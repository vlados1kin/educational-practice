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4973"/>
        <w:gridCol w:w="4313"/>
      </w:tblGrid>
      <w:tr w:rsidR="0051254C" w:rsidRPr="00283431" w:rsidTr="007A076D">
        <w:trPr>
          <w:trHeight w:val="1276"/>
        </w:trPr>
        <w:tc>
          <w:tcPr>
            <w:tcW w:w="4973" w:type="dxa"/>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УТВЕРЖДАЮ</w:t>
            </w:r>
          </w:p>
          <w:p w:rsidR="007A076D" w:rsidRPr="00283431" w:rsidRDefault="007A076D" w:rsidP="007A076D">
            <w:pPr>
              <w:pStyle w:val="Normal1page"/>
            </w:pPr>
            <w:r w:rsidRPr="00283431">
              <w:t>Заказчик</w:t>
            </w:r>
          </w:p>
          <w:p w:rsidR="007A076D" w:rsidRPr="00283431" w:rsidRDefault="007A076D" w:rsidP="007A076D">
            <w:pPr>
              <w:pStyle w:val="Normal1page"/>
            </w:pPr>
            <w:r w:rsidRPr="00283431">
              <w:t>Иванов Петр Петрович</w:t>
            </w:r>
          </w:p>
          <w:p w:rsidR="0051254C" w:rsidRPr="00283431" w:rsidRDefault="0051254C">
            <w:pPr>
              <w:pStyle w:val="Normal1page"/>
            </w:pPr>
          </w:p>
          <w:p w:rsidR="0051254C" w:rsidRPr="00283431" w:rsidRDefault="007A076D">
            <w:pPr>
              <w:pStyle w:val="Normal1page"/>
            </w:pPr>
            <w:r w:rsidRPr="00283431">
              <w:rPr>
                <w:b/>
              </w:rPr>
              <w:t>«21» февраль 2023г.</w:t>
            </w:r>
          </w:p>
        </w:tc>
        <w:tc>
          <w:tcPr>
            <w:tcW w:w="4313" w:type="dxa"/>
            <w:shd w:val="clear" w:color="auto" w:fill="auto"/>
          </w:tcPr>
          <w:p w:rsidR="0051254C" w:rsidRPr="00283431" w:rsidRDefault="0051254C">
            <w:pPr>
              <w:pStyle w:val="Normal1page"/>
              <w:snapToGrid w:val="0"/>
              <w:rPr>
                <w:b/>
                <w:bCs/>
              </w:rPr>
            </w:pPr>
          </w:p>
        </w:tc>
      </w:tr>
      <w:tr w:rsidR="0051254C" w:rsidRPr="00283431">
        <w:trPr>
          <w:trHeight w:val="633"/>
        </w:trPr>
        <w:tc>
          <w:tcPr>
            <w:tcW w:w="9286" w:type="dxa"/>
            <w:gridSpan w:val="2"/>
            <w:shd w:val="clear" w:color="auto" w:fill="auto"/>
          </w:tcPr>
          <w:p w:rsidR="0051254C" w:rsidRPr="00283431" w:rsidRDefault="0051254C">
            <w:pPr>
              <w:pStyle w:val="afb"/>
              <w:pBdr>
                <w:bottom w:val="single" w:sz="8" w:space="1" w:color="000000"/>
              </w:pBdr>
              <w:snapToGrid w:val="0"/>
              <w:rPr>
                <w:sz w:val="24"/>
                <w:szCs w:val="24"/>
              </w:rPr>
            </w:pPr>
            <w:bookmarkStart w:id="0" w:name="OLE_LINK2"/>
            <w:bookmarkStart w:id="1" w:name="OLE_LINK5"/>
            <w:bookmarkStart w:id="2" w:name="OLE_LINK6"/>
            <w:bookmarkStart w:id="3" w:name="OLE_LINK15"/>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51254C">
            <w:pPr>
              <w:pStyle w:val="afb"/>
              <w:pBdr>
                <w:bottom w:val="single" w:sz="8" w:space="1" w:color="000000"/>
              </w:pBdr>
              <w:rPr>
                <w:sz w:val="24"/>
                <w:szCs w:val="24"/>
              </w:rPr>
            </w:pPr>
          </w:p>
          <w:p w:rsidR="0051254C" w:rsidRPr="00283431" w:rsidRDefault="00A45663">
            <w:pPr>
              <w:pStyle w:val="afb"/>
              <w:pBdr>
                <w:bottom w:val="single" w:sz="8" w:space="1" w:color="000000"/>
              </w:pBdr>
              <w:rPr>
                <w:sz w:val="24"/>
                <w:szCs w:val="24"/>
              </w:rPr>
            </w:pPr>
            <w:r w:rsidRPr="00283431">
              <w:rPr>
                <w:sz w:val="24"/>
                <w:szCs w:val="24"/>
              </w:rPr>
              <w:t>«</w:t>
            </w:r>
            <w:r w:rsidR="007A076D" w:rsidRPr="00283431">
              <w:rPr>
                <w:sz w:val="24"/>
                <w:szCs w:val="24"/>
              </w:rPr>
              <w:t>Биржа труда</w:t>
            </w:r>
            <w:r w:rsidR="0051254C" w:rsidRPr="00283431">
              <w:rPr>
                <w:sz w:val="24"/>
                <w:szCs w:val="24"/>
              </w:rPr>
              <w:t xml:space="preserve"> </w:t>
            </w:r>
            <w:r w:rsidRPr="00283431">
              <w:rPr>
                <w:sz w:val="24"/>
                <w:szCs w:val="24"/>
              </w:rPr>
              <w:t>(</w:t>
            </w:r>
            <w:r w:rsidR="007A076D" w:rsidRPr="00283431">
              <w:rPr>
                <w:sz w:val="24"/>
                <w:szCs w:val="24"/>
              </w:rPr>
              <w:t>Вариант 2</w:t>
            </w:r>
            <w:r w:rsidRPr="00283431">
              <w:rPr>
                <w:sz w:val="24"/>
                <w:szCs w:val="24"/>
              </w:rPr>
              <w:t>)»</w:t>
            </w:r>
          </w:p>
          <w:p w:rsidR="0051254C" w:rsidRPr="00283431" w:rsidRDefault="0051254C">
            <w:pPr>
              <w:pStyle w:val="afb"/>
              <w:rPr>
                <w:b w:val="0"/>
                <w:sz w:val="24"/>
                <w:szCs w:val="24"/>
              </w:rPr>
            </w:pPr>
            <w:r w:rsidRPr="00283431">
              <w:rPr>
                <w:b w:val="0"/>
                <w:sz w:val="24"/>
                <w:szCs w:val="24"/>
              </w:rPr>
              <w:t>наименование вида ИС</w:t>
            </w:r>
          </w:p>
          <w:p w:rsidR="0051254C" w:rsidRPr="00283431" w:rsidRDefault="0051254C">
            <w:pPr>
              <w:pStyle w:val="afb"/>
              <w:pBdr>
                <w:bottom w:val="single" w:sz="8" w:space="1" w:color="000000"/>
              </w:pBdr>
              <w:rPr>
                <w:sz w:val="24"/>
                <w:szCs w:val="24"/>
              </w:rPr>
            </w:pPr>
          </w:p>
          <w:p w:rsidR="0051254C" w:rsidRPr="00283431" w:rsidRDefault="00A45663">
            <w:pPr>
              <w:pStyle w:val="afb"/>
              <w:pBdr>
                <w:bottom w:val="single" w:sz="8" w:space="1" w:color="000000"/>
              </w:pBdr>
              <w:rPr>
                <w:sz w:val="24"/>
                <w:szCs w:val="24"/>
              </w:rPr>
            </w:pPr>
            <w:r w:rsidRPr="00283431">
              <w:rPr>
                <w:sz w:val="24"/>
                <w:szCs w:val="24"/>
              </w:rPr>
              <w:t>«</w:t>
            </w:r>
            <w:r w:rsidR="007A076D" w:rsidRPr="00283431">
              <w:rPr>
                <w:sz w:val="24"/>
                <w:szCs w:val="24"/>
              </w:rPr>
              <w:t>Биржа труда</w:t>
            </w:r>
            <w:r w:rsidRPr="00283431">
              <w:rPr>
                <w:sz w:val="24"/>
                <w:szCs w:val="24"/>
              </w:rPr>
              <w:t>»</w:t>
            </w:r>
          </w:p>
          <w:p w:rsidR="0051254C" w:rsidRPr="00283431" w:rsidRDefault="0051254C">
            <w:pPr>
              <w:pStyle w:val="afb"/>
              <w:rPr>
                <w:b w:val="0"/>
                <w:sz w:val="24"/>
                <w:szCs w:val="24"/>
              </w:rPr>
            </w:pPr>
            <w:r w:rsidRPr="00283431">
              <w:rPr>
                <w:b w:val="0"/>
                <w:sz w:val="24"/>
                <w:szCs w:val="24"/>
              </w:rPr>
              <w:t>Сокращенное наименование ИС</w:t>
            </w:r>
          </w:p>
          <w:p w:rsidR="0051254C" w:rsidRPr="00283431" w:rsidRDefault="0051254C">
            <w:pPr>
              <w:pStyle w:val="afb"/>
              <w:rPr>
                <w:sz w:val="24"/>
                <w:szCs w:val="24"/>
              </w:rPr>
            </w:pPr>
          </w:p>
          <w:bookmarkEnd w:id="0"/>
          <w:bookmarkEnd w:id="1"/>
          <w:bookmarkEnd w:id="2"/>
          <w:bookmarkEnd w:id="3"/>
          <w:p w:rsidR="0051254C" w:rsidRPr="00283431" w:rsidRDefault="0051254C">
            <w:pPr>
              <w:pStyle w:val="afb"/>
              <w:rPr>
                <w:sz w:val="24"/>
                <w:szCs w:val="24"/>
              </w:rPr>
            </w:pPr>
            <w:r w:rsidRPr="00283431">
              <w:rPr>
                <w:sz w:val="24"/>
                <w:szCs w:val="24"/>
              </w:rPr>
              <w:t>Техническое задание</w:t>
            </w:r>
          </w:p>
          <w:p w:rsidR="0051254C" w:rsidRPr="00283431" w:rsidRDefault="0051254C">
            <w:pPr>
              <w:pStyle w:val="afb"/>
              <w:rPr>
                <w:sz w:val="24"/>
                <w:szCs w:val="24"/>
              </w:rPr>
            </w:pPr>
          </w:p>
          <w:p w:rsidR="0051254C" w:rsidRPr="00283431" w:rsidRDefault="00A45663">
            <w:pPr>
              <w:pStyle w:val="afb"/>
              <w:ind w:firstLine="3060"/>
              <w:jc w:val="left"/>
              <w:rPr>
                <w:b w:val="0"/>
                <w:sz w:val="24"/>
                <w:szCs w:val="24"/>
              </w:rPr>
            </w:pPr>
            <w:r w:rsidRPr="00283431">
              <w:rPr>
                <w:b w:val="0"/>
                <w:sz w:val="24"/>
                <w:szCs w:val="24"/>
              </w:rPr>
              <w:t xml:space="preserve">    </w:t>
            </w:r>
            <w:r w:rsidR="0051254C" w:rsidRPr="00283431">
              <w:rPr>
                <w:b w:val="0"/>
                <w:sz w:val="24"/>
                <w:szCs w:val="24"/>
              </w:rPr>
              <w:t xml:space="preserve">Действует с </w:t>
            </w:r>
            <w:r w:rsidR="007A076D" w:rsidRPr="00283431">
              <w:rPr>
                <w:sz w:val="24"/>
                <w:szCs w:val="24"/>
              </w:rPr>
              <w:t>21.02.2023</w:t>
            </w:r>
          </w:p>
          <w:p w:rsidR="0051254C" w:rsidRPr="00283431" w:rsidRDefault="0051254C">
            <w:pPr>
              <w:pStyle w:val="afb"/>
              <w:rPr>
                <w:sz w:val="24"/>
                <w:szCs w:val="24"/>
              </w:rPr>
            </w:pPr>
          </w:p>
        </w:tc>
      </w:tr>
      <w:tr w:rsidR="0051254C" w:rsidRPr="00283431">
        <w:trPr>
          <w:trHeight w:val="240"/>
        </w:trPr>
        <w:tc>
          <w:tcPr>
            <w:tcW w:w="4973" w:type="dxa"/>
            <w:shd w:val="clear" w:color="auto" w:fill="auto"/>
          </w:tcPr>
          <w:p w:rsidR="0051254C" w:rsidRPr="00283431" w:rsidRDefault="0051254C">
            <w:pPr>
              <w:snapToGrid w:val="0"/>
              <w:rPr>
                <w:rFonts w:ascii="Times New Roman" w:hAnsi="Times New Roman"/>
                <w:b/>
                <w:i w:val="0"/>
                <w:sz w:val="24"/>
                <w:szCs w:val="24"/>
              </w:rPr>
            </w:pPr>
          </w:p>
          <w:p w:rsidR="0051254C" w:rsidRPr="00283431" w:rsidRDefault="0051254C">
            <w:pPr>
              <w:rPr>
                <w:rFonts w:ascii="Times New Roman" w:hAnsi="Times New Roman"/>
                <w:b/>
                <w:i w:val="0"/>
                <w:sz w:val="24"/>
                <w:szCs w:val="24"/>
              </w:rPr>
            </w:pPr>
          </w:p>
          <w:p w:rsidR="0051254C" w:rsidRPr="00283431" w:rsidRDefault="0051254C">
            <w:pPr>
              <w:rPr>
                <w:rFonts w:ascii="Times New Roman" w:hAnsi="Times New Roman"/>
                <w:b/>
                <w:i w:val="0"/>
                <w:sz w:val="24"/>
                <w:szCs w:val="24"/>
              </w:rPr>
            </w:pPr>
            <w:r w:rsidRPr="00283431">
              <w:rPr>
                <w:rFonts w:ascii="Times New Roman" w:hAnsi="Times New Roman"/>
                <w:b/>
                <w:i w:val="0"/>
                <w:sz w:val="24"/>
                <w:szCs w:val="24"/>
              </w:rPr>
              <w:t xml:space="preserve">СОГЛАСОВАНО </w:t>
            </w:r>
          </w:p>
          <w:p w:rsidR="0051254C" w:rsidRPr="00283431" w:rsidRDefault="0051254C">
            <w:pPr>
              <w:pStyle w:val="Normal1page"/>
            </w:pPr>
          </w:p>
          <w:p w:rsidR="0051254C" w:rsidRPr="00283431" w:rsidRDefault="007A076D">
            <w:pPr>
              <w:pStyle w:val="Normal1page"/>
            </w:pPr>
            <w:r w:rsidRPr="00283431">
              <w:t>Заказчик</w:t>
            </w:r>
          </w:p>
          <w:p w:rsidR="0051254C" w:rsidRPr="00283431" w:rsidRDefault="007A076D">
            <w:pPr>
              <w:pStyle w:val="Normal1page"/>
            </w:pPr>
            <w:r w:rsidRPr="00283431">
              <w:t>Иванов Петр Петрович</w:t>
            </w:r>
          </w:p>
          <w:p w:rsidR="007A076D" w:rsidRPr="00283431" w:rsidRDefault="007A076D">
            <w:pPr>
              <w:pStyle w:val="Normal1page"/>
            </w:pPr>
          </w:p>
          <w:p w:rsidR="0051254C" w:rsidRPr="00283431" w:rsidRDefault="0051254C" w:rsidP="007A076D">
            <w:pPr>
              <w:pStyle w:val="Normal1page"/>
              <w:rPr>
                <w:b/>
              </w:rPr>
            </w:pPr>
            <w:r w:rsidRPr="00283431">
              <w:rPr>
                <w:b/>
              </w:rPr>
              <w:t>«</w:t>
            </w:r>
            <w:r w:rsidR="007A076D" w:rsidRPr="00283431">
              <w:rPr>
                <w:b/>
              </w:rPr>
              <w:t>21</w:t>
            </w:r>
            <w:r w:rsidRPr="00283431">
              <w:rPr>
                <w:b/>
              </w:rPr>
              <w:t>»</w:t>
            </w:r>
            <w:r w:rsidR="007A076D" w:rsidRPr="00283431">
              <w:rPr>
                <w:b/>
              </w:rPr>
              <w:t xml:space="preserve"> февраль 2023</w:t>
            </w:r>
            <w:r w:rsidRPr="00283431">
              <w:rPr>
                <w:b/>
              </w:rPr>
              <w:t>г.</w:t>
            </w:r>
          </w:p>
        </w:tc>
        <w:tc>
          <w:tcPr>
            <w:tcW w:w="4313" w:type="dxa"/>
            <w:shd w:val="clear" w:color="auto" w:fill="auto"/>
          </w:tcPr>
          <w:p w:rsidR="0051254C" w:rsidRPr="00283431" w:rsidRDefault="0051254C">
            <w:pPr>
              <w:snapToGrid w:val="0"/>
              <w:rPr>
                <w:rFonts w:ascii="Times New Roman" w:hAnsi="Times New Roman"/>
                <w:b/>
                <w:i w:val="0"/>
                <w:sz w:val="24"/>
                <w:szCs w:val="24"/>
              </w:rPr>
            </w:pPr>
          </w:p>
          <w:p w:rsidR="0051254C" w:rsidRPr="00283431" w:rsidRDefault="0051254C">
            <w:pPr>
              <w:rPr>
                <w:rFonts w:ascii="Times New Roman" w:hAnsi="Times New Roman"/>
                <w:b/>
                <w:i w:val="0"/>
                <w:sz w:val="24"/>
                <w:szCs w:val="24"/>
              </w:rPr>
            </w:pPr>
          </w:p>
          <w:p w:rsidR="0051254C" w:rsidRPr="00283431" w:rsidRDefault="0051254C">
            <w:pPr>
              <w:rPr>
                <w:rFonts w:ascii="Times New Roman" w:hAnsi="Times New Roman"/>
                <w:b/>
                <w:i w:val="0"/>
                <w:sz w:val="24"/>
                <w:szCs w:val="24"/>
              </w:rPr>
            </w:pPr>
            <w:r w:rsidRPr="00283431">
              <w:rPr>
                <w:rFonts w:ascii="Times New Roman" w:hAnsi="Times New Roman"/>
                <w:b/>
                <w:i w:val="0"/>
                <w:sz w:val="24"/>
                <w:szCs w:val="24"/>
              </w:rPr>
              <w:t>РАЗРАБОТЧИК</w:t>
            </w:r>
          </w:p>
          <w:p w:rsidR="0051254C" w:rsidRPr="00283431" w:rsidRDefault="0051254C">
            <w:pPr>
              <w:pStyle w:val="Normal1page"/>
            </w:pPr>
          </w:p>
          <w:p w:rsidR="0051254C" w:rsidRPr="00283431" w:rsidRDefault="007A076D">
            <w:pPr>
              <w:pStyle w:val="Normal1page"/>
            </w:pPr>
            <w:r w:rsidRPr="00283431">
              <w:rPr>
                <w:lang w:val="en-US"/>
              </w:rPr>
              <w:t>Delphi</w:t>
            </w:r>
            <w:r w:rsidRPr="00283431">
              <w:t xml:space="preserve"> </w:t>
            </w:r>
            <w:r w:rsidRPr="00283431">
              <w:rPr>
                <w:lang w:val="en-US"/>
              </w:rPr>
              <w:t>Software</w:t>
            </w:r>
            <w:r w:rsidRPr="00283431">
              <w:t xml:space="preserve"> </w:t>
            </w:r>
            <w:r w:rsidRPr="00283431">
              <w:rPr>
                <w:lang w:val="en-US"/>
              </w:rPr>
              <w:t>Developer</w:t>
            </w:r>
          </w:p>
          <w:p w:rsidR="0051254C" w:rsidRPr="00283431" w:rsidRDefault="007A076D">
            <w:pPr>
              <w:pStyle w:val="Normal1page"/>
            </w:pPr>
            <w:r w:rsidRPr="00283431">
              <w:t>Лашкин Владислав Николаевич</w:t>
            </w:r>
          </w:p>
          <w:p w:rsidR="0051254C" w:rsidRPr="00283431" w:rsidRDefault="0051254C">
            <w:pPr>
              <w:pStyle w:val="Normal1page"/>
            </w:pPr>
          </w:p>
          <w:p w:rsidR="0051254C" w:rsidRPr="00283431" w:rsidRDefault="007A076D">
            <w:pPr>
              <w:pStyle w:val="Normal1page"/>
              <w:rPr>
                <w:b/>
                <w:bCs/>
              </w:rPr>
            </w:pPr>
            <w:r w:rsidRPr="00283431">
              <w:rPr>
                <w:b/>
              </w:rPr>
              <w:t>«21» февраль 2023г.</w:t>
            </w:r>
          </w:p>
        </w:tc>
      </w:tr>
      <w:tr w:rsidR="0051254C" w:rsidRPr="00283431">
        <w:trPr>
          <w:trHeight w:val="1159"/>
        </w:trPr>
        <w:tc>
          <w:tcPr>
            <w:tcW w:w="9286" w:type="dxa"/>
            <w:gridSpan w:val="2"/>
            <w:shd w:val="clear" w:color="auto" w:fill="auto"/>
            <w:vAlign w:val="bottom"/>
          </w:tcPr>
          <w:p w:rsidR="0051254C" w:rsidRPr="00283431" w:rsidRDefault="0051254C">
            <w:pPr>
              <w:pStyle w:val="Normal1page"/>
              <w:snapToGrid w:val="0"/>
              <w:jc w:val="center"/>
            </w:pPr>
          </w:p>
          <w:p w:rsidR="0051254C" w:rsidRPr="00283431" w:rsidRDefault="0051254C">
            <w:pPr>
              <w:pStyle w:val="Normal1page"/>
              <w:snapToGrid w:val="0"/>
              <w:jc w:val="center"/>
            </w:pPr>
          </w:p>
          <w:p w:rsidR="0051254C" w:rsidRPr="00283431" w:rsidRDefault="0051254C">
            <w:pPr>
              <w:pStyle w:val="Normal1page"/>
              <w:snapToGrid w:val="0"/>
              <w:jc w:val="center"/>
            </w:pPr>
          </w:p>
          <w:p w:rsidR="007A076D" w:rsidRPr="00283431" w:rsidRDefault="007A076D">
            <w:pPr>
              <w:pStyle w:val="Normal1page"/>
              <w:snapToGrid w:val="0"/>
              <w:jc w:val="center"/>
            </w:pPr>
          </w:p>
          <w:p w:rsidR="007A076D" w:rsidRPr="00283431" w:rsidRDefault="007A076D">
            <w:pPr>
              <w:pStyle w:val="Normal1page"/>
              <w:snapToGrid w:val="0"/>
              <w:jc w:val="center"/>
            </w:pPr>
          </w:p>
          <w:p w:rsidR="007A076D" w:rsidRPr="00283431" w:rsidRDefault="007A076D">
            <w:pPr>
              <w:pStyle w:val="Normal1page"/>
              <w:snapToGrid w:val="0"/>
              <w:jc w:val="center"/>
            </w:pPr>
          </w:p>
          <w:p w:rsidR="007A076D" w:rsidRPr="00283431" w:rsidRDefault="007A076D">
            <w:pPr>
              <w:pStyle w:val="Normal1page"/>
              <w:snapToGrid w:val="0"/>
              <w:jc w:val="center"/>
            </w:pPr>
          </w:p>
          <w:p w:rsidR="007A076D" w:rsidRPr="00283431" w:rsidRDefault="007A076D">
            <w:pPr>
              <w:pStyle w:val="Normal1page"/>
              <w:snapToGrid w:val="0"/>
              <w:jc w:val="center"/>
            </w:pPr>
          </w:p>
          <w:p w:rsidR="007A076D" w:rsidRPr="00283431" w:rsidRDefault="007A076D">
            <w:pPr>
              <w:pStyle w:val="Normal1page"/>
              <w:snapToGrid w:val="0"/>
              <w:jc w:val="center"/>
            </w:pPr>
          </w:p>
          <w:p w:rsidR="007A076D" w:rsidRPr="00283431" w:rsidRDefault="007A076D">
            <w:pPr>
              <w:pStyle w:val="Normal1page"/>
              <w:snapToGrid w:val="0"/>
              <w:jc w:val="center"/>
            </w:pPr>
          </w:p>
          <w:p w:rsidR="0051254C" w:rsidRPr="00283431" w:rsidRDefault="007A076D" w:rsidP="007A076D">
            <w:pPr>
              <w:pStyle w:val="Normal1page"/>
              <w:snapToGrid w:val="0"/>
              <w:jc w:val="center"/>
            </w:pPr>
            <w:r w:rsidRPr="00283431">
              <w:t>Минск</w:t>
            </w:r>
            <w:r w:rsidR="0051254C" w:rsidRPr="00283431">
              <w:t xml:space="preserve"> 20</w:t>
            </w:r>
            <w:r w:rsidRPr="00283431">
              <w:t>23</w:t>
            </w:r>
          </w:p>
        </w:tc>
      </w:tr>
    </w:tbl>
    <w:p w:rsidR="0051254C" w:rsidRPr="00283431" w:rsidRDefault="0051254C">
      <w:pPr>
        <w:rPr>
          <w:rFonts w:ascii="Times New Roman" w:hAnsi="Times New Roman"/>
          <w:i w:val="0"/>
          <w:sz w:val="24"/>
          <w:szCs w:val="24"/>
        </w:rPr>
      </w:pPr>
    </w:p>
    <w:p w:rsidR="0051254C" w:rsidRPr="00971B37" w:rsidRDefault="0051254C">
      <w:pPr>
        <w:pStyle w:val="Heading0"/>
        <w:rPr>
          <w:rFonts w:ascii="Times New Roman" w:hAnsi="Times New Roman" w:cs="Times New Roman"/>
          <w:lang w:val="ru-RU"/>
        </w:rPr>
        <w:sectPr w:rsidR="0051254C" w:rsidRPr="00971B37">
          <w:headerReference w:type="default" r:id="rId8"/>
          <w:footerReference w:type="even" r:id="rId9"/>
          <w:footerReference w:type="default" r:id="rId10"/>
          <w:headerReference w:type="first" r:id="rId11"/>
          <w:footerReference w:type="first" r:id="rId12"/>
          <w:pgSz w:w="11906" w:h="16838"/>
          <w:pgMar w:top="850" w:right="562" w:bottom="1138" w:left="2275" w:header="288" w:footer="720" w:gutter="0"/>
          <w:cols w:space="720"/>
          <w:docGrid w:linePitch="360"/>
        </w:sectPr>
      </w:pPr>
      <w:r w:rsidRPr="00971B37">
        <w:rPr>
          <w:rFonts w:ascii="Times New Roman" w:hAnsi="Times New Roman" w:cs="Times New Roman"/>
          <w:lang w:val="ru-RU"/>
        </w:rPr>
        <w:lastRenderedPageBreak/>
        <w:t>Содержание</w:t>
      </w:r>
    </w:p>
    <w:p w:rsidR="00971B37" w:rsidRDefault="0051254C">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283431">
        <w:rPr>
          <w:rFonts w:ascii="Times New Roman" w:hAnsi="Times New Roman"/>
          <w:sz w:val="24"/>
          <w:szCs w:val="24"/>
        </w:rPr>
        <w:lastRenderedPageBreak/>
        <w:fldChar w:fldCharType="begin"/>
      </w:r>
      <w:r w:rsidRPr="00283431">
        <w:rPr>
          <w:rFonts w:ascii="Times New Roman" w:hAnsi="Times New Roman"/>
          <w:sz w:val="24"/>
          <w:szCs w:val="24"/>
        </w:rPr>
        <w:instrText xml:space="preserve"> TOC </w:instrText>
      </w:r>
      <w:r w:rsidRPr="00283431">
        <w:rPr>
          <w:rFonts w:ascii="Times New Roman" w:hAnsi="Times New Roman"/>
          <w:sz w:val="24"/>
          <w:szCs w:val="24"/>
        </w:rPr>
        <w:fldChar w:fldCharType="separate"/>
      </w:r>
      <w:r w:rsidR="00971B37" w:rsidRPr="00683645">
        <w:rPr>
          <w:rFonts w:ascii="Symbol" w:hAnsi="Symbol"/>
          <w:noProof/>
        </w:rPr>
        <w:t>1.</w:t>
      </w:r>
      <w:r w:rsidR="00971B37">
        <w:rPr>
          <w:rFonts w:asciiTheme="minorHAnsi" w:eastAsiaTheme="minorEastAsia" w:hAnsiTheme="minorHAnsi" w:cstheme="minorBidi"/>
          <w:b w:val="0"/>
          <w:bCs w:val="0"/>
          <w:caps w:val="0"/>
          <w:noProof/>
          <w:sz w:val="22"/>
          <w:szCs w:val="22"/>
          <w:lang w:eastAsia="ru-RU"/>
        </w:rPr>
        <w:tab/>
      </w:r>
      <w:r w:rsidR="00971B37">
        <w:rPr>
          <w:noProof/>
        </w:rPr>
        <w:t>ОБЩИЕ СВЕДЕНИЯ</w:t>
      </w:r>
      <w:r w:rsidR="00971B37">
        <w:rPr>
          <w:noProof/>
        </w:rPr>
        <w:tab/>
      </w:r>
      <w:r w:rsidR="00971B37">
        <w:rPr>
          <w:noProof/>
        </w:rPr>
        <w:fldChar w:fldCharType="begin"/>
      </w:r>
      <w:r w:rsidR="00971B37">
        <w:rPr>
          <w:noProof/>
        </w:rPr>
        <w:instrText xml:space="preserve"> PAGEREF _Toc130292729 \h </w:instrText>
      </w:r>
      <w:r w:rsidR="00971B37">
        <w:rPr>
          <w:noProof/>
        </w:rPr>
      </w:r>
      <w:r w:rsidR="00971B37">
        <w:rPr>
          <w:noProof/>
        </w:rPr>
        <w:fldChar w:fldCharType="separate"/>
      </w:r>
      <w:r w:rsidR="00971B37">
        <w:rPr>
          <w:noProof/>
        </w:rPr>
        <w:t>5</w:t>
      </w:r>
      <w:r w:rsidR="00971B37">
        <w:rPr>
          <w:noProof/>
        </w:rPr>
        <w:fldChar w:fldCharType="end"/>
      </w:r>
    </w:p>
    <w:p w:rsidR="00971B37" w:rsidRDefault="00971B37">
      <w:pPr>
        <w:pStyle w:val="26"/>
        <w:tabs>
          <w:tab w:val="right" w:leader="dot" w:pos="9059"/>
        </w:tabs>
        <w:rPr>
          <w:rFonts w:asciiTheme="minorHAnsi" w:eastAsiaTheme="minorEastAsia" w:hAnsiTheme="minorHAnsi" w:cstheme="minorBidi"/>
          <w:smallCaps w:val="0"/>
          <w:noProof/>
          <w:sz w:val="22"/>
          <w:szCs w:val="22"/>
          <w:lang w:eastAsia="ru-RU"/>
        </w:rPr>
      </w:pPr>
      <w:r w:rsidRPr="00683645">
        <w:rPr>
          <w:noProof/>
        </w:rPr>
        <w:t>Полное наименование Системы и её условное обозначение</w:t>
      </w:r>
      <w:r>
        <w:rPr>
          <w:noProof/>
        </w:rPr>
        <w:tab/>
      </w:r>
      <w:r>
        <w:rPr>
          <w:noProof/>
        </w:rPr>
        <w:fldChar w:fldCharType="begin"/>
      </w:r>
      <w:r>
        <w:rPr>
          <w:noProof/>
        </w:rPr>
        <w:instrText xml:space="preserve"> PAGEREF _Toc130292730 \h </w:instrText>
      </w:r>
      <w:r>
        <w:rPr>
          <w:noProof/>
        </w:rPr>
      </w:r>
      <w:r>
        <w:rPr>
          <w:noProof/>
        </w:rPr>
        <w:fldChar w:fldCharType="separate"/>
      </w:r>
      <w:r>
        <w:rPr>
          <w:noProof/>
        </w:rPr>
        <w:t>5</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1.1.</w:t>
      </w:r>
      <w:r>
        <w:rPr>
          <w:rFonts w:asciiTheme="minorHAnsi" w:eastAsiaTheme="minorEastAsia" w:hAnsiTheme="minorHAnsi" w:cstheme="minorBidi"/>
          <w:smallCaps w:val="0"/>
          <w:noProof/>
          <w:sz w:val="22"/>
          <w:szCs w:val="22"/>
          <w:lang w:eastAsia="ru-RU"/>
        </w:rPr>
        <w:tab/>
      </w:r>
      <w:r w:rsidRPr="00683645">
        <w:rPr>
          <w:noProof/>
        </w:rPr>
        <w:t>Наименование и реквизиты Заказчика</w:t>
      </w:r>
      <w:r>
        <w:rPr>
          <w:noProof/>
        </w:rPr>
        <w:tab/>
      </w:r>
      <w:r>
        <w:rPr>
          <w:noProof/>
        </w:rPr>
        <w:fldChar w:fldCharType="begin"/>
      </w:r>
      <w:r>
        <w:rPr>
          <w:noProof/>
        </w:rPr>
        <w:instrText xml:space="preserve"> PAGEREF _Toc130292731 \h </w:instrText>
      </w:r>
      <w:r>
        <w:rPr>
          <w:noProof/>
        </w:rPr>
      </w:r>
      <w:r>
        <w:rPr>
          <w:noProof/>
        </w:rPr>
        <w:fldChar w:fldCharType="separate"/>
      </w:r>
      <w:r>
        <w:rPr>
          <w:noProof/>
        </w:rPr>
        <w:t>5</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1.2.</w:t>
      </w:r>
      <w:r>
        <w:rPr>
          <w:rFonts w:asciiTheme="minorHAnsi" w:eastAsiaTheme="minorEastAsia" w:hAnsiTheme="minorHAnsi" w:cstheme="minorBidi"/>
          <w:smallCaps w:val="0"/>
          <w:noProof/>
          <w:sz w:val="22"/>
          <w:szCs w:val="22"/>
          <w:lang w:eastAsia="ru-RU"/>
        </w:rPr>
        <w:tab/>
      </w:r>
      <w:r w:rsidRPr="00683645">
        <w:rPr>
          <w:noProof/>
        </w:rPr>
        <w:t>Наименование и реквизиты Исполнителя</w:t>
      </w:r>
      <w:r>
        <w:rPr>
          <w:noProof/>
        </w:rPr>
        <w:tab/>
      </w:r>
      <w:r>
        <w:rPr>
          <w:noProof/>
        </w:rPr>
        <w:fldChar w:fldCharType="begin"/>
      </w:r>
      <w:r>
        <w:rPr>
          <w:noProof/>
        </w:rPr>
        <w:instrText xml:space="preserve"> PAGEREF _Toc130292732 \h </w:instrText>
      </w:r>
      <w:r>
        <w:rPr>
          <w:noProof/>
        </w:rPr>
      </w:r>
      <w:r>
        <w:rPr>
          <w:noProof/>
        </w:rPr>
        <w:fldChar w:fldCharType="separate"/>
      </w:r>
      <w:r>
        <w:rPr>
          <w:noProof/>
        </w:rPr>
        <w:t>5</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1.3.</w:t>
      </w:r>
      <w:r>
        <w:rPr>
          <w:rFonts w:asciiTheme="minorHAnsi" w:eastAsiaTheme="minorEastAsia" w:hAnsiTheme="minorHAnsi" w:cstheme="minorBidi"/>
          <w:smallCaps w:val="0"/>
          <w:noProof/>
          <w:sz w:val="22"/>
          <w:szCs w:val="22"/>
          <w:lang w:eastAsia="ru-RU"/>
        </w:rPr>
        <w:tab/>
      </w:r>
      <w:r w:rsidRPr="00683645">
        <w:rPr>
          <w:noProof/>
        </w:rPr>
        <w:t>Основание для разработки</w:t>
      </w:r>
      <w:r>
        <w:rPr>
          <w:noProof/>
        </w:rPr>
        <w:tab/>
      </w:r>
      <w:r>
        <w:rPr>
          <w:noProof/>
        </w:rPr>
        <w:fldChar w:fldCharType="begin"/>
      </w:r>
      <w:r>
        <w:rPr>
          <w:noProof/>
        </w:rPr>
        <w:instrText xml:space="preserve"> PAGEREF _Toc130292733 \h </w:instrText>
      </w:r>
      <w:r>
        <w:rPr>
          <w:noProof/>
        </w:rPr>
      </w:r>
      <w:r>
        <w:rPr>
          <w:noProof/>
        </w:rPr>
        <w:fldChar w:fldCharType="separate"/>
      </w:r>
      <w:r>
        <w:rPr>
          <w:noProof/>
        </w:rPr>
        <w:t>5</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1.4.</w:t>
      </w:r>
      <w:r>
        <w:rPr>
          <w:rFonts w:asciiTheme="minorHAnsi" w:eastAsiaTheme="minorEastAsia" w:hAnsiTheme="minorHAnsi" w:cstheme="minorBidi"/>
          <w:smallCaps w:val="0"/>
          <w:noProof/>
          <w:sz w:val="22"/>
          <w:szCs w:val="22"/>
          <w:lang w:eastAsia="ru-RU"/>
        </w:rPr>
        <w:tab/>
      </w:r>
      <w:r w:rsidRPr="00683645">
        <w:rPr>
          <w:noProof/>
        </w:rPr>
        <w:t>Плановые сроки начала и окончания работ</w:t>
      </w:r>
      <w:r>
        <w:rPr>
          <w:noProof/>
        </w:rPr>
        <w:tab/>
      </w:r>
      <w:r>
        <w:rPr>
          <w:noProof/>
        </w:rPr>
        <w:fldChar w:fldCharType="begin"/>
      </w:r>
      <w:r>
        <w:rPr>
          <w:noProof/>
        </w:rPr>
        <w:instrText xml:space="preserve"> PAGEREF _Toc130292734 \h </w:instrText>
      </w:r>
      <w:r>
        <w:rPr>
          <w:noProof/>
        </w:rPr>
      </w:r>
      <w:r>
        <w:rPr>
          <w:noProof/>
        </w:rPr>
        <w:fldChar w:fldCharType="separate"/>
      </w:r>
      <w:r>
        <w:rPr>
          <w:noProof/>
        </w:rPr>
        <w:t>5</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1.5.</w:t>
      </w:r>
      <w:r>
        <w:rPr>
          <w:rFonts w:asciiTheme="minorHAnsi" w:eastAsiaTheme="minorEastAsia" w:hAnsiTheme="minorHAnsi" w:cstheme="minorBidi"/>
          <w:smallCaps w:val="0"/>
          <w:noProof/>
          <w:sz w:val="22"/>
          <w:szCs w:val="22"/>
          <w:lang w:eastAsia="ru-RU"/>
        </w:rPr>
        <w:tab/>
      </w:r>
      <w:r w:rsidRPr="00683645">
        <w:rPr>
          <w:noProof/>
        </w:rPr>
        <w:t>Сведения об источнике и порядке финансирования работ</w:t>
      </w:r>
      <w:r>
        <w:rPr>
          <w:noProof/>
        </w:rPr>
        <w:tab/>
      </w:r>
      <w:r>
        <w:rPr>
          <w:noProof/>
        </w:rPr>
        <w:fldChar w:fldCharType="begin"/>
      </w:r>
      <w:r>
        <w:rPr>
          <w:noProof/>
        </w:rPr>
        <w:instrText xml:space="preserve"> PAGEREF _Toc130292735 \h </w:instrText>
      </w:r>
      <w:r>
        <w:rPr>
          <w:noProof/>
        </w:rPr>
      </w:r>
      <w:r>
        <w:rPr>
          <w:noProof/>
        </w:rPr>
        <w:fldChar w:fldCharType="separate"/>
      </w:r>
      <w:r>
        <w:rPr>
          <w:noProof/>
        </w:rPr>
        <w:t>5</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1.6.</w:t>
      </w:r>
      <w:r>
        <w:rPr>
          <w:rFonts w:asciiTheme="minorHAnsi" w:eastAsiaTheme="minorEastAsia" w:hAnsiTheme="minorHAnsi" w:cstheme="minorBidi"/>
          <w:smallCaps w:val="0"/>
          <w:noProof/>
          <w:sz w:val="22"/>
          <w:szCs w:val="22"/>
          <w:lang w:eastAsia="ru-RU"/>
        </w:rPr>
        <w:tab/>
      </w:r>
      <w:r w:rsidRPr="00683645">
        <w:rPr>
          <w:noProof/>
        </w:rPr>
        <w:t>Термины и сокращения</w:t>
      </w:r>
      <w:r>
        <w:rPr>
          <w:noProof/>
        </w:rPr>
        <w:tab/>
      </w:r>
      <w:r>
        <w:rPr>
          <w:noProof/>
        </w:rPr>
        <w:fldChar w:fldCharType="begin"/>
      </w:r>
      <w:r>
        <w:rPr>
          <w:noProof/>
        </w:rPr>
        <w:instrText xml:space="preserve"> PAGEREF _Toc130292736 \h </w:instrText>
      </w:r>
      <w:r>
        <w:rPr>
          <w:noProof/>
        </w:rPr>
      </w:r>
      <w:r>
        <w:rPr>
          <w:noProof/>
        </w:rPr>
        <w:fldChar w:fldCharType="separate"/>
      </w:r>
      <w:r>
        <w:rPr>
          <w:noProof/>
        </w:rPr>
        <w:t>5</w:t>
      </w:r>
      <w:r>
        <w:rPr>
          <w:noProof/>
        </w:rPr>
        <w:fldChar w:fldCharType="end"/>
      </w:r>
    </w:p>
    <w:p w:rsidR="00971B37" w:rsidRDefault="00971B37">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683645">
        <w:rPr>
          <w:rFonts w:ascii="Symbol" w:hAnsi="Symbol"/>
          <w:noProof/>
        </w:rPr>
        <w:t>2.</w:t>
      </w:r>
      <w:r>
        <w:rPr>
          <w:rFonts w:asciiTheme="minorHAnsi" w:eastAsiaTheme="minorEastAsia" w:hAnsiTheme="minorHAnsi" w:cstheme="minorBidi"/>
          <w:b w:val="0"/>
          <w:bCs w:val="0"/>
          <w:caps w:val="0"/>
          <w:noProof/>
          <w:sz w:val="22"/>
          <w:szCs w:val="22"/>
          <w:lang w:eastAsia="ru-RU"/>
        </w:rPr>
        <w:tab/>
      </w:r>
      <w:r>
        <w:rPr>
          <w:noProof/>
        </w:rPr>
        <w:t>НАЗНАЧЕНИЕ И ЦЕЛИ СОЗДАНИЯ СИСТЕМЫ</w:t>
      </w:r>
      <w:r>
        <w:rPr>
          <w:noProof/>
        </w:rPr>
        <w:tab/>
      </w:r>
      <w:r>
        <w:rPr>
          <w:noProof/>
        </w:rPr>
        <w:fldChar w:fldCharType="begin"/>
      </w:r>
      <w:r>
        <w:rPr>
          <w:noProof/>
        </w:rPr>
        <w:instrText xml:space="preserve"> PAGEREF _Toc130292737 \h </w:instrText>
      </w:r>
      <w:r>
        <w:rPr>
          <w:noProof/>
        </w:rPr>
      </w:r>
      <w:r>
        <w:rPr>
          <w:noProof/>
        </w:rPr>
        <w:fldChar w:fldCharType="separate"/>
      </w:r>
      <w:r>
        <w:rPr>
          <w:noProof/>
        </w:rPr>
        <w:t>6</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2.1.</w:t>
      </w:r>
      <w:r>
        <w:rPr>
          <w:rFonts w:asciiTheme="minorHAnsi" w:eastAsiaTheme="minorEastAsia" w:hAnsiTheme="minorHAnsi" w:cstheme="minorBidi"/>
          <w:smallCaps w:val="0"/>
          <w:noProof/>
          <w:sz w:val="22"/>
          <w:szCs w:val="22"/>
          <w:lang w:eastAsia="ru-RU"/>
        </w:rPr>
        <w:tab/>
      </w:r>
      <w:r w:rsidRPr="00683645">
        <w:rPr>
          <w:noProof/>
        </w:rPr>
        <w:t>Назначение Системы</w:t>
      </w:r>
      <w:r>
        <w:rPr>
          <w:noProof/>
        </w:rPr>
        <w:tab/>
      </w:r>
      <w:r>
        <w:rPr>
          <w:noProof/>
        </w:rPr>
        <w:fldChar w:fldCharType="begin"/>
      </w:r>
      <w:r>
        <w:rPr>
          <w:noProof/>
        </w:rPr>
        <w:instrText xml:space="preserve"> PAGEREF _Toc130292738 \h </w:instrText>
      </w:r>
      <w:r>
        <w:rPr>
          <w:noProof/>
        </w:rPr>
      </w:r>
      <w:r>
        <w:rPr>
          <w:noProof/>
        </w:rPr>
        <w:fldChar w:fldCharType="separate"/>
      </w:r>
      <w:r>
        <w:rPr>
          <w:noProof/>
        </w:rPr>
        <w:t>6</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2.2.</w:t>
      </w:r>
      <w:r>
        <w:rPr>
          <w:rFonts w:asciiTheme="minorHAnsi" w:eastAsiaTheme="minorEastAsia" w:hAnsiTheme="minorHAnsi" w:cstheme="minorBidi"/>
          <w:smallCaps w:val="0"/>
          <w:noProof/>
          <w:sz w:val="22"/>
          <w:szCs w:val="22"/>
          <w:lang w:eastAsia="ru-RU"/>
        </w:rPr>
        <w:tab/>
      </w:r>
      <w:r w:rsidRPr="00683645">
        <w:rPr>
          <w:noProof/>
        </w:rPr>
        <w:t>Цели создания Системы</w:t>
      </w:r>
      <w:r>
        <w:rPr>
          <w:noProof/>
        </w:rPr>
        <w:tab/>
      </w:r>
      <w:r>
        <w:rPr>
          <w:noProof/>
        </w:rPr>
        <w:fldChar w:fldCharType="begin"/>
      </w:r>
      <w:r>
        <w:rPr>
          <w:noProof/>
        </w:rPr>
        <w:instrText xml:space="preserve"> PAGEREF _Toc130292739 \h </w:instrText>
      </w:r>
      <w:r>
        <w:rPr>
          <w:noProof/>
        </w:rPr>
      </w:r>
      <w:r>
        <w:rPr>
          <w:noProof/>
        </w:rPr>
        <w:fldChar w:fldCharType="separate"/>
      </w:r>
      <w:r>
        <w:rPr>
          <w:noProof/>
        </w:rPr>
        <w:t>6</w:t>
      </w:r>
      <w:r>
        <w:rPr>
          <w:noProof/>
        </w:rPr>
        <w:fldChar w:fldCharType="end"/>
      </w:r>
    </w:p>
    <w:p w:rsidR="00971B37" w:rsidRDefault="00971B37">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683645">
        <w:rPr>
          <w:rFonts w:ascii="Symbol" w:hAnsi="Symbol"/>
          <w:noProof/>
        </w:rPr>
        <w:t>3.</w:t>
      </w:r>
      <w:r>
        <w:rPr>
          <w:rFonts w:asciiTheme="minorHAnsi" w:eastAsiaTheme="minorEastAsia" w:hAnsiTheme="minorHAnsi" w:cstheme="minorBidi"/>
          <w:b w:val="0"/>
          <w:bCs w:val="0"/>
          <w:caps w:val="0"/>
          <w:noProof/>
          <w:sz w:val="22"/>
          <w:szCs w:val="22"/>
          <w:lang w:eastAsia="ru-RU"/>
        </w:rPr>
        <w:tab/>
      </w:r>
      <w:r>
        <w:rPr>
          <w:noProof/>
        </w:rPr>
        <w:t>ХАРАКТЕРИСТИКА ОБЪЕКТА АВТОМАТИЗАЦИИ</w:t>
      </w:r>
      <w:r>
        <w:rPr>
          <w:noProof/>
        </w:rPr>
        <w:tab/>
      </w:r>
      <w:r>
        <w:rPr>
          <w:noProof/>
        </w:rPr>
        <w:fldChar w:fldCharType="begin"/>
      </w:r>
      <w:r>
        <w:rPr>
          <w:noProof/>
        </w:rPr>
        <w:instrText xml:space="preserve"> PAGEREF _Toc130292740 \h </w:instrText>
      </w:r>
      <w:r>
        <w:rPr>
          <w:noProof/>
        </w:rPr>
      </w:r>
      <w:r>
        <w:rPr>
          <w:noProof/>
        </w:rPr>
        <w:fldChar w:fldCharType="separate"/>
      </w:r>
      <w:r>
        <w:rPr>
          <w:noProof/>
        </w:rPr>
        <w:t>7</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3.1.</w:t>
      </w:r>
      <w:r>
        <w:rPr>
          <w:rFonts w:asciiTheme="minorHAnsi" w:eastAsiaTheme="minorEastAsia" w:hAnsiTheme="minorHAnsi" w:cstheme="minorBidi"/>
          <w:smallCaps w:val="0"/>
          <w:noProof/>
          <w:sz w:val="22"/>
          <w:szCs w:val="22"/>
          <w:lang w:eastAsia="ru-RU"/>
        </w:rPr>
        <w:tab/>
      </w:r>
      <w:r w:rsidRPr="00683645">
        <w:rPr>
          <w:noProof/>
        </w:rPr>
        <w:t>Краткие сведения об объектах автоматизации</w:t>
      </w:r>
      <w:r>
        <w:rPr>
          <w:noProof/>
        </w:rPr>
        <w:tab/>
      </w:r>
      <w:r>
        <w:rPr>
          <w:noProof/>
        </w:rPr>
        <w:fldChar w:fldCharType="begin"/>
      </w:r>
      <w:r>
        <w:rPr>
          <w:noProof/>
        </w:rPr>
        <w:instrText xml:space="preserve"> PAGEREF _Toc130292741 \h </w:instrText>
      </w:r>
      <w:r>
        <w:rPr>
          <w:noProof/>
        </w:rPr>
      </w:r>
      <w:r>
        <w:rPr>
          <w:noProof/>
        </w:rPr>
        <w:fldChar w:fldCharType="separate"/>
      </w:r>
      <w:r>
        <w:rPr>
          <w:noProof/>
        </w:rPr>
        <w:t>7</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3.2.</w:t>
      </w:r>
      <w:r>
        <w:rPr>
          <w:rFonts w:asciiTheme="minorHAnsi" w:eastAsiaTheme="minorEastAsia" w:hAnsiTheme="minorHAnsi" w:cstheme="minorBidi"/>
          <w:smallCaps w:val="0"/>
          <w:noProof/>
          <w:sz w:val="22"/>
          <w:szCs w:val="22"/>
          <w:lang w:eastAsia="ru-RU"/>
        </w:rPr>
        <w:tab/>
      </w:r>
      <w:r w:rsidRPr="00683645">
        <w:rPr>
          <w:noProof/>
        </w:rPr>
        <w:t>Сведения об условиях эксплуатации объекта автоматизации и характеристиках окружающей среды</w:t>
      </w:r>
      <w:r>
        <w:rPr>
          <w:noProof/>
        </w:rPr>
        <w:tab/>
      </w:r>
      <w:r>
        <w:rPr>
          <w:noProof/>
        </w:rPr>
        <w:fldChar w:fldCharType="begin"/>
      </w:r>
      <w:r>
        <w:rPr>
          <w:noProof/>
        </w:rPr>
        <w:instrText xml:space="preserve"> PAGEREF _Toc130292742 \h </w:instrText>
      </w:r>
      <w:r>
        <w:rPr>
          <w:noProof/>
        </w:rPr>
      </w:r>
      <w:r>
        <w:rPr>
          <w:noProof/>
        </w:rPr>
        <w:fldChar w:fldCharType="separate"/>
      </w:r>
      <w:r>
        <w:rPr>
          <w:noProof/>
        </w:rPr>
        <w:t>7</w:t>
      </w:r>
      <w:r>
        <w:rPr>
          <w:noProof/>
        </w:rPr>
        <w:fldChar w:fldCharType="end"/>
      </w:r>
    </w:p>
    <w:p w:rsidR="00971B37" w:rsidRDefault="00971B37">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683645">
        <w:rPr>
          <w:rFonts w:ascii="Symbol" w:hAnsi="Symbol"/>
          <w:noProof/>
        </w:rPr>
        <w:t>4.</w:t>
      </w:r>
      <w:r>
        <w:rPr>
          <w:rFonts w:asciiTheme="minorHAnsi" w:eastAsiaTheme="minorEastAsia" w:hAnsiTheme="minorHAnsi" w:cstheme="minorBidi"/>
          <w:b w:val="0"/>
          <w:bCs w:val="0"/>
          <w:caps w:val="0"/>
          <w:noProof/>
          <w:sz w:val="22"/>
          <w:szCs w:val="22"/>
          <w:lang w:eastAsia="ru-RU"/>
        </w:rPr>
        <w:tab/>
      </w:r>
      <w:r>
        <w:rPr>
          <w:noProof/>
        </w:rPr>
        <w:t>ТРЕБОВАНИЯ К СИСТЕМЕ</w:t>
      </w:r>
      <w:r>
        <w:rPr>
          <w:noProof/>
        </w:rPr>
        <w:tab/>
      </w:r>
      <w:r>
        <w:rPr>
          <w:noProof/>
        </w:rPr>
        <w:fldChar w:fldCharType="begin"/>
      </w:r>
      <w:r>
        <w:rPr>
          <w:noProof/>
        </w:rPr>
        <w:instrText xml:space="preserve"> PAGEREF _Toc130292743 \h </w:instrText>
      </w:r>
      <w:r>
        <w:rPr>
          <w:noProof/>
        </w:rPr>
      </w:r>
      <w:r>
        <w:rPr>
          <w:noProof/>
        </w:rPr>
        <w:fldChar w:fldCharType="separate"/>
      </w:r>
      <w:r>
        <w:rPr>
          <w:noProof/>
        </w:rPr>
        <w:t>8</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4.1.</w:t>
      </w:r>
      <w:r>
        <w:rPr>
          <w:rFonts w:asciiTheme="minorHAnsi" w:eastAsiaTheme="minorEastAsia" w:hAnsiTheme="minorHAnsi" w:cstheme="minorBidi"/>
          <w:smallCaps w:val="0"/>
          <w:noProof/>
          <w:sz w:val="22"/>
          <w:szCs w:val="22"/>
          <w:lang w:eastAsia="ru-RU"/>
        </w:rPr>
        <w:tab/>
      </w:r>
      <w:r w:rsidRPr="00683645">
        <w:rPr>
          <w:noProof/>
        </w:rPr>
        <w:t>Требования к системе в целом</w:t>
      </w:r>
      <w:r>
        <w:rPr>
          <w:noProof/>
        </w:rPr>
        <w:tab/>
      </w:r>
      <w:r>
        <w:rPr>
          <w:noProof/>
        </w:rPr>
        <w:fldChar w:fldCharType="begin"/>
      </w:r>
      <w:r>
        <w:rPr>
          <w:noProof/>
        </w:rPr>
        <w:instrText xml:space="preserve"> PAGEREF _Toc130292744 \h </w:instrText>
      </w:r>
      <w:r>
        <w:rPr>
          <w:noProof/>
        </w:rPr>
      </w:r>
      <w:r>
        <w:rPr>
          <w:noProof/>
        </w:rPr>
        <w:fldChar w:fldCharType="separate"/>
      </w:r>
      <w:r>
        <w:rPr>
          <w:noProof/>
        </w:rPr>
        <w:t>8</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4.1.1.</w:t>
      </w:r>
      <w:r>
        <w:rPr>
          <w:rFonts w:asciiTheme="minorHAnsi" w:eastAsiaTheme="minorEastAsia" w:hAnsiTheme="minorHAnsi" w:cstheme="minorBidi"/>
          <w:i w:val="0"/>
          <w:iCs w:val="0"/>
          <w:noProof/>
          <w:sz w:val="22"/>
          <w:szCs w:val="22"/>
          <w:lang w:eastAsia="ru-RU"/>
        </w:rPr>
        <w:tab/>
      </w:r>
      <w:r w:rsidRPr="00683645">
        <w:rPr>
          <w:noProof/>
        </w:rPr>
        <w:t>Требования к структуре и функционированию</w:t>
      </w:r>
      <w:r>
        <w:rPr>
          <w:noProof/>
        </w:rPr>
        <w:tab/>
      </w:r>
      <w:r>
        <w:rPr>
          <w:noProof/>
        </w:rPr>
        <w:fldChar w:fldCharType="begin"/>
      </w:r>
      <w:r>
        <w:rPr>
          <w:noProof/>
        </w:rPr>
        <w:instrText xml:space="preserve"> PAGEREF _Toc130292745 \h </w:instrText>
      </w:r>
      <w:r>
        <w:rPr>
          <w:noProof/>
        </w:rPr>
      </w:r>
      <w:r>
        <w:rPr>
          <w:noProof/>
        </w:rPr>
        <w:fldChar w:fldCharType="separate"/>
      </w:r>
      <w:r>
        <w:rPr>
          <w:noProof/>
        </w:rPr>
        <w:t>8</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4.1.1.1.</w:t>
      </w:r>
      <w:r>
        <w:rPr>
          <w:rFonts w:asciiTheme="minorHAnsi" w:eastAsiaTheme="minorEastAsia" w:hAnsiTheme="minorHAnsi" w:cstheme="minorBidi"/>
          <w:noProof/>
          <w:sz w:val="22"/>
          <w:szCs w:val="22"/>
          <w:lang w:eastAsia="ru-RU"/>
        </w:rPr>
        <w:tab/>
      </w:r>
      <w:r>
        <w:rPr>
          <w:noProof/>
        </w:rPr>
        <w:t>Перечень подсистем, их назначение и основные характеристики</w:t>
      </w:r>
      <w:r>
        <w:rPr>
          <w:noProof/>
        </w:rPr>
        <w:tab/>
      </w:r>
      <w:r>
        <w:rPr>
          <w:noProof/>
        </w:rPr>
        <w:fldChar w:fldCharType="begin"/>
      </w:r>
      <w:r>
        <w:rPr>
          <w:noProof/>
        </w:rPr>
        <w:instrText xml:space="preserve"> PAGEREF _Toc130292746 \h </w:instrText>
      </w:r>
      <w:r>
        <w:rPr>
          <w:noProof/>
        </w:rPr>
      </w:r>
      <w:r>
        <w:rPr>
          <w:noProof/>
        </w:rPr>
        <w:fldChar w:fldCharType="separate"/>
      </w:r>
      <w:r>
        <w:rPr>
          <w:noProof/>
        </w:rPr>
        <w:t>8</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4.1.1.2.</w:t>
      </w:r>
      <w:r>
        <w:rPr>
          <w:rFonts w:asciiTheme="minorHAnsi" w:eastAsiaTheme="minorEastAsia" w:hAnsiTheme="minorHAnsi" w:cstheme="minorBidi"/>
          <w:noProof/>
          <w:sz w:val="22"/>
          <w:szCs w:val="22"/>
          <w:lang w:eastAsia="ru-RU"/>
        </w:rPr>
        <w:tab/>
      </w:r>
      <w:r>
        <w:rPr>
          <w:noProof/>
        </w:rPr>
        <w:t>Требования к организации обмена информацией между компонентами Системы</w:t>
      </w:r>
      <w:r>
        <w:rPr>
          <w:noProof/>
        </w:rPr>
        <w:tab/>
      </w:r>
      <w:r>
        <w:rPr>
          <w:noProof/>
        </w:rPr>
        <w:fldChar w:fldCharType="begin"/>
      </w:r>
      <w:r>
        <w:rPr>
          <w:noProof/>
        </w:rPr>
        <w:instrText xml:space="preserve"> PAGEREF _Toc130292747 \h </w:instrText>
      </w:r>
      <w:r>
        <w:rPr>
          <w:noProof/>
        </w:rPr>
      </w:r>
      <w:r>
        <w:rPr>
          <w:noProof/>
        </w:rPr>
        <w:fldChar w:fldCharType="separate"/>
      </w:r>
      <w:r>
        <w:rPr>
          <w:noProof/>
        </w:rPr>
        <w:t>8</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4.1.1.3.</w:t>
      </w:r>
      <w:r>
        <w:rPr>
          <w:rFonts w:asciiTheme="minorHAnsi" w:eastAsiaTheme="minorEastAsia" w:hAnsiTheme="minorHAnsi" w:cstheme="minorBidi"/>
          <w:noProof/>
          <w:sz w:val="22"/>
          <w:szCs w:val="22"/>
          <w:lang w:eastAsia="ru-RU"/>
        </w:rPr>
        <w:tab/>
      </w:r>
      <w:r>
        <w:rPr>
          <w:noProof/>
        </w:rPr>
        <w:t>Требования к составу интегрируемых систем</w:t>
      </w:r>
      <w:r>
        <w:rPr>
          <w:noProof/>
        </w:rPr>
        <w:tab/>
      </w:r>
      <w:r>
        <w:rPr>
          <w:noProof/>
        </w:rPr>
        <w:fldChar w:fldCharType="begin"/>
      </w:r>
      <w:r>
        <w:rPr>
          <w:noProof/>
        </w:rPr>
        <w:instrText xml:space="preserve"> PAGEREF _Toc130292748 \h </w:instrText>
      </w:r>
      <w:r>
        <w:rPr>
          <w:noProof/>
        </w:rPr>
      </w:r>
      <w:r>
        <w:rPr>
          <w:noProof/>
        </w:rPr>
        <w:fldChar w:fldCharType="separate"/>
      </w:r>
      <w:r>
        <w:rPr>
          <w:noProof/>
        </w:rPr>
        <w:t>8</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4.1.1.4.</w:t>
      </w:r>
      <w:r>
        <w:rPr>
          <w:rFonts w:asciiTheme="minorHAnsi" w:eastAsiaTheme="minorEastAsia" w:hAnsiTheme="minorHAnsi" w:cstheme="minorBidi"/>
          <w:noProof/>
          <w:sz w:val="22"/>
          <w:szCs w:val="22"/>
          <w:lang w:eastAsia="ru-RU"/>
        </w:rPr>
        <w:tab/>
      </w:r>
      <w:r>
        <w:rPr>
          <w:noProof/>
        </w:rPr>
        <w:t>Требования к режимам функционирования Системы</w:t>
      </w:r>
      <w:r>
        <w:rPr>
          <w:noProof/>
        </w:rPr>
        <w:tab/>
      </w:r>
      <w:r>
        <w:rPr>
          <w:noProof/>
        </w:rPr>
        <w:fldChar w:fldCharType="begin"/>
      </w:r>
      <w:r>
        <w:rPr>
          <w:noProof/>
        </w:rPr>
        <w:instrText xml:space="preserve"> PAGEREF _Toc130292749 \h </w:instrText>
      </w:r>
      <w:r>
        <w:rPr>
          <w:noProof/>
        </w:rPr>
      </w:r>
      <w:r>
        <w:rPr>
          <w:noProof/>
        </w:rPr>
        <w:fldChar w:fldCharType="separate"/>
      </w:r>
      <w:r>
        <w:rPr>
          <w:noProof/>
        </w:rPr>
        <w:t>8</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4.1.1.5.</w:t>
      </w:r>
      <w:r>
        <w:rPr>
          <w:rFonts w:asciiTheme="minorHAnsi" w:eastAsiaTheme="minorEastAsia" w:hAnsiTheme="minorHAnsi" w:cstheme="minorBidi"/>
          <w:noProof/>
          <w:sz w:val="22"/>
          <w:szCs w:val="22"/>
          <w:lang w:eastAsia="ru-RU"/>
        </w:rPr>
        <w:tab/>
      </w:r>
      <w:r>
        <w:rPr>
          <w:noProof/>
        </w:rPr>
        <w:t>Требования по диагностированию Системы</w:t>
      </w:r>
      <w:r>
        <w:rPr>
          <w:noProof/>
        </w:rPr>
        <w:tab/>
      </w:r>
      <w:r>
        <w:rPr>
          <w:noProof/>
        </w:rPr>
        <w:fldChar w:fldCharType="begin"/>
      </w:r>
      <w:r>
        <w:rPr>
          <w:noProof/>
        </w:rPr>
        <w:instrText xml:space="preserve"> PAGEREF _Toc130292750 \h </w:instrText>
      </w:r>
      <w:r>
        <w:rPr>
          <w:noProof/>
        </w:rPr>
      </w:r>
      <w:r>
        <w:rPr>
          <w:noProof/>
        </w:rPr>
        <w:fldChar w:fldCharType="separate"/>
      </w:r>
      <w:r>
        <w:rPr>
          <w:noProof/>
        </w:rPr>
        <w:t>9</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4.1.1.6.</w:t>
      </w:r>
      <w:r>
        <w:rPr>
          <w:rFonts w:asciiTheme="minorHAnsi" w:eastAsiaTheme="minorEastAsia" w:hAnsiTheme="minorHAnsi" w:cstheme="minorBidi"/>
          <w:noProof/>
          <w:sz w:val="22"/>
          <w:szCs w:val="22"/>
          <w:lang w:eastAsia="ru-RU"/>
        </w:rPr>
        <w:tab/>
      </w:r>
      <w:r>
        <w:rPr>
          <w:noProof/>
        </w:rPr>
        <w:t>Перспективы развития, модернизации Системы</w:t>
      </w:r>
      <w:r>
        <w:rPr>
          <w:noProof/>
        </w:rPr>
        <w:tab/>
      </w:r>
      <w:r>
        <w:rPr>
          <w:noProof/>
        </w:rPr>
        <w:fldChar w:fldCharType="begin"/>
      </w:r>
      <w:r>
        <w:rPr>
          <w:noProof/>
        </w:rPr>
        <w:instrText xml:space="preserve"> PAGEREF _Toc130292751 \h </w:instrText>
      </w:r>
      <w:r>
        <w:rPr>
          <w:noProof/>
        </w:rPr>
      </w:r>
      <w:r>
        <w:rPr>
          <w:noProof/>
        </w:rPr>
        <w:fldChar w:fldCharType="separate"/>
      </w:r>
      <w:r>
        <w:rPr>
          <w:noProof/>
        </w:rPr>
        <w:t>9</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4.1.2.</w:t>
      </w:r>
      <w:r>
        <w:rPr>
          <w:rFonts w:asciiTheme="minorHAnsi" w:eastAsiaTheme="minorEastAsia" w:hAnsiTheme="minorHAnsi" w:cstheme="minorBidi"/>
          <w:i w:val="0"/>
          <w:iCs w:val="0"/>
          <w:noProof/>
          <w:sz w:val="22"/>
          <w:szCs w:val="22"/>
          <w:lang w:eastAsia="ru-RU"/>
        </w:rPr>
        <w:tab/>
      </w:r>
      <w:r w:rsidRPr="00683645">
        <w:rPr>
          <w:noProof/>
        </w:rPr>
        <w:t>Показатели назначения системы</w:t>
      </w:r>
      <w:r>
        <w:rPr>
          <w:noProof/>
        </w:rPr>
        <w:tab/>
      </w:r>
      <w:r>
        <w:rPr>
          <w:noProof/>
        </w:rPr>
        <w:fldChar w:fldCharType="begin"/>
      </w:r>
      <w:r>
        <w:rPr>
          <w:noProof/>
        </w:rPr>
        <w:instrText xml:space="preserve"> PAGEREF _Toc130292752 \h </w:instrText>
      </w:r>
      <w:r>
        <w:rPr>
          <w:noProof/>
        </w:rPr>
      </w:r>
      <w:r>
        <w:rPr>
          <w:noProof/>
        </w:rPr>
        <w:fldChar w:fldCharType="separate"/>
      </w:r>
      <w:r>
        <w:rPr>
          <w:noProof/>
        </w:rPr>
        <w:t>9</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4.1.2.1.</w:t>
      </w:r>
      <w:r>
        <w:rPr>
          <w:rFonts w:asciiTheme="minorHAnsi" w:eastAsiaTheme="minorEastAsia" w:hAnsiTheme="minorHAnsi" w:cstheme="minorBidi"/>
          <w:noProof/>
          <w:sz w:val="22"/>
          <w:szCs w:val="22"/>
          <w:lang w:eastAsia="ru-RU"/>
        </w:rPr>
        <w:tab/>
      </w:r>
      <w:r>
        <w:rPr>
          <w:noProof/>
        </w:rPr>
        <w:t>Степень приспособляемости системы к изменению процессов и методов управления</w:t>
      </w:r>
      <w:r>
        <w:rPr>
          <w:noProof/>
        </w:rPr>
        <w:tab/>
      </w:r>
      <w:r>
        <w:rPr>
          <w:noProof/>
        </w:rPr>
        <w:fldChar w:fldCharType="begin"/>
      </w:r>
      <w:r>
        <w:rPr>
          <w:noProof/>
        </w:rPr>
        <w:instrText xml:space="preserve"> PAGEREF _Toc130292753 \h </w:instrText>
      </w:r>
      <w:r>
        <w:rPr>
          <w:noProof/>
        </w:rPr>
      </w:r>
      <w:r>
        <w:rPr>
          <w:noProof/>
        </w:rPr>
        <w:fldChar w:fldCharType="separate"/>
      </w:r>
      <w:r>
        <w:rPr>
          <w:noProof/>
        </w:rPr>
        <w:t>9</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4.1.2.2.</w:t>
      </w:r>
      <w:r>
        <w:rPr>
          <w:rFonts w:asciiTheme="minorHAnsi" w:eastAsiaTheme="minorEastAsia" w:hAnsiTheme="minorHAnsi" w:cstheme="minorBidi"/>
          <w:noProof/>
          <w:sz w:val="22"/>
          <w:szCs w:val="22"/>
          <w:lang w:eastAsia="ru-RU"/>
        </w:rPr>
        <w:tab/>
      </w:r>
      <w:r>
        <w:rPr>
          <w:noProof/>
        </w:rPr>
        <w:t>Степень приспособляемости системы к отклонениям параметров объекта автоматизации</w:t>
      </w:r>
      <w:r>
        <w:rPr>
          <w:noProof/>
        </w:rPr>
        <w:tab/>
      </w:r>
      <w:r>
        <w:rPr>
          <w:noProof/>
        </w:rPr>
        <w:fldChar w:fldCharType="begin"/>
      </w:r>
      <w:r>
        <w:rPr>
          <w:noProof/>
        </w:rPr>
        <w:instrText xml:space="preserve"> PAGEREF _Toc130292754 \h </w:instrText>
      </w:r>
      <w:r>
        <w:rPr>
          <w:noProof/>
        </w:rPr>
      </w:r>
      <w:r>
        <w:rPr>
          <w:noProof/>
        </w:rPr>
        <w:fldChar w:fldCharType="separate"/>
      </w:r>
      <w:r>
        <w:rPr>
          <w:noProof/>
        </w:rPr>
        <w:t>9</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4.1.2.3.</w:t>
      </w:r>
      <w:r>
        <w:rPr>
          <w:rFonts w:asciiTheme="minorHAnsi" w:eastAsiaTheme="minorEastAsia" w:hAnsiTheme="minorHAnsi" w:cstheme="minorBidi"/>
          <w:noProof/>
          <w:sz w:val="22"/>
          <w:szCs w:val="22"/>
          <w:lang w:eastAsia="ru-RU"/>
        </w:rPr>
        <w:tab/>
      </w:r>
      <w:r>
        <w:rPr>
          <w:noProof/>
        </w:rPr>
        <w:t>Допустимые пределы модернизации и развития системы</w:t>
      </w:r>
      <w:r>
        <w:rPr>
          <w:noProof/>
        </w:rPr>
        <w:tab/>
      </w:r>
      <w:r>
        <w:rPr>
          <w:noProof/>
        </w:rPr>
        <w:fldChar w:fldCharType="begin"/>
      </w:r>
      <w:r>
        <w:rPr>
          <w:noProof/>
        </w:rPr>
        <w:instrText xml:space="preserve"> PAGEREF _Toc130292755 \h </w:instrText>
      </w:r>
      <w:r>
        <w:rPr>
          <w:noProof/>
        </w:rPr>
      </w:r>
      <w:r>
        <w:rPr>
          <w:noProof/>
        </w:rPr>
        <w:fldChar w:fldCharType="separate"/>
      </w:r>
      <w:r>
        <w:rPr>
          <w:noProof/>
        </w:rPr>
        <w:t>9</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4.1.2.4.</w:t>
      </w:r>
      <w:r>
        <w:rPr>
          <w:rFonts w:asciiTheme="minorHAnsi" w:eastAsiaTheme="minorEastAsia" w:hAnsiTheme="minorHAnsi" w:cstheme="minorBidi"/>
          <w:noProof/>
          <w:sz w:val="22"/>
          <w:szCs w:val="22"/>
          <w:lang w:eastAsia="ru-RU"/>
        </w:rPr>
        <w:tab/>
      </w:r>
      <w:r>
        <w:rPr>
          <w:noProof/>
        </w:rPr>
        <w:t>Вероятностно-временные характеристики, при которых сохраняется целевое назначение системы</w:t>
      </w:r>
      <w:r>
        <w:rPr>
          <w:noProof/>
        </w:rPr>
        <w:tab/>
      </w:r>
      <w:r>
        <w:rPr>
          <w:noProof/>
        </w:rPr>
        <w:fldChar w:fldCharType="begin"/>
      </w:r>
      <w:r>
        <w:rPr>
          <w:noProof/>
        </w:rPr>
        <w:instrText xml:space="preserve"> PAGEREF _Toc130292756 \h </w:instrText>
      </w:r>
      <w:r>
        <w:rPr>
          <w:noProof/>
        </w:rPr>
      </w:r>
      <w:r>
        <w:rPr>
          <w:noProof/>
        </w:rPr>
        <w:fldChar w:fldCharType="separate"/>
      </w:r>
      <w:r>
        <w:rPr>
          <w:noProof/>
        </w:rPr>
        <w:t>9</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4.1.3.</w:t>
      </w:r>
      <w:r>
        <w:rPr>
          <w:rFonts w:asciiTheme="minorHAnsi" w:eastAsiaTheme="minorEastAsia" w:hAnsiTheme="minorHAnsi" w:cstheme="minorBidi"/>
          <w:i w:val="0"/>
          <w:iCs w:val="0"/>
          <w:noProof/>
          <w:sz w:val="22"/>
          <w:szCs w:val="22"/>
          <w:lang w:eastAsia="ru-RU"/>
        </w:rPr>
        <w:tab/>
      </w:r>
      <w:r w:rsidRPr="00683645">
        <w:rPr>
          <w:noProof/>
        </w:rPr>
        <w:t>Требования к надежности</w:t>
      </w:r>
      <w:r>
        <w:rPr>
          <w:noProof/>
        </w:rPr>
        <w:tab/>
      </w:r>
      <w:r>
        <w:rPr>
          <w:noProof/>
        </w:rPr>
        <w:fldChar w:fldCharType="begin"/>
      </w:r>
      <w:r>
        <w:rPr>
          <w:noProof/>
        </w:rPr>
        <w:instrText xml:space="preserve"> PAGEREF _Toc130292757 \h </w:instrText>
      </w:r>
      <w:r>
        <w:rPr>
          <w:noProof/>
        </w:rPr>
      </w:r>
      <w:r>
        <w:rPr>
          <w:noProof/>
        </w:rPr>
        <w:fldChar w:fldCharType="separate"/>
      </w:r>
      <w:r>
        <w:rPr>
          <w:noProof/>
        </w:rPr>
        <w:t>9</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4.1.4.</w:t>
      </w:r>
      <w:r>
        <w:rPr>
          <w:rFonts w:asciiTheme="minorHAnsi" w:eastAsiaTheme="minorEastAsia" w:hAnsiTheme="minorHAnsi" w:cstheme="minorBidi"/>
          <w:i w:val="0"/>
          <w:iCs w:val="0"/>
          <w:noProof/>
          <w:sz w:val="22"/>
          <w:szCs w:val="22"/>
          <w:lang w:eastAsia="ru-RU"/>
        </w:rPr>
        <w:tab/>
      </w:r>
      <w:r w:rsidRPr="00683645">
        <w:rPr>
          <w:noProof/>
        </w:rPr>
        <w:t>Требования по обеспечению безопасности при эксплуатации технических средств</w:t>
      </w:r>
      <w:r>
        <w:rPr>
          <w:noProof/>
        </w:rPr>
        <w:tab/>
      </w:r>
      <w:r>
        <w:rPr>
          <w:noProof/>
        </w:rPr>
        <w:fldChar w:fldCharType="begin"/>
      </w:r>
      <w:r>
        <w:rPr>
          <w:noProof/>
        </w:rPr>
        <w:instrText xml:space="preserve"> PAGEREF _Toc130292758 \h </w:instrText>
      </w:r>
      <w:r>
        <w:rPr>
          <w:noProof/>
        </w:rPr>
      </w:r>
      <w:r>
        <w:rPr>
          <w:noProof/>
        </w:rPr>
        <w:fldChar w:fldCharType="separate"/>
      </w:r>
      <w:r>
        <w:rPr>
          <w:noProof/>
        </w:rPr>
        <w:t>10</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4.1.5.</w:t>
      </w:r>
      <w:r>
        <w:rPr>
          <w:rFonts w:asciiTheme="minorHAnsi" w:eastAsiaTheme="minorEastAsia" w:hAnsiTheme="minorHAnsi" w:cstheme="minorBidi"/>
          <w:i w:val="0"/>
          <w:iCs w:val="0"/>
          <w:noProof/>
          <w:sz w:val="22"/>
          <w:szCs w:val="22"/>
          <w:lang w:eastAsia="ru-RU"/>
        </w:rPr>
        <w:tab/>
      </w:r>
      <w:r w:rsidRPr="00683645">
        <w:rPr>
          <w:noProof/>
        </w:rPr>
        <w:t>Требования к безопасности и защите информации</w:t>
      </w:r>
      <w:r>
        <w:rPr>
          <w:noProof/>
        </w:rPr>
        <w:tab/>
      </w:r>
      <w:r>
        <w:rPr>
          <w:noProof/>
        </w:rPr>
        <w:fldChar w:fldCharType="begin"/>
      </w:r>
      <w:r>
        <w:rPr>
          <w:noProof/>
        </w:rPr>
        <w:instrText xml:space="preserve"> PAGEREF _Toc130292759 \h </w:instrText>
      </w:r>
      <w:r>
        <w:rPr>
          <w:noProof/>
        </w:rPr>
      </w:r>
      <w:r>
        <w:rPr>
          <w:noProof/>
        </w:rPr>
        <w:fldChar w:fldCharType="separate"/>
      </w:r>
      <w:r>
        <w:rPr>
          <w:noProof/>
        </w:rPr>
        <w:t>10</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4.1.5.1.</w:t>
      </w:r>
      <w:r>
        <w:rPr>
          <w:rFonts w:asciiTheme="minorHAnsi" w:eastAsiaTheme="minorEastAsia" w:hAnsiTheme="minorHAnsi" w:cstheme="minorBidi"/>
          <w:noProof/>
          <w:sz w:val="22"/>
          <w:szCs w:val="22"/>
          <w:lang w:eastAsia="ru-RU"/>
        </w:rPr>
        <w:tab/>
      </w:r>
      <w:r>
        <w:rPr>
          <w:noProof/>
        </w:rPr>
        <w:t>Среда безопасности</w:t>
      </w:r>
      <w:r>
        <w:rPr>
          <w:noProof/>
        </w:rPr>
        <w:tab/>
      </w:r>
      <w:r>
        <w:rPr>
          <w:noProof/>
        </w:rPr>
        <w:fldChar w:fldCharType="begin"/>
      </w:r>
      <w:r>
        <w:rPr>
          <w:noProof/>
        </w:rPr>
        <w:instrText xml:space="preserve"> PAGEREF _Toc130292760 \h </w:instrText>
      </w:r>
      <w:r>
        <w:rPr>
          <w:noProof/>
        </w:rPr>
      </w:r>
      <w:r>
        <w:rPr>
          <w:noProof/>
        </w:rPr>
        <w:fldChar w:fldCharType="separate"/>
      </w:r>
      <w:r>
        <w:rPr>
          <w:noProof/>
        </w:rPr>
        <w:t>10</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4.1.5.2.</w:t>
      </w:r>
      <w:r>
        <w:rPr>
          <w:rFonts w:asciiTheme="minorHAnsi" w:eastAsiaTheme="minorEastAsia" w:hAnsiTheme="minorHAnsi" w:cstheme="minorBidi"/>
          <w:noProof/>
          <w:sz w:val="22"/>
          <w:szCs w:val="22"/>
          <w:lang w:eastAsia="ru-RU"/>
        </w:rPr>
        <w:tab/>
      </w:r>
      <w:r>
        <w:rPr>
          <w:noProof/>
        </w:rPr>
        <w:t>Политика безопасности</w:t>
      </w:r>
      <w:r>
        <w:rPr>
          <w:noProof/>
        </w:rPr>
        <w:tab/>
      </w:r>
      <w:r>
        <w:rPr>
          <w:noProof/>
        </w:rPr>
        <w:fldChar w:fldCharType="begin"/>
      </w:r>
      <w:r>
        <w:rPr>
          <w:noProof/>
        </w:rPr>
        <w:instrText xml:space="preserve"> PAGEREF _Toc130292761 \h </w:instrText>
      </w:r>
      <w:r>
        <w:rPr>
          <w:noProof/>
        </w:rPr>
      </w:r>
      <w:r>
        <w:rPr>
          <w:noProof/>
        </w:rPr>
        <w:fldChar w:fldCharType="separate"/>
      </w:r>
      <w:r>
        <w:rPr>
          <w:noProof/>
        </w:rPr>
        <w:t>10</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4.1.5.3.</w:t>
      </w:r>
      <w:r>
        <w:rPr>
          <w:rFonts w:asciiTheme="minorHAnsi" w:eastAsiaTheme="minorEastAsia" w:hAnsiTheme="minorHAnsi" w:cstheme="minorBidi"/>
          <w:noProof/>
          <w:sz w:val="22"/>
          <w:szCs w:val="22"/>
          <w:lang w:eastAsia="ru-RU"/>
        </w:rPr>
        <w:tab/>
      </w:r>
      <w:r>
        <w:rPr>
          <w:noProof/>
        </w:rPr>
        <w:t>Требования к аутентификации</w:t>
      </w:r>
      <w:r>
        <w:rPr>
          <w:noProof/>
        </w:rPr>
        <w:tab/>
      </w:r>
      <w:r>
        <w:rPr>
          <w:noProof/>
        </w:rPr>
        <w:fldChar w:fldCharType="begin"/>
      </w:r>
      <w:r>
        <w:rPr>
          <w:noProof/>
        </w:rPr>
        <w:instrText xml:space="preserve"> PAGEREF _Toc130292762 \h </w:instrText>
      </w:r>
      <w:r>
        <w:rPr>
          <w:noProof/>
        </w:rPr>
      </w:r>
      <w:r>
        <w:rPr>
          <w:noProof/>
        </w:rPr>
        <w:fldChar w:fldCharType="separate"/>
      </w:r>
      <w:r>
        <w:rPr>
          <w:noProof/>
        </w:rPr>
        <w:t>10</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lastRenderedPageBreak/>
        <w:t>4.1.5.4.</w:t>
      </w:r>
      <w:r>
        <w:rPr>
          <w:rFonts w:asciiTheme="minorHAnsi" w:eastAsiaTheme="minorEastAsia" w:hAnsiTheme="minorHAnsi" w:cstheme="minorBidi"/>
          <w:noProof/>
          <w:sz w:val="22"/>
          <w:szCs w:val="22"/>
          <w:lang w:eastAsia="ru-RU"/>
        </w:rPr>
        <w:tab/>
      </w:r>
      <w:r>
        <w:rPr>
          <w:noProof/>
        </w:rPr>
        <w:t>Организационное обеспечение по безопасности</w:t>
      </w:r>
      <w:r>
        <w:rPr>
          <w:noProof/>
        </w:rPr>
        <w:tab/>
      </w:r>
      <w:r>
        <w:rPr>
          <w:noProof/>
        </w:rPr>
        <w:fldChar w:fldCharType="begin"/>
      </w:r>
      <w:r>
        <w:rPr>
          <w:noProof/>
        </w:rPr>
        <w:instrText xml:space="preserve"> PAGEREF _Toc130292763 \h </w:instrText>
      </w:r>
      <w:r>
        <w:rPr>
          <w:noProof/>
        </w:rPr>
      </w:r>
      <w:r>
        <w:rPr>
          <w:noProof/>
        </w:rPr>
        <w:fldChar w:fldCharType="separate"/>
      </w:r>
      <w:r>
        <w:rPr>
          <w:noProof/>
        </w:rPr>
        <w:t>10</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4.1.5.5.</w:t>
      </w:r>
      <w:r>
        <w:rPr>
          <w:rFonts w:asciiTheme="minorHAnsi" w:eastAsiaTheme="minorEastAsia" w:hAnsiTheme="minorHAnsi" w:cstheme="minorBidi"/>
          <w:noProof/>
          <w:sz w:val="22"/>
          <w:szCs w:val="22"/>
          <w:lang w:eastAsia="ru-RU"/>
        </w:rPr>
        <w:tab/>
      </w:r>
      <w:r>
        <w:rPr>
          <w:noProof/>
        </w:rPr>
        <w:t>Требования к защите информации от несанкционированного доступа</w:t>
      </w:r>
      <w:r>
        <w:rPr>
          <w:noProof/>
        </w:rPr>
        <w:tab/>
      </w:r>
      <w:r>
        <w:rPr>
          <w:noProof/>
        </w:rPr>
        <w:fldChar w:fldCharType="begin"/>
      </w:r>
      <w:r>
        <w:rPr>
          <w:noProof/>
        </w:rPr>
        <w:instrText xml:space="preserve"> PAGEREF _Toc130292764 \h </w:instrText>
      </w:r>
      <w:r>
        <w:rPr>
          <w:noProof/>
        </w:rPr>
      </w:r>
      <w:r>
        <w:rPr>
          <w:noProof/>
        </w:rPr>
        <w:fldChar w:fldCharType="separate"/>
      </w:r>
      <w:r>
        <w:rPr>
          <w:noProof/>
        </w:rPr>
        <w:t>10</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4.1.6.</w:t>
      </w:r>
      <w:r>
        <w:rPr>
          <w:rFonts w:asciiTheme="minorHAnsi" w:eastAsiaTheme="minorEastAsia" w:hAnsiTheme="minorHAnsi" w:cstheme="minorBidi"/>
          <w:i w:val="0"/>
          <w:iCs w:val="0"/>
          <w:noProof/>
          <w:sz w:val="22"/>
          <w:szCs w:val="22"/>
          <w:lang w:eastAsia="ru-RU"/>
        </w:rPr>
        <w:tab/>
      </w:r>
      <w:r w:rsidRPr="00683645">
        <w:rPr>
          <w:noProof/>
        </w:rPr>
        <w:t>Требования к численности и квалификации персонала</w:t>
      </w:r>
      <w:r>
        <w:rPr>
          <w:noProof/>
        </w:rPr>
        <w:tab/>
      </w:r>
      <w:r>
        <w:rPr>
          <w:noProof/>
        </w:rPr>
        <w:fldChar w:fldCharType="begin"/>
      </w:r>
      <w:r>
        <w:rPr>
          <w:noProof/>
        </w:rPr>
        <w:instrText xml:space="preserve"> PAGEREF _Toc130292765 \h </w:instrText>
      </w:r>
      <w:r>
        <w:rPr>
          <w:noProof/>
        </w:rPr>
      </w:r>
      <w:r>
        <w:rPr>
          <w:noProof/>
        </w:rPr>
        <w:fldChar w:fldCharType="separate"/>
      </w:r>
      <w:r>
        <w:rPr>
          <w:noProof/>
        </w:rPr>
        <w:t>11</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4.1.7.</w:t>
      </w:r>
      <w:r>
        <w:rPr>
          <w:rFonts w:asciiTheme="minorHAnsi" w:eastAsiaTheme="minorEastAsia" w:hAnsiTheme="minorHAnsi" w:cstheme="minorBidi"/>
          <w:i w:val="0"/>
          <w:iCs w:val="0"/>
          <w:noProof/>
          <w:sz w:val="22"/>
          <w:szCs w:val="22"/>
          <w:lang w:eastAsia="ru-RU"/>
        </w:rPr>
        <w:tab/>
      </w:r>
      <w:r w:rsidRPr="00683645">
        <w:rPr>
          <w:noProof/>
        </w:rPr>
        <w:t>Требования к эксплуатации, техническому обслуживанию, ремонту и хранению компонентов</w:t>
      </w:r>
      <w:r>
        <w:rPr>
          <w:noProof/>
        </w:rPr>
        <w:tab/>
      </w:r>
      <w:r>
        <w:rPr>
          <w:noProof/>
        </w:rPr>
        <w:fldChar w:fldCharType="begin"/>
      </w:r>
      <w:r>
        <w:rPr>
          <w:noProof/>
        </w:rPr>
        <w:instrText xml:space="preserve"> PAGEREF _Toc130292766 \h </w:instrText>
      </w:r>
      <w:r>
        <w:rPr>
          <w:noProof/>
        </w:rPr>
      </w:r>
      <w:r>
        <w:rPr>
          <w:noProof/>
        </w:rPr>
        <w:fldChar w:fldCharType="separate"/>
      </w:r>
      <w:r>
        <w:rPr>
          <w:noProof/>
        </w:rPr>
        <w:t>11</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4.1.8.</w:t>
      </w:r>
      <w:r>
        <w:rPr>
          <w:rFonts w:asciiTheme="minorHAnsi" w:eastAsiaTheme="minorEastAsia" w:hAnsiTheme="minorHAnsi" w:cstheme="minorBidi"/>
          <w:i w:val="0"/>
          <w:iCs w:val="0"/>
          <w:noProof/>
          <w:sz w:val="22"/>
          <w:szCs w:val="22"/>
          <w:lang w:eastAsia="ru-RU"/>
        </w:rPr>
        <w:tab/>
      </w:r>
      <w:r w:rsidRPr="00683645">
        <w:rPr>
          <w:noProof/>
        </w:rPr>
        <w:t>Требования к эргономике и технической эстетике</w:t>
      </w:r>
      <w:r>
        <w:rPr>
          <w:noProof/>
        </w:rPr>
        <w:tab/>
      </w:r>
      <w:r>
        <w:rPr>
          <w:noProof/>
        </w:rPr>
        <w:fldChar w:fldCharType="begin"/>
      </w:r>
      <w:r>
        <w:rPr>
          <w:noProof/>
        </w:rPr>
        <w:instrText xml:space="preserve"> PAGEREF _Toc130292767 \h </w:instrText>
      </w:r>
      <w:r>
        <w:rPr>
          <w:noProof/>
        </w:rPr>
      </w:r>
      <w:r>
        <w:rPr>
          <w:noProof/>
        </w:rPr>
        <w:fldChar w:fldCharType="separate"/>
      </w:r>
      <w:r>
        <w:rPr>
          <w:noProof/>
        </w:rPr>
        <w:t>11</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4.1.9.</w:t>
      </w:r>
      <w:r>
        <w:rPr>
          <w:rFonts w:asciiTheme="minorHAnsi" w:eastAsiaTheme="minorEastAsia" w:hAnsiTheme="minorHAnsi" w:cstheme="minorBidi"/>
          <w:i w:val="0"/>
          <w:iCs w:val="0"/>
          <w:noProof/>
          <w:sz w:val="22"/>
          <w:szCs w:val="22"/>
          <w:lang w:eastAsia="ru-RU"/>
        </w:rPr>
        <w:tab/>
      </w:r>
      <w:r w:rsidRPr="00683645">
        <w:rPr>
          <w:noProof/>
        </w:rPr>
        <w:t>Требования к патентной чистоте</w:t>
      </w:r>
      <w:r>
        <w:rPr>
          <w:noProof/>
        </w:rPr>
        <w:tab/>
      </w:r>
      <w:r>
        <w:rPr>
          <w:noProof/>
        </w:rPr>
        <w:fldChar w:fldCharType="begin"/>
      </w:r>
      <w:r>
        <w:rPr>
          <w:noProof/>
        </w:rPr>
        <w:instrText xml:space="preserve"> PAGEREF _Toc130292768 \h </w:instrText>
      </w:r>
      <w:r>
        <w:rPr>
          <w:noProof/>
        </w:rPr>
      </w:r>
      <w:r>
        <w:rPr>
          <w:noProof/>
        </w:rPr>
        <w:fldChar w:fldCharType="separate"/>
      </w:r>
      <w:r>
        <w:rPr>
          <w:noProof/>
        </w:rPr>
        <w:t>11</w:t>
      </w:r>
      <w:r>
        <w:rPr>
          <w:noProof/>
        </w:rPr>
        <w:fldChar w:fldCharType="end"/>
      </w:r>
    </w:p>
    <w:p w:rsidR="00971B37" w:rsidRDefault="00971B37">
      <w:pPr>
        <w:pStyle w:val="32"/>
        <w:tabs>
          <w:tab w:val="left" w:pos="1977"/>
          <w:tab w:val="right" w:leader="dot" w:pos="9059"/>
        </w:tabs>
        <w:rPr>
          <w:rFonts w:asciiTheme="minorHAnsi" w:eastAsiaTheme="minorEastAsia" w:hAnsiTheme="minorHAnsi" w:cstheme="minorBidi"/>
          <w:i w:val="0"/>
          <w:iCs w:val="0"/>
          <w:noProof/>
          <w:sz w:val="22"/>
          <w:szCs w:val="22"/>
          <w:lang w:eastAsia="ru-RU"/>
        </w:rPr>
      </w:pPr>
      <w:r w:rsidRPr="00683645">
        <w:rPr>
          <w:noProof/>
        </w:rPr>
        <w:t>4.1.10.</w:t>
      </w:r>
      <w:r>
        <w:rPr>
          <w:rFonts w:asciiTheme="minorHAnsi" w:eastAsiaTheme="minorEastAsia" w:hAnsiTheme="minorHAnsi" w:cstheme="minorBidi"/>
          <w:i w:val="0"/>
          <w:iCs w:val="0"/>
          <w:noProof/>
          <w:sz w:val="22"/>
          <w:szCs w:val="22"/>
          <w:lang w:eastAsia="ru-RU"/>
        </w:rPr>
        <w:tab/>
      </w:r>
      <w:r w:rsidRPr="00683645">
        <w:rPr>
          <w:noProof/>
        </w:rPr>
        <w:t>Требования по стандартизации и унификации</w:t>
      </w:r>
      <w:r>
        <w:rPr>
          <w:noProof/>
        </w:rPr>
        <w:tab/>
      </w:r>
      <w:r>
        <w:rPr>
          <w:noProof/>
        </w:rPr>
        <w:fldChar w:fldCharType="begin"/>
      </w:r>
      <w:r>
        <w:rPr>
          <w:noProof/>
        </w:rPr>
        <w:instrText xml:space="preserve"> PAGEREF _Toc130292769 \h </w:instrText>
      </w:r>
      <w:r>
        <w:rPr>
          <w:noProof/>
        </w:rPr>
      </w:r>
      <w:r>
        <w:rPr>
          <w:noProof/>
        </w:rPr>
        <w:fldChar w:fldCharType="separate"/>
      </w:r>
      <w:r>
        <w:rPr>
          <w:noProof/>
        </w:rPr>
        <w:t>11</w:t>
      </w:r>
      <w:r>
        <w:rPr>
          <w:noProof/>
        </w:rPr>
        <w:fldChar w:fldCharType="end"/>
      </w:r>
    </w:p>
    <w:p w:rsidR="00971B37" w:rsidRDefault="00971B37">
      <w:pPr>
        <w:pStyle w:val="32"/>
        <w:tabs>
          <w:tab w:val="left" w:pos="1977"/>
          <w:tab w:val="right" w:leader="dot" w:pos="9059"/>
        </w:tabs>
        <w:rPr>
          <w:rFonts w:asciiTheme="minorHAnsi" w:eastAsiaTheme="minorEastAsia" w:hAnsiTheme="minorHAnsi" w:cstheme="minorBidi"/>
          <w:i w:val="0"/>
          <w:iCs w:val="0"/>
          <w:noProof/>
          <w:sz w:val="22"/>
          <w:szCs w:val="22"/>
          <w:lang w:eastAsia="ru-RU"/>
        </w:rPr>
      </w:pPr>
      <w:r w:rsidRPr="00683645">
        <w:rPr>
          <w:noProof/>
        </w:rPr>
        <w:t>4.1.11.</w:t>
      </w:r>
      <w:r>
        <w:rPr>
          <w:rFonts w:asciiTheme="minorHAnsi" w:eastAsiaTheme="minorEastAsia" w:hAnsiTheme="minorHAnsi" w:cstheme="minorBidi"/>
          <w:i w:val="0"/>
          <w:iCs w:val="0"/>
          <w:noProof/>
          <w:sz w:val="22"/>
          <w:szCs w:val="22"/>
          <w:lang w:eastAsia="ru-RU"/>
        </w:rPr>
        <w:tab/>
      </w:r>
      <w:r w:rsidRPr="00683645">
        <w:rPr>
          <w:noProof/>
        </w:rPr>
        <w:t>Требования к масштабируемости и открытости</w:t>
      </w:r>
      <w:r>
        <w:rPr>
          <w:noProof/>
        </w:rPr>
        <w:tab/>
      </w:r>
      <w:r>
        <w:rPr>
          <w:noProof/>
        </w:rPr>
        <w:fldChar w:fldCharType="begin"/>
      </w:r>
      <w:r>
        <w:rPr>
          <w:noProof/>
        </w:rPr>
        <w:instrText xml:space="preserve"> PAGEREF _Toc130292770 \h </w:instrText>
      </w:r>
      <w:r>
        <w:rPr>
          <w:noProof/>
        </w:rPr>
      </w:r>
      <w:r>
        <w:rPr>
          <w:noProof/>
        </w:rPr>
        <w:fldChar w:fldCharType="separate"/>
      </w:r>
      <w:r>
        <w:rPr>
          <w:noProof/>
        </w:rPr>
        <w:t>11</w:t>
      </w:r>
      <w:r>
        <w:rPr>
          <w:noProof/>
        </w:rPr>
        <w:fldChar w:fldCharType="end"/>
      </w:r>
    </w:p>
    <w:p w:rsidR="00971B37" w:rsidRDefault="00971B37">
      <w:pPr>
        <w:pStyle w:val="32"/>
        <w:tabs>
          <w:tab w:val="left" w:pos="1977"/>
          <w:tab w:val="right" w:leader="dot" w:pos="9059"/>
        </w:tabs>
        <w:rPr>
          <w:rFonts w:asciiTheme="minorHAnsi" w:eastAsiaTheme="minorEastAsia" w:hAnsiTheme="minorHAnsi" w:cstheme="minorBidi"/>
          <w:i w:val="0"/>
          <w:iCs w:val="0"/>
          <w:noProof/>
          <w:sz w:val="22"/>
          <w:szCs w:val="22"/>
          <w:lang w:eastAsia="ru-RU"/>
        </w:rPr>
      </w:pPr>
      <w:r w:rsidRPr="00683645">
        <w:rPr>
          <w:noProof/>
        </w:rPr>
        <w:t>4.1.12.</w:t>
      </w:r>
      <w:r>
        <w:rPr>
          <w:rFonts w:asciiTheme="minorHAnsi" w:eastAsiaTheme="minorEastAsia" w:hAnsiTheme="minorHAnsi" w:cstheme="minorBidi"/>
          <w:i w:val="0"/>
          <w:iCs w:val="0"/>
          <w:noProof/>
          <w:sz w:val="22"/>
          <w:szCs w:val="22"/>
          <w:lang w:eastAsia="ru-RU"/>
        </w:rPr>
        <w:tab/>
      </w:r>
      <w:r w:rsidRPr="00683645">
        <w:rPr>
          <w:noProof/>
        </w:rPr>
        <w:t>Номенклатура показателей качества</w:t>
      </w:r>
      <w:r>
        <w:rPr>
          <w:noProof/>
        </w:rPr>
        <w:tab/>
      </w:r>
      <w:r>
        <w:rPr>
          <w:noProof/>
        </w:rPr>
        <w:fldChar w:fldCharType="begin"/>
      </w:r>
      <w:r>
        <w:rPr>
          <w:noProof/>
        </w:rPr>
        <w:instrText xml:space="preserve"> PAGEREF _Toc130292771 \h </w:instrText>
      </w:r>
      <w:r>
        <w:rPr>
          <w:noProof/>
        </w:rPr>
      </w:r>
      <w:r>
        <w:rPr>
          <w:noProof/>
        </w:rPr>
        <w:fldChar w:fldCharType="separate"/>
      </w:r>
      <w:r>
        <w:rPr>
          <w:noProof/>
        </w:rPr>
        <w:t>11</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4.2.</w:t>
      </w:r>
      <w:r>
        <w:rPr>
          <w:rFonts w:asciiTheme="minorHAnsi" w:eastAsiaTheme="minorEastAsia" w:hAnsiTheme="minorHAnsi" w:cstheme="minorBidi"/>
          <w:smallCaps w:val="0"/>
          <w:noProof/>
          <w:sz w:val="22"/>
          <w:szCs w:val="22"/>
          <w:lang w:eastAsia="ru-RU"/>
        </w:rPr>
        <w:tab/>
      </w:r>
      <w:r w:rsidRPr="00683645">
        <w:rPr>
          <w:noProof/>
        </w:rPr>
        <w:t>Функциональные требования</w:t>
      </w:r>
      <w:r>
        <w:rPr>
          <w:noProof/>
        </w:rPr>
        <w:tab/>
      </w:r>
      <w:r>
        <w:rPr>
          <w:noProof/>
        </w:rPr>
        <w:fldChar w:fldCharType="begin"/>
      </w:r>
      <w:r>
        <w:rPr>
          <w:noProof/>
        </w:rPr>
        <w:instrText xml:space="preserve"> PAGEREF _Toc130292772 \h </w:instrText>
      </w:r>
      <w:r>
        <w:rPr>
          <w:noProof/>
        </w:rPr>
      </w:r>
      <w:r>
        <w:rPr>
          <w:noProof/>
        </w:rPr>
        <w:fldChar w:fldCharType="separate"/>
      </w:r>
      <w:r>
        <w:rPr>
          <w:noProof/>
        </w:rPr>
        <w:t>12</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4.3.</w:t>
      </w:r>
      <w:r>
        <w:rPr>
          <w:rFonts w:asciiTheme="minorHAnsi" w:eastAsiaTheme="minorEastAsia" w:hAnsiTheme="minorHAnsi" w:cstheme="minorBidi"/>
          <w:smallCaps w:val="0"/>
          <w:noProof/>
          <w:sz w:val="22"/>
          <w:szCs w:val="22"/>
          <w:lang w:eastAsia="ru-RU"/>
        </w:rPr>
        <w:tab/>
      </w:r>
      <w:r w:rsidRPr="00683645">
        <w:rPr>
          <w:noProof/>
        </w:rPr>
        <w:t>Обработка ошибок</w:t>
      </w:r>
      <w:r>
        <w:rPr>
          <w:noProof/>
        </w:rPr>
        <w:tab/>
      </w:r>
      <w:r>
        <w:rPr>
          <w:noProof/>
        </w:rPr>
        <w:fldChar w:fldCharType="begin"/>
      </w:r>
      <w:r>
        <w:rPr>
          <w:noProof/>
        </w:rPr>
        <w:instrText xml:space="preserve"> PAGEREF _Toc130292773 \h </w:instrText>
      </w:r>
      <w:r>
        <w:rPr>
          <w:noProof/>
        </w:rPr>
      </w:r>
      <w:r>
        <w:rPr>
          <w:noProof/>
        </w:rPr>
        <w:fldChar w:fldCharType="separate"/>
      </w:r>
      <w:r>
        <w:rPr>
          <w:noProof/>
        </w:rPr>
        <w:t>13</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4.3.1.</w:t>
      </w:r>
      <w:r>
        <w:rPr>
          <w:rFonts w:asciiTheme="minorHAnsi" w:eastAsiaTheme="minorEastAsia" w:hAnsiTheme="minorHAnsi" w:cstheme="minorBidi"/>
          <w:i w:val="0"/>
          <w:iCs w:val="0"/>
          <w:noProof/>
          <w:sz w:val="22"/>
          <w:szCs w:val="22"/>
          <w:lang w:eastAsia="ru-RU"/>
        </w:rPr>
        <w:tab/>
      </w:r>
      <w:r w:rsidRPr="00683645">
        <w:rPr>
          <w:noProof/>
        </w:rPr>
        <w:t>Ошибки аутентификации</w:t>
      </w:r>
      <w:r>
        <w:rPr>
          <w:noProof/>
        </w:rPr>
        <w:tab/>
      </w:r>
      <w:r>
        <w:rPr>
          <w:noProof/>
        </w:rPr>
        <w:fldChar w:fldCharType="begin"/>
      </w:r>
      <w:r>
        <w:rPr>
          <w:noProof/>
        </w:rPr>
        <w:instrText xml:space="preserve"> PAGEREF _Toc130292774 \h </w:instrText>
      </w:r>
      <w:r>
        <w:rPr>
          <w:noProof/>
        </w:rPr>
      </w:r>
      <w:r>
        <w:rPr>
          <w:noProof/>
        </w:rPr>
        <w:fldChar w:fldCharType="separate"/>
      </w:r>
      <w:r>
        <w:rPr>
          <w:noProof/>
        </w:rPr>
        <w:t>13</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4.3.2.</w:t>
      </w:r>
      <w:r>
        <w:rPr>
          <w:rFonts w:asciiTheme="minorHAnsi" w:eastAsiaTheme="minorEastAsia" w:hAnsiTheme="minorHAnsi" w:cstheme="minorBidi"/>
          <w:i w:val="0"/>
          <w:iCs w:val="0"/>
          <w:noProof/>
          <w:sz w:val="22"/>
          <w:szCs w:val="22"/>
          <w:lang w:eastAsia="ru-RU"/>
        </w:rPr>
        <w:tab/>
      </w:r>
      <w:r w:rsidRPr="00683645">
        <w:rPr>
          <w:noProof/>
        </w:rPr>
        <w:t>Ошибки загрузки данных из внешних источников</w:t>
      </w:r>
      <w:r>
        <w:rPr>
          <w:noProof/>
        </w:rPr>
        <w:tab/>
      </w:r>
      <w:r>
        <w:rPr>
          <w:noProof/>
        </w:rPr>
        <w:fldChar w:fldCharType="begin"/>
      </w:r>
      <w:r>
        <w:rPr>
          <w:noProof/>
        </w:rPr>
        <w:instrText xml:space="preserve"> PAGEREF _Toc130292775 \h </w:instrText>
      </w:r>
      <w:r>
        <w:rPr>
          <w:noProof/>
        </w:rPr>
      </w:r>
      <w:r>
        <w:rPr>
          <w:noProof/>
        </w:rPr>
        <w:fldChar w:fldCharType="separate"/>
      </w:r>
      <w:r>
        <w:rPr>
          <w:noProof/>
        </w:rPr>
        <w:t>13</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4.3.3.</w:t>
      </w:r>
      <w:r>
        <w:rPr>
          <w:rFonts w:asciiTheme="minorHAnsi" w:eastAsiaTheme="minorEastAsia" w:hAnsiTheme="minorHAnsi" w:cstheme="minorBidi"/>
          <w:i w:val="0"/>
          <w:iCs w:val="0"/>
          <w:noProof/>
          <w:sz w:val="22"/>
          <w:szCs w:val="22"/>
          <w:lang w:eastAsia="ru-RU"/>
        </w:rPr>
        <w:tab/>
      </w:r>
      <w:r w:rsidRPr="00683645">
        <w:rPr>
          <w:noProof/>
        </w:rPr>
        <w:t>Внутренние ошибки</w:t>
      </w:r>
      <w:r>
        <w:rPr>
          <w:noProof/>
        </w:rPr>
        <w:tab/>
      </w:r>
      <w:r>
        <w:rPr>
          <w:noProof/>
        </w:rPr>
        <w:fldChar w:fldCharType="begin"/>
      </w:r>
      <w:r>
        <w:rPr>
          <w:noProof/>
        </w:rPr>
        <w:instrText xml:space="preserve"> PAGEREF _Toc130292776 \h </w:instrText>
      </w:r>
      <w:r>
        <w:rPr>
          <w:noProof/>
        </w:rPr>
      </w:r>
      <w:r>
        <w:rPr>
          <w:noProof/>
        </w:rPr>
        <w:fldChar w:fldCharType="separate"/>
      </w:r>
      <w:r>
        <w:rPr>
          <w:noProof/>
        </w:rPr>
        <w:t>13</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4.4.</w:t>
      </w:r>
      <w:r>
        <w:rPr>
          <w:rFonts w:asciiTheme="minorHAnsi" w:eastAsiaTheme="minorEastAsia" w:hAnsiTheme="minorHAnsi" w:cstheme="minorBidi"/>
          <w:smallCaps w:val="0"/>
          <w:noProof/>
          <w:sz w:val="22"/>
          <w:szCs w:val="22"/>
          <w:lang w:eastAsia="ru-RU"/>
        </w:rPr>
        <w:tab/>
      </w:r>
      <w:r w:rsidRPr="00683645">
        <w:rPr>
          <w:noProof/>
        </w:rPr>
        <w:t>Интерфейс</w:t>
      </w:r>
      <w:r>
        <w:rPr>
          <w:noProof/>
        </w:rPr>
        <w:tab/>
      </w:r>
      <w:r>
        <w:rPr>
          <w:noProof/>
        </w:rPr>
        <w:fldChar w:fldCharType="begin"/>
      </w:r>
      <w:r>
        <w:rPr>
          <w:noProof/>
        </w:rPr>
        <w:instrText xml:space="preserve"> PAGEREF _Toc130292777 \h </w:instrText>
      </w:r>
      <w:r>
        <w:rPr>
          <w:noProof/>
        </w:rPr>
      </w:r>
      <w:r>
        <w:rPr>
          <w:noProof/>
        </w:rPr>
        <w:fldChar w:fldCharType="separate"/>
      </w:r>
      <w:r>
        <w:rPr>
          <w:noProof/>
        </w:rPr>
        <w:t>13</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4.4.1.</w:t>
      </w:r>
      <w:r>
        <w:rPr>
          <w:rFonts w:asciiTheme="minorHAnsi" w:eastAsiaTheme="minorEastAsia" w:hAnsiTheme="minorHAnsi" w:cstheme="minorBidi"/>
          <w:i w:val="0"/>
          <w:iCs w:val="0"/>
          <w:noProof/>
          <w:sz w:val="22"/>
          <w:szCs w:val="22"/>
          <w:lang w:eastAsia="ru-RU"/>
        </w:rPr>
        <w:tab/>
      </w:r>
      <w:r w:rsidRPr="00683645">
        <w:rPr>
          <w:noProof/>
        </w:rPr>
        <w:t>Основные требования</w:t>
      </w:r>
      <w:r>
        <w:rPr>
          <w:noProof/>
        </w:rPr>
        <w:tab/>
      </w:r>
      <w:r>
        <w:rPr>
          <w:noProof/>
        </w:rPr>
        <w:fldChar w:fldCharType="begin"/>
      </w:r>
      <w:r>
        <w:rPr>
          <w:noProof/>
        </w:rPr>
        <w:instrText xml:space="preserve"> PAGEREF _Toc130292778 \h </w:instrText>
      </w:r>
      <w:r>
        <w:rPr>
          <w:noProof/>
        </w:rPr>
      </w:r>
      <w:r>
        <w:rPr>
          <w:noProof/>
        </w:rPr>
        <w:fldChar w:fldCharType="separate"/>
      </w:r>
      <w:r>
        <w:rPr>
          <w:noProof/>
        </w:rPr>
        <w:t>13</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4.4.2.</w:t>
      </w:r>
      <w:r>
        <w:rPr>
          <w:rFonts w:asciiTheme="minorHAnsi" w:eastAsiaTheme="minorEastAsia" w:hAnsiTheme="minorHAnsi" w:cstheme="minorBidi"/>
          <w:i w:val="0"/>
          <w:iCs w:val="0"/>
          <w:noProof/>
          <w:sz w:val="22"/>
          <w:szCs w:val="22"/>
          <w:lang w:eastAsia="ru-RU"/>
        </w:rPr>
        <w:tab/>
      </w:r>
      <w:r w:rsidRPr="00683645">
        <w:rPr>
          <w:noProof/>
        </w:rPr>
        <w:t>Дизайн и юзабилити</w:t>
      </w:r>
      <w:r>
        <w:rPr>
          <w:noProof/>
        </w:rPr>
        <w:tab/>
      </w:r>
      <w:r>
        <w:rPr>
          <w:noProof/>
        </w:rPr>
        <w:fldChar w:fldCharType="begin"/>
      </w:r>
      <w:r>
        <w:rPr>
          <w:noProof/>
        </w:rPr>
        <w:instrText xml:space="preserve"> PAGEREF _Toc130292779 \h </w:instrText>
      </w:r>
      <w:r>
        <w:rPr>
          <w:noProof/>
        </w:rPr>
      </w:r>
      <w:r>
        <w:rPr>
          <w:noProof/>
        </w:rPr>
        <w:fldChar w:fldCharType="separate"/>
      </w:r>
      <w:r>
        <w:rPr>
          <w:noProof/>
        </w:rPr>
        <w:t>14</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Pr>
          <w:noProof/>
        </w:rPr>
        <w:t>4.4.2.1.</w:t>
      </w:r>
      <w:r>
        <w:rPr>
          <w:rFonts w:asciiTheme="minorHAnsi" w:eastAsiaTheme="minorEastAsia" w:hAnsiTheme="minorHAnsi" w:cstheme="minorBidi"/>
          <w:noProof/>
          <w:sz w:val="22"/>
          <w:szCs w:val="22"/>
          <w:lang w:eastAsia="ru-RU"/>
        </w:rPr>
        <w:tab/>
      </w:r>
      <w:r>
        <w:rPr>
          <w:noProof/>
        </w:rPr>
        <w:t>Представление форм ввода данных</w:t>
      </w:r>
      <w:r>
        <w:rPr>
          <w:noProof/>
        </w:rPr>
        <w:tab/>
      </w:r>
      <w:r>
        <w:rPr>
          <w:noProof/>
        </w:rPr>
        <w:fldChar w:fldCharType="begin"/>
      </w:r>
      <w:r>
        <w:rPr>
          <w:noProof/>
        </w:rPr>
        <w:instrText xml:space="preserve"> PAGEREF _Toc130292780 \h </w:instrText>
      </w:r>
      <w:r>
        <w:rPr>
          <w:noProof/>
        </w:rPr>
      </w:r>
      <w:r>
        <w:rPr>
          <w:noProof/>
        </w:rPr>
        <w:fldChar w:fldCharType="separate"/>
      </w:r>
      <w:r>
        <w:rPr>
          <w:noProof/>
        </w:rPr>
        <w:t>14</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4.4.3.</w:t>
      </w:r>
      <w:r>
        <w:rPr>
          <w:rFonts w:asciiTheme="minorHAnsi" w:eastAsiaTheme="minorEastAsia" w:hAnsiTheme="minorHAnsi" w:cstheme="minorBidi"/>
          <w:i w:val="0"/>
          <w:iCs w:val="0"/>
          <w:noProof/>
          <w:sz w:val="22"/>
          <w:szCs w:val="22"/>
          <w:lang w:eastAsia="ru-RU"/>
        </w:rPr>
        <w:tab/>
      </w:r>
      <w:r w:rsidRPr="00683645">
        <w:rPr>
          <w:noProof/>
        </w:rPr>
        <w:t>Навигация</w:t>
      </w:r>
      <w:r>
        <w:rPr>
          <w:noProof/>
        </w:rPr>
        <w:tab/>
      </w:r>
      <w:r>
        <w:rPr>
          <w:noProof/>
        </w:rPr>
        <w:fldChar w:fldCharType="begin"/>
      </w:r>
      <w:r>
        <w:rPr>
          <w:noProof/>
        </w:rPr>
        <w:instrText xml:space="preserve"> PAGEREF _Toc130292781 \h </w:instrText>
      </w:r>
      <w:r>
        <w:rPr>
          <w:noProof/>
        </w:rPr>
      </w:r>
      <w:r>
        <w:rPr>
          <w:noProof/>
        </w:rPr>
        <w:fldChar w:fldCharType="separate"/>
      </w:r>
      <w:r>
        <w:rPr>
          <w:noProof/>
        </w:rPr>
        <w:t>14</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4.5.</w:t>
      </w:r>
      <w:r>
        <w:rPr>
          <w:rFonts w:asciiTheme="minorHAnsi" w:eastAsiaTheme="minorEastAsia" w:hAnsiTheme="minorHAnsi" w:cstheme="minorBidi"/>
          <w:smallCaps w:val="0"/>
          <w:noProof/>
          <w:sz w:val="22"/>
          <w:szCs w:val="22"/>
          <w:lang w:eastAsia="ru-RU"/>
        </w:rPr>
        <w:tab/>
      </w:r>
      <w:r w:rsidRPr="00683645">
        <w:rPr>
          <w:noProof/>
        </w:rPr>
        <w:t>Требования к видам обеспечения</w:t>
      </w:r>
      <w:r>
        <w:rPr>
          <w:noProof/>
        </w:rPr>
        <w:tab/>
      </w:r>
      <w:r>
        <w:rPr>
          <w:noProof/>
        </w:rPr>
        <w:fldChar w:fldCharType="begin"/>
      </w:r>
      <w:r>
        <w:rPr>
          <w:noProof/>
        </w:rPr>
        <w:instrText xml:space="preserve"> PAGEREF _Toc130292782 \h </w:instrText>
      </w:r>
      <w:r>
        <w:rPr>
          <w:noProof/>
        </w:rPr>
      </w:r>
      <w:r>
        <w:rPr>
          <w:noProof/>
        </w:rPr>
        <w:fldChar w:fldCharType="separate"/>
      </w:r>
      <w:r>
        <w:rPr>
          <w:noProof/>
        </w:rPr>
        <w:t>14</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4.5.1.</w:t>
      </w:r>
      <w:r>
        <w:rPr>
          <w:rFonts w:asciiTheme="minorHAnsi" w:eastAsiaTheme="minorEastAsia" w:hAnsiTheme="minorHAnsi" w:cstheme="minorBidi"/>
          <w:i w:val="0"/>
          <w:iCs w:val="0"/>
          <w:noProof/>
          <w:sz w:val="22"/>
          <w:szCs w:val="22"/>
          <w:lang w:eastAsia="ru-RU"/>
        </w:rPr>
        <w:tab/>
      </w:r>
      <w:r w:rsidRPr="00683645">
        <w:rPr>
          <w:noProof/>
        </w:rPr>
        <w:t>Требования к информационному обеспечению</w:t>
      </w:r>
      <w:r>
        <w:rPr>
          <w:noProof/>
        </w:rPr>
        <w:tab/>
      </w:r>
      <w:r>
        <w:rPr>
          <w:noProof/>
        </w:rPr>
        <w:fldChar w:fldCharType="begin"/>
      </w:r>
      <w:r>
        <w:rPr>
          <w:noProof/>
        </w:rPr>
        <w:instrText xml:space="preserve"> PAGEREF _Toc130292783 \h </w:instrText>
      </w:r>
      <w:r>
        <w:rPr>
          <w:noProof/>
        </w:rPr>
      </w:r>
      <w:r>
        <w:rPr>
          <w:noProof/>
        </w:rPr>
        <w:fldChar w:fldCharType="separate"/>
      </w:r>
      <w:r>
        <w:rPr>
          <w:noProof/>
        </w:rPr>
        <w:t>14</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4.5.2.</w:t>
      </w:r>
      <w:r>
        <w:rPr>
          <w:rFonts w:asciiTheme="minorHAnsi" w:eastAsiaTheme="minorEastAsia" w:hAnsiTheme="minorHAnsi" w:cstheme="minorBidi"/>
          <w:i w:val="0"/>
          <w:iCs w:val="0"/>
          <w:noProof/>
          <w:sz w:val="22"/>
          <w:szCs w:val="22"/>
          <w:lang w:eastAsia="ru-RU"/>
        </w:rPr>
        <w:tab/>
      </w:r>
      <w:r w:rsidRPr="00683645">
        <w:rPr>
          <w:noProof/>
        </w:rPr>
        <w:t>Требования к аппаратному обеспечению</w:t>
      </w:r>
      <w:r>
        <w:rPr>
          <w:noProof/>
        </w:rPr>
        <w:tab/>
      </w:r>
      <w:r>
        <w:rPr>
          <w:noProof/>
        </w:rPr>
        <w:fldChar w:fldCharType="begin"/>
      </w:r>
      <w:r>
        <w:rPr>
          <w:noProof/>
        </w:rPr>
        <w:instrText xml:space="preserve"> PAGEREF _Toc130292784 \h </w:instrText>
      </w:r>
      <w:r>
        <w:rPr>
          <w:noProof/>
        </w:rPr>
      </w:r>
      <w:r>
        <w:rPr>
          <w:noProof/>
        </w:rPr>
        <w:fldChar w:fldCharType="separate"/>
      </w:r>
      <w:r>
        <w:rPr>
          <w:noProof/>
        </w:rPr>
        <w:t>14</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4.5.3.</w:t>
      </w:r>
      <w:r>
        <w:rPr>
          <w:rFonts w:asciiTheme="minorHAnsi" w:eastAsiaTheme="minorEastAsia" w:hAnsiTheme="minorHAnsi" w:cstheme="minorBidi"/>
          <w:i w:val="0"/>
          <w:iCs w:val="0"/>
          <w:noProof/>
          <w:sz w:val="22"/>
          <w:szCs w:val="22"/>
          <w:lang w:eastAsia="ru-RU"/>
        </w:rPr>
        <w:tab/>
      </w:r>
      <w:r w:rsidRPr="00683645">
        <w:rPr>
          <w:noProof/>
        </w:rPr>
        <w:t>Требования к программному обеспечению</w:t>
      </w:r>
      <w:r>
        <w:rPr>
          <w:noProof/>
        </w:rPr>
        <w:tab/>
      </w:r>
      <w:r>
        <w:rPr>
          <w:noProof/>
        </w:rPr>
        <w:fldChar w:fldCharType="begin"/>
      </w:r>
      <w:r>
        <w:rPr>
          <w:noProof/>
        </w:rPr>
        <w:instrText xml:space="preserve"> PAGEREF _Toc130292785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4.5.3.1.</w:t>
      </w:r>
      <w:r>
        <w:rPr>
          <w:rFonts w:asciiTheme="minorHAnsi" w:eastAsiaTheme="minorEastAsia" w:hAnsiTheme="minorHAnsi" w:cstheme="minorBidi"/>
          <w:noProof/>
          <w:sz w:val="22"/>
          <w:szCs w:val="22"/>
          <w:lang w:eastAsia="ru-RU"/>
        </w:rPr>
        <w:tab/>
      </w:r>
      <w:r w:rsidRPr="00683645">
        <w:rPr>
          <w:iCs/>
          <w:noProof/>
        </w:rPr>
        <w:t>Требования к общесистемным программным средствам</w:t>
      </w:r>
      <w:r>
        <w:rPr>
          <w:noProof/>
        </w:rPr>
        <w:tab/>
      </w:r>
      <w:r>
        <w:rPr>
          <w:noProof/>
        </w:rPr>
        <w:fldChar w:fldCharType="begin"/>
      </w:r>
      <w:r>
        <w:rPr>
          <w:noProof/>
        </w:rPr>
        <w:instrText xml:space="preserve"> PAGEREF _Toc130292786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4.5.3.2.</w:t>
      </w:r>
      <w:r>
        <w:rPr>
          <w:rFonts w:asciiTheme="minorHAnsi" w:eastAsiaTheme="minorEastAsia" w:hAnsiTheme="minorHAnsi" w:cstheme="minorBidi"/>
          <w:noProof/>
          <w:sz w:val="22"/>
          <w:szCs w:val="22"/>
          <w:lang w:eastAsia="ru-RU"/>
        </w:rPr>
        <w:tab/>
      </w:r>
      <w:r w:rsidRPr="00683645">
        <w:rPr>
          <w:iCs/>
          <w:noProof/>
        </w:rPr>
        <w:t>Требования к независимости общесистемных программных средств от операционной среды и используемых аппаратных средств</w:t>
      </w:r>
      <w:r>
        <w:rPr>
          <w:noProof/>
        </w:rPr>
        <w:tab/>
      </w:r>
      <w:r>
        <w:rPr>
          <w:noProof/>
        </w:rPr>
        <w:fldChar w:fldCharType="begin"/>
      </w:r>
      <w:r>
        <w:rPr>
          <w:noProof/>
        </w:rPr>
        <w:instrText xml:space="preserve"> PAGEREF _Toc130292787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4.5.3.3.</w:t>
      </w:r>
      <w:r>
        <w:rPr>
          <w:rFonts w:asciiTheme="minorHAnsi" w:eastAsiaTheme="minorEastAsia" w:hAnsiTheme="minorHAnsi" w:cstheme="minorBidi"/>
          <w:noProof/>
          <w:sz w:val="22"/>
          <w:szCs w:val="22"/>
          <w:lang w:eastAsia="ru-RU"/>
        </w:rPr>
        <w:tab/>
      </w:r>
      <w:r w:rsidRPr="00683645">
        <w:rPr>
          <w:iCs/>
          <w:noProof/>
        </w:rPr>
        <w:t>Требования к рабочим станциям пользователей</w:t>
      </w:r>
      <w:r>
        <w:rPr>
          <w:noProof/>
        </w:rPr>
        <w:tab/>
      </w:r>
      <w:r>
        <w:rPr>
          <w:noProof/>
        </w:rPr>
        <w:fldChar w:fldCharType="begin"/>
      </w:r>
      <w:r>
        <w:rPr>
          <w:noProof/>
        </w:rPr>
        <w:instrText xml:space="preserve"> PAGEREF _Toc130292788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4.5.3.4.</w:t>
      </w:r>
      <w:r>
        <w:rPr>
          <w:rFonts w:asciiTheme="minorHAnsi" w:eastAsiaTheme="minorEastAsia" w:hAnsiTheme="minorHAnsi" w:cstheme="minorBidi"/>
          <w:noProof/>
          <w:sz w:val="22"/>
          <w:szCs w:val="22"/>
          <w:lang w:eastAsia="ru-RU"/>
        </w:rPr>
        <w:tab/>
      </w:r>
      <w:r w:rsidRPr="00683645">
        <w:rPr>
          <w:iCs/>
          <w:noProof/>
        </w:rPr>
        <w:t>Требования к рабочим станциям разработчиков</w:t>
      </w:r>
      <w:r>
        <w:rPr>
          <w:noProof/>
        </w:rPr>
        <w:tab/>
      </w:r>
      <w:r>
        <w:rPr>
          <w:noProof/>
        </w:rPr>
        <w:fldChar w:fldCharType="begin"/>
      </w:r>
      <w:r>
        <w:rPr>
          <w:noProof/>
        </w:rPr>
        <w:instrText xml:space="preserve"> PAGEREF _Toc130292789 \h </w:instrText>
      </w:r>
      <w:r>
        <w:rPr>
          <w:noProof/>
        </w:rPr>
      </w:r>
      <w:r>
        <w:rPr>
          <w:noProof/>
        </w:rPr>
        <w:fldChar w:fldCharType="separate"/>
      </w:r>
      <w:r>
        <w:rPr>
          <w:noProof/>
        </w:rPr>
        <w:t>15</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4.5.4.</w:t>
      </w:r>
      <w:r>
        <w:rPr>
          <w:rFonts w:asciiTheme="minorHAnsi" w:eastAsiaTheme="minorEastAsia" w:hAnsiTheme="minorHAnsi" w:cstheme="minorBidi"/>
          <w:i w:val="0"/>
          <w:iCs w:val="0"/>
          <w:noProof/>
          <w:sz w:val="22"/>
          <w:szCs w:val="22"/>
          <w:lang w:eastAsia="ru-RU"/>
        </w:rPr>
        <w:tab/>
      </w:r>
      <w:r w:rsidRPr="00683645">
        <w:rPr>
          <w:noProof/>
        </w:rPr>
        <w:t>Требования к лингвистическому обеспечению</w:t>
      </w:r>
      <w:r>
        <w:rPr>
          <w:noProof/>
        </w:rPr>
        <w:tab/>
      </w:r>
      <w:r>
        <w:rPr>
          <w:noProof/>
        </w:rPr>
        <w:fldChar w:fldCharType="begin"/>
      </w:r>
      <w:r>
        <w:rPr>
          <w:noProof/>
        </w:rPr>
        <w:instrText xml:space="preserve"> PAGEREF _Toc130292790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4.5.4.1.</w:t>
      </w:r>
      <w:r>
        <w:rPr>
          <w:rFonts w:asciiTheme="minorHAnsi" w:eastAsiaTheme="minorEastAsia" w:hAnsiTheme="minorHAnsi" w:cstheme="minorBidi"/>
          <w:noProof/>
          <w:sz w:val="22"/>
          <w:szCs w:val="22"/>
          <w:lang w:eastAsia="ru-RU"/>
        </w:rPr>
        <w:tab/>
      </w:r>
      <w:r w:rsidRPr="00683645">
        <w:rPr>
          <w:iCs/>
          <w:noProof/>
        </w:rPr>
        <w:t>Требования к языкам и средствам манипулирования данными</w:t>
      </w:r>
      <w:r>
        <w:rPr>
          <w:noProof/>
        </w:rPr>
        <w:tab/>
      </w:r>
      <w:r>
        <w:rPr>
          <w:noProof/>
        </w:rPr>
        <w:fldChar w:fldCharType="begin"/>
      </w:r>
      <w:r>
        <w:rPr>
          <w:noProof/>
        </w:rPr>
        <w:instrText xml:space="preserve"> PAGEREF _Toc130292791 \h </w:instrText>
      </w:r>
      <w:r>
        <w:rPr>
          <w:noProof/>
        </w:rPr>
      </w:r>
      <w:r>
        <w:rPr>
          <w:noProof/>
        </w:rPr>
        <w:fldChar w:fldCharType="separate"/>
      </w:r>
      <w:r>
        <w:rPr>
          <w:noProof/>
        </w:rPr>
        <w:t>15</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4.5.5.</w:t>
      </w:r>
      <w:r>
        <w:rPr>
          <w:rFonts w:asciiTheme="minorHAnsi" w:eastAsiaTheme="minorEastAsia" w:hAnsiTheme="minorHAnsi" w:cstheme="minorBidi"/>
          <w:i w:val="0"/>
          <w:iCs w:val="0"/>
          <w:noProof/>
          <w:sz w:val="22"/>
          <w:szCs w:val="22"/>
          <w:lang w:eastAsia="ru-RU"/>
        </w:rPr>
        <w:tab/>
      </w:r>
      <w:r w:rsidRPr="00683645">
        <w:rPr>
          <w:noProof/>
        </w:rPr>
        <w:t>Требования к техническому обеспечению</w:t>
      </w:r>
      <w:r>
        <w:rPr>
          <w:noProof/>
        </w:rPr>
        <w:tab/>
      </w:r>
      <w:r>
        <w:rPr>
          <w:noProof/>
        </w:rPr>
        <w:fldChar w:fldCharType="begin"/>
      </w:r>
      <w:r>
        <w:rPr>
          <w:noProof/>
        </w:rPr>
        <w:instrText xml:space="preserve"> PAGEREF _Toc130292792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4.5.5.1.</w:t>
      </w:r>
      <w:r>
        <w:rPr>
          <w:rFonts w:asciiTheme="minorHAnsi" w:eastAsiaTheme="minorEastAsia" w:hAnsiTheme="minorHAnsi" w:cstheme="minorBidi"/>
          <w:noProof/>
          <w:sz w:val="22"/>
          <w:szCs w:val="22"/>
          <w:lang w:eastAsia="ru-RU"/>
        </w:rPr>
        <w:tab/>
      </w:r>
      <w:r w:rsidRPr="00683645">
        <w:rPr>
          <w:iCs/>
          <w:noProof/>
        </w:rPr>
        <w:t>Требования к технической инфраструктуре</w:t>
      </w:r>
      <w:r>
        <w:rPr>
          <w:noProof/>
        </w:rPr>
        <w:tab/>
      </w:r>
      <w:r>
        <w:rPr>
          <w:noProof/>
        </w:rPr>
        <w:fldChar w:fldCharType="begin"/>
      </w:r>
      <w:r>
        <w:rPr>
          <w:noProof/>
        </w:rPr>
        <w:instrText xml:space="preserve"> PAGEREF _Toc130292793 \h </w:instrText>
      </w:r>
      <w:r>
        <w:rPr>
          <w:noProof/>
        </w:rPr>
      </w:r>
      <w:r>
        <w:rPr>
          <w:noProof/>
        </w:rPr>
        <w:fldChar w:fldCharType="separate"/>
      </w:r>
      <w:r>
        <w:rPr>
          <w:noProof/>
        </w:rPr>
        <w:t>15</w:t>
      </w:r>
      <w:r>
        <w:rPr>
          <w:noProof/>
        </w:rPr>
        <w:fldChar w:fldCharType="end"/>
      </w:r>
    </w:p>
    <w:p w:rsidR="00971B37" w:rsidRDefault="00971B37">
      <w:pPr>
        <w:pStyle w:val="32"/>
        <w:tabs>
          <w:tab w:val="left" w:pos="1920"/>
          <w:tab w:val="right" w:leader="dot" w:pos="9059"/>
        </w:tabs>
        <w:rPr>
          <w:rFonts w:asciiTheme="minorHAnsi" w:eastAsiaTheme="minorEastAsia" w:hAnsiTheme="minorHAnsi" w:cstheme="minorBidi"/>
          <w:i w:val="0"/>
          <w:iCs w:val="0"/>
          <w:noProof/>
          <w:sz w:val="22"/>
          <w:szCs w:val="22"/>
          <w:lang w:eastAsia="ru-RU"/>
        </w:rPr>
      </w:pPr>
      <w:r w:rsidRPr="00683645">
        <w:rPr>
          <w:noProof/>
        </w:rPr>
        <w:t>4.5.6.</w:t>
      </w:r>
      <w:r>
        <w:rPr>
          <w:rFonts w:asciiTheme="minorHAnsi" w:eastAsiaTheme="minorEastAsia" w:hAnsiTheme="minorHAnsi" w:cstheme="minorBidi"/>
          <w:i w:val="0"/>
          <w:iCs w:val="0"/>
          <w:noProof/>
          <w:sz w:val="22"/>
          <w:szCs w:val="22"/>
          <w:lang w:eastAsia="ru-RU"/>
        </w:rPr>
        <w:tab/>
      </w:r>
      <w:r w:rsidRPr="00683645">
        <w:rPr>
          <w:noProof/>
        </w:rPr>
        <w:t>Требования к объекту внедрения</w:t>
      </w:r>
      <w:r>
        <w:rPr>
          <w:noProof/>
        </w:rPr>
        <w:tab/>
      </w:r>
      <w:r>
        <w:rPr>
          <w:noProof/>
        </w:rPr>
        <w:fldChar w:fldCharType="begin"/>
      </w:r>
      <w:r>
        <w:rPr>
          <w:noProof/>
        </w:rPr>
        <w:instrText xml:space="preserve"> PAGEREF _Toc130292794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4.5.6.1.</w:t>
      </w:r>
      <w:r>
        <w:rPr>
          <w:rFonts w:asciiTheme="minorHAnsi" w:eastAsiaTheme="minorEastAsia" w:hAnsiTheme="minorHAnsi" w:cstheme="minorBidi"/>
          <w:noProof/>
          <w:sz w:val="22"/>
          <w:szCs w:val="22"/>
          <w:lang w:eastAsia="ru-RU"/>
        </w:rPr>
        <w:tab/>
      </w:r>
      <w:r w:rsidRPr="00683645">
        <w:rPr>
          <w:iCs/>
          <w:noProof/>
        </w:rPr>
        <w:t>Архитектурно-строительные требования к помещению</w:t>
      </w:r>
      <w:r>
        <w:rPr>
          <w:noProof/>
        </w:rPr>
        <w:tab/>
      </w:r>
      <w:r>
        <w:rPr>
          <w:noProof/>
        </w:rPr>
        <w:fldChar w:fldCharType="begin"/>
      </w:r>
      <w:r>
        <w:rPr>
          <w:noProof/>
        </w:rPr>
        <w:instrText xml:space="preserve"> PAGEREF _Toc130292795 \h </w:instrText>
      </w:r>
      <w:r>
        <w:rPr>
          <w:noProof/>
        </w:rPr>
      </w:r>
      <w:r>
        <w:rPr>
          <w:noProof/>
        </w:rPr>
        <w:fldChar w:fldCharType="separate"/>
      </w:r>
      <w:r>
        <w:rPr>
          <w:noProof/>
        </w:rPr>
        <w:t>15</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4.5.6.1.1.</w:t>
      </w:r>
      <w:r>
        <w:rPr>
          <w:rFonts w:asciiTheme="minorHAnsi" w:eastAsiaTheme="minorEastAsia" w:hAnsiTheme="minorHAnsi" w:cstheme="minorBidi"/>
          <w:noProof/>
          <w:sz w:val="22"/>
          <w:szCs w:val="22"/>
          <w:lang w:eastAsia="ru-RU"/>
        </w:rPr>
        <w:tab/>
      </w:r>
      <w:r w:rsidRPr="00683645">
        <w:rPr>
          <w:rFonts w:ascii="Times New Roman" w:hAnsi="Times New Roman"/>
          <w:noProof/>
        </w:rPr>
        <w:t>Выбор помещения серверной</w:t>
      </w:r>
      <w:r>
        <w:rPr>
          <w:noProof/>
        </w:rPr>
        <w:tab/>
      </w:r>
      <w:r>
        <w:rPr>
          <w:noProof/>
        </w:rPr>
        <w:fldChar w:fldCharType="begin"/>
      </w:r>
      <w:r>
        <w:rPr>
          <w:noProof/>
        </w:rPr>
        <w:instrText xml:space="preserve"> PAGEREF _Toc130292796 \h </w:instrText>
      </w:r>
      <w:r>
        <w:rPr>
          <w:noProof/>
        </w:rPr>
      </w:r>
      <w:r>
        <w:rPr>
          <w:noProof/>
        </w:rPr>
        <w:fldChar w:fldCharType="separate"/>
      </w:r>
      <w:r>
        <w:rPr>
          <w:noProof/>
        </w:rPr>
        <w:t>15</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4.5.6.1.2.</w:t>
      </w:r>
      <w:r>
        <w:rPr>
          <w:rFonts w:asciiTheme="minorHAnsi" w:eastAsiaTheme="minorEastAsia" w:hAnsiTheme="minorHAnsi" w:cstheme="minorBidi"/>
          <w:noProof/>
          <w:sz w:val="22"/>
          <w:szCs w:val="22"/>
          <w:lang w:eastAsia="ru-RU"/>
        </w:rPr>
        <w:tab/>
      </w:r>
      <w:r w:rsidRPr="00683645">
        <w:rPr>
          <w:rFonts w:ascii="Times New Roman" w:hAnsi="Times New Roman"/>
          <w:noProof/>
        </w:rPr>
        <w:t>Требования к дверным проемам и окнам</w:t>
      </w:r>
      <w:r>
        <w:rPr>
          <w:noProof/>
        </w:rPr>
        <w:tab/>
      </w:r>
      <w:r>
        <w:rPr>
          <w:noProof/>
        </w:rPr>
        <w:fldChar w:fldCharType="begin"/>
      </w:r>
      <w:r>
        <w:rPr>
          <w:noProof/>
        </w:rPr>
        <w:instrText xml:space="preserve"> PAGEREF _Toc130292797 \h </w:instrText>
      </w:r>
      <w:r>
        <w:rPr>
          <w:noProof/>
        </w:rPr>
      </w:r>
      <w:r>
        <w:rPr>
          <w:noProof/>
        </w:rPr>
        <w:fldChar w:fldCharType="separate"/>
      </w:r>
      <w:r>
        <w:rPr>
          <w:noProof/>
        </w:rPr>
        <w:t>15</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4.5.6.1.3.</w:t>
      </w:r>
      <w:r>
        <w:rPr>
          <w:rFonts w:asciiTheme="minorHAnsi" w:eastAsiaTheme="minorEastAsia" w:hAnsiTheme="minorHAnsi" w:cstheme="minorBidi"/>
          <w:noProof/>
          <w:sz w:val="22"/>
          <w:szCs w:val="22"/>
          <w:lang w:eastAsia="ru-RU"/>
        </w:rPr>
        <w:tab/>
      </w:r>
      <w:r w:rsidRPr="00683645">
        <w:rPr>
          <w:rFonts w:ascii="Times New Roman" w:hAnsi="Times New Roman"/>
          <w:noProof/>
        </w:rPr>
        <w:t>Требования к отделке помещения</w:t>
      </w:r>
      <w:r>
        <w:rPr>
          <w:noProof/>
        </w:rPr>
        <w:tab/>
      </w:r>
      <w:r>
        <w:rPr>
          <w:noProof/>
        </w:rPr>
        <w:fldChar w:fldCharType="begin"/>
      </w:r>
      <w:r>
        <w:rPr>
          <w:noProof/>
        </w:rPr>
        <w:instrText xml:space="preserve"> PAGEREF _Toc130292798 \h </w:instrText>
      </w:r>
      <w:r>
        <w:rPr>
          <w:noProof/>
        </w:rPr>
      </w:r>
      <w:r>
        <w:rPr>
          <w:noProof/>
        </w:rPr>
        <w:fldChar w:fldCharType="separate"/>
      </w:r>
      <w:r>
        <w:rPr>
          <w:noProof/>
        </w:rPr>
        <w:t>15</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4.5.6.1.4.</w:t>
      </w:r>
      <w:r>
        <w:rPr>
          <w:rFonts w:asciiTheme="minorHAnsi" w:eastAsiaTheme="minorEastAsia" w:hAnsiTheme="minorHAnsi" w:cstheme="minorBidi"/>
          <w:noProof/>
          <w:sz w:val="22"/>
          <w:szCs w:val="22"/>
          <w:lang w:eastAsia="ru-RU"/>
        </w:rPr>
        <w:tab/>
      </w:r>
      <w:r w:rsidRPr="00683645">
        <w:rPr>
          <w:rFonts w:ascii="Times New Roman" w:hAnsi="Times New Roman"/>
          <w:noProof/>
        </w:rPr>
        <w:t>Требования к прокладке коммуникаций</w:t>
      </w:r>
      <w:r>
        <w:rPr>
          <w:noProof/>
        </w:rPr>
        <w:tab/>
      </w:r>
      <w:r>
        <w:rPr>
          <w:noProof/>
        </w:rPr>
        <w:fldChar w:fldCharType="begin"/>
      </w:r>
      <w:r>
        <w:rPr>
          <w:noProof/>
        </w:rPr>
        <w:instrText xml:space="preserve"> PAGEREF _Toc130292799 \h </w:instrText>
      </w:r>
      <w:r>
        <w:rPr>
          <w:noProof/>
        </w:rPr>
      </w:r>
      <w:r>
        <w:rPr>
          <w:noProof/>
        </w:rPr>
        <w:fldChar w:fldCharType="separate"/>
      </w:r>
      <w:r>
        <w:rPr>
          <w:noProof/>
        </w:rPr>
        <w:t>15</w:t>
      </w:r>
      <w:r>
        <w:rPr>
          <w:noProof/>
        </w:rPr>
        <w:fldChar w:fldCharType="end"/>
      </w:r>
    </w:p>
    <w:p w:rsidR="00971B37" w:rsidRDefault="00971B37">
      <w:pPr>
        <w:pStyle w:val="40"/>
        <w:tabs>
          <w:tab w:val="left" w:pos="2207"/>
          <w:tab w:val="right" w:leader="dot" w:pos="9059"/>
        </w:tabs>
        <w:rPr>
          <w:rFonts w:asciiTheme="minorHAnsi" w:eastAsiaTheme="minorEastAsia" w:hAnsiTheme="minorHAnsi" w:cstheme="minorBidi"/>
          <w:noProof/>
          <w:sz w:val="22"/>
          <w:szCs w:val="22"/>
          <w:lang w:eastAsia="ru-RU"/>
        </w:rPr>
      </w:pPr>
      <w:r w:rsidRPr="00683645">
        <w:rPr>
          <w:iCs/>
          <w:noProof/>
        </w:rPr>
        <w:t>4.5.6.2.</w:t>
      </w:r>
      <w:r>
        <w:rPr>
          <w:rFonts w:asciiTheme="minorHAnsi" w:eastAsiaTheme="minorEastAsia" w:hAnsiTheme="minorHAnsi" w:cstheme="minorBidi"/>
          <w:noProof/>
          <w:sz w:val="22"/>
          <w:szCs w:val="22"/>
          <w:lang w:eastAsia="ru-RU"/>
        </w:rPr>
        <w:tab/>
      </w:r>
      <w:r w:rsidRPr="00683645">
        <w:rPr>
          <w:iCs/>
          <w:noProof/>
        </w:rPr>
        <w:t>Инфраструктура серверной</w:t>
      </w:r>
      <w:r>
        <w:rPr>
          <w:noProof/>
        </w:rPr>
        <w:tab/>
      </w:r>
      <w:r>
        <w:rPr>
          <w:noProof/>
        </w:rPr>
        <w:fldChar w:fldCharType="begin"/>
      </w:r>
      <w:r>
        <w:rPr>
          <w:noProof/>
        </w:rPr>
        <w:instrText xml:space="preserve"> PAGEREF _Toc130292800 \h </w:instrText>
      </w:r>
      <w:r>
        <w:rPr>
          <w:noProof/>
        </w:rPr>
      </w:r>
      <w:r>
        <w:rPr>
          <w:noProof/>
        </w:rPr>
        <w:fldChar w:fldCharType="separate"/>
      </w:r>
      <w:r>
        <w:rPr>
          <w:noProof/>
        </w:rPr>
        <w:t>16</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4.5.6.2.1.</w:t>
      </w:r>
      <w:r>
        <w:rPr>
          <w:rFonts w:asciiTheme="minorHAnsi" w:eastAsiaTheme="minorEastAsia" w:hAnsiTheme="minorHAnsi" w:cstheme="minorBidi"/>
          <w:noProof/>
          <w:sz w:val="22"/>
          <w:szCs w:val="22"/>
          <w:lang w:eastAsia="ru-RU"/>
        </w:rPr>
        <w:tab/>
      </w:r>
      <w:r w:rsidRPr="00683645">
        <w:rPr>
          <w:rFonts w:ascii="Times New Roman" w:hAnsi="Times New Roman"/>
          <w:noProof/>
        </w:rPr>
        <w:t>Система электропитания</w:t>
      </w:r>
      <w:r>
        <w:rPr>
          <w:noProof/>
        </w:rPr>
        <w:tab/>
      </w:r>
      <w:r>
        <w:rPr>
          <w:noProof/>
        </w:rPr>
        <w:fldChar w:fldCharType="begin"/>
      </w:r>
      <w:r>
        <w:rPr>
          <w:noProof/>
        </w:rPr>
        <w:instrText xml:space="preserve"> PAGEREF _Toc130292801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4.5.6.2.1.1.</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гарантированного электропитания</w:t>
      </w:r>
      <w:r>
        <w:rPr>
          <w:noProof/>
        </w:rPr>
        <w:tab/>
      </w:r>
      <w:r>
        <w:rPr>
          <w:noProof/>
        </w:rPr>
        <w:fldChar w:fldCharType="begin"/>
      </w:r>
      <w:r>
        <w:rPr>
          <w:noProof/>
        </w:rPr>
        <w:instrText xml:space="preserve"> PAGEREF _Toc130292802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lastRenderedPageBreak/>
        <w:t>4.5.6.2.1.2.</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бесперебойного электропитания</w:t>
      </w:r>
      <w:r>
        <w:rPr>
          <w:noProof/>
        </w:rPr>
        <w:tab/>
      </w:r>
      <w:r>
        <w:rPr>
          <w:noProof/>
        </w:rPr>
        <w:fldChar w:fldCharType="begin"/>
      </w:r>
      <w:r>
        <w:rPr>
          <w:noProof/>
        </w:rPr>
        <w:instrText xml:space="preserve"> PAGEREF _Toc130292803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4.5.6.2.1.3.</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распределения электропитания</w:t>
      </w:r>
      <w:r>
        <w:rPr>
          <w:noProof/>
        </w:rPr>
        <w:tab/>
      </w:r>
      <w:r>
        <w:rPr>
          <w:noProof/>
        </w:rPr>
        <w:fldChar w:fldCharType="begin"/>
      </w:r>
      <w:r>
        <w:rPr>
          <w:noProof/>
        </w:rPr>
        <w:instrText xml:space="preserve"> PAGEREF _Toc130292804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4.5.6.2.1.4.</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технологического заземления</w:t>
      </w:r>
      <w:r>
        <w:rPr>
          <w:noProof/>
        </w:rPr>
        <w:tab/>
      </w:r>
      <w:r>
        <w:rPr>
          <w:noProof/>
        </w:rPr>
        <w:fldChar w:fldCharType="begin"/>
      </w:r>
      <w:r>
        <w:rPr>
          <w:noProof/>
        </w:rPr>
        <w:instrText xml:space="preserve"> PAGEREF _Toc130292805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4.5.6.2.1.5.</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электрического освещения</w:t>
      </w:r>
      <w:r>
        <w:rPr>
          <w:noProof/>
        </w:rPr>
        <w:tab/>
      </w:r>
      <w:r>
        <w:rPr>
          <w:noProof/>
        </w:rPr>
        <w:fldChar w:fldCharType="begin"/>
      </w:r>
      <w:r>
        <w:rPr>
          <w:noProof/>
        </w:rPr>
        <w:instrText xml:space="preserve"> PAGEREF _Toc130292806 \h </w:instrText>
      </w:r>
      <w:r>
        <w:rPr>
          <w:noProof/>
        </w:rPr>
      </w:r>
      <w:r>
        <w:rPr>
          <w:noProof/>
        </w:rPr>
        <w:fldChar w:fldCharType="separate"/>
      </w:r>
      <w:r>
        <w:rPr>
          <w:noProof/>
        </w:rPr>
        <w:t>16</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4.5.6.2.2.</w:t>
      </w:r>
      <w:r>
        <w:rPr>
          <w:rFonts w:asciiTheme="minorHAnsi" w:eastAsiaTheme="minorEastAsia" w:hAnsiTheme="minorHAnsi" w:cstheme="minorBidi"/>
          <w:noProof/>
          <w:sz w:val="22"/>
          <w:szCs w:val="22"/>
          <w:lang w:eastAsia="ru-RU"/>
        </w:rPr>
        <w:tab/>
      </w:r>
      <w:r w:rsidRPr="00683645">
        <w:rPr>
          <w:rFonts w:ascii="Times New Roman" w:hAnsi="Times New Roman"/>
          <w:noProof/>
        </w:rPr>
        <w:t>Система обеспечения микроклимата</w:t>
      </w:r>
      <w:r>
        <w:rPr>
          <w:noProof/>
        </w:rPr>
        <w:tab/>
      </w:r>
      <w:r>
        <w:rPr>
          <w:noProof/>
        </w:rPr>
        <w:fldChar w:fldCharType="begin"/>
      </w:r>
      <w:r>
        <w:rPr>
          <w:noProof/>
        </w:rPr>
        <w:instrText xml:space="preserve"> PAGEREF _Toc130292807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4.5.6.2.2.1.</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кондиционирования и вентиляции</w:t>
      </w:r>
      <w:r>
        <w:rPr>
          <w:noProof/>
        </w:rPr>
        <w:tab/>
      </w:r>
      <w:r>
        <w:rPr>
          <w:noProof/>
        </w:rPr>
        <w:fldChar w:fldCharType="begin"/>
      </w:r>
      <w:r>
        <w:rPr>
          <w:noProof/>
        </w:rPr>
        <w:instrText xml:space="preserve"> PAGEREF _Toc130292808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4.5.6.2.2.2.</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мониторинга микроклимата</w:t>
      </w:r>
      <w:r>
        <w:rPr>
          <w:noProof/>
        </w:rPr>
        <w:tab/>
      </w:r>
      <w:r>
        <w:rPr>
          <w:noProof/>
        </w:rPr>
        <w:fldChar w:fldCharType="begin"/>
      </w:r>
      <w:r>
        <w:rPr>
          <w:noProof/>
        </w:rPr>
        <w:instrText xml:space="preserve"> PAGEREF _Toc130292809 \h </w:instrText>
      </w:r>
      <w:r>
        <w:rPr>
          <w:noProof/>
        </w:rPr>
      </w:r>
      <w:r>
        <w:rPr>
          <w:noProof/>
        </w:rPr>
        <w:fldChar w:fldCharType="separate"/>
      </w:r>
      <w:r>
        <w:rPr>
          <w:noProof/>
        </w:rPr>
        <w:t>16</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4.5.6.2.3.</w:t>
      </w:r>
      <w:r>
        <w:rPr>
          <w:rFonts w:asciiTheme="minorHAnsi" w:eastAsiaTheme="minorEastAsia" w:hAnsiTheme="minorHAnsi" w:cstheme="minorBidi"/>
          <w:noProof/>
          <w:sz w:val="22"/>
          <w:szCs w:val="22"/>
          <w:lang w:eastAsia="ru-RU"/>
        </w:rPr>
        <w:tab/>
      </w:r>
      <w:r w:rsidRPr="00683645">
        <w:rPr>
          <w:rFonts w:ascii="Times New Roman" w:hAnsi="Times New Roman"/>
          <w:noProof/>
        </w:rPr>
        <w:t>Система организации оборудования и кабельного хозяйства</w:t>
      </w:r>
      <w:r>
        <w:rPr>
          <w:noProof/>
        </w:rPr>
        <w:tab/>
      </w:r>
      <w:r>
        <w:rPr>
          <w:noProof/>
        </w:rPr>
        <w:fldChar w:fldCharType="begin"/>
      </w:r>
      <w:r>
        <w:rPr>
          <w:noProof/>
        </w:rPr>
        <w:instrText xml:space="preserve"> PAGEREF _Toc130292810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4.5.6.2.3.1.</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фальшпотолков и фальшполов</w:t>
      </w:r>
      <w:r>
        <w:rPr>
          <w:noProof/>
        </w:rPr>
        <w:tab/>
      </w:r>
      <w:r>
        <w:rPr>
          <w:noProof/>
        </w:rPr>
        <w:fldChar w:fldCharType="begin"/>
      </w:r>
      <w:r>
        <w:rPr>
          <w:noProof/>
        </w:rPr>
        <w:instrText xml:space="preserve"> PAGEREF _Toc130292811 \h </w:instrText>
      </w:r>
      <w:r>
        <w:rPr>
          <w:noProof/>
        </w:rPr>
      </w:r>
      <w:r>
        <w:rPr>
          <w:noProof/>
        </w:rPr>
        <w:fldChar w:fldCharType="separate"/>
      </w:r>
      <w:r>
        <w:rPr>
          <w:noProof/>
        </w:rPr>
        <w:t>16</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4.5.6.2.3.2.</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телекоммуникационных шкафов и стоек</w:t>
      </w:r>
      <w:r>
        <w:rPr>
          <w:noProof/>
        </w:rPr>
        <w:tab/>
      </w:r>
      <w:r>
        <w:rPr>
          <w:noProof/>
        </w:rPr>
        <w:fldChar w:fldCharType="begin"/>
      </w:r>
      <w:r>
        <w:rPr>
          <w:noProof/>
        </w:rPr>
        <w:instrText xml:space="preserve"> PAGEREF _Toc130292812 \h </w:instrText>
      </w:r>
      <w:r>
        <w:rPr>
          <w:noProof/>
        </w:rPr>
      </w:r>
      <w:r>
        <w:rPr>
          <w:noProof/>
        </w:rPr>
        <w:fldChar w:fldCharType="separate"/>
      </w:r>
      <w:r>
        <w:rPr>
          <w:noProof/>
        </w:rPr>
        <w:t>17</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4.5.6.2.3.3.</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организации коммуникаций</w:t>
      </w:r>
      <w:r>
        <w:rPr>
          <w:noProof/>
        </w:rPr>
        <w:tab/>
      </w:r>
      <w:r>
        <w:rPr>
          <w:noProof/>
        </w:rPr>
        <w:fldChar w:fldCharType="begin"/>
      </w:r>
      <w:r>
        <w:rPr>
          <w:noProof/>
        </w:rPr>
        <w:instrText xml:space="preserve"> PAGEREF _Toc130292813 \h </w:instrText>
      </w:r>
      <w:r>
        <w:rPr>
          <w:noProof/>
        </w:rPr>
      </w:r>
      <w:r>
        <w:rPr>
          <w:noProof/>
        </w:rPr>
        <w:fldChar w:fldCharType="separate"/>
      </w:r>
      <w:r>
        <w:rPr>
          <w:noProof/>
        </w:rPr>
        <w:t>17</w:t>
      </w:r>
      <w:r>
        <w:rPr>
          <w:noProof/>
        </w:rPr>
        <w:fldChar w:fldCharType="end"/>
      </w:r>
    </w:p>
    <w:p w:rsidR="00971B37" w:rsidRDefault="00971B37">
      <w:pPr>
        <w:pStyle w:val="50"/>
        <w:tabs>
          <w:tab w:val="left" w:pos="2575"/>
          <w:tab w:val="right" w:leader="dot" w:pos="9059"/>
        </w:tabs>
        <w:rPr>
          <w:rFonts w:asciiTheme="minorHAnsi" w:eastAsiaTheme="minorEastAsia" w:hAnsiTheme="minorHAnsi" w:cstheme="minorBidi"/>
          <w:noProof/>
          <w:sz w:val="22"/>
          <w:szCs w:val="22"/>
          <w:lang w:eastAsia="ru-RU"/>
        </w:rPr>
      </w:pPr>
      <w:r w:rsidRPr="00683645">
        <w:rPr>
          <w:rFonts w:ascii="Times New Roman Bold" w:hAnsi="Times New Roman Bold"/>
          <w:noProof/>
        </w:rPr>
        <w:t>4.5.6.2.4.</w:t>
      </w:r>
      <w:r>
        <w:rPr>
          <w:rFonts w:asciiTheme="minorHAnsi" w:eastAsiaTheme="minorEastAsia" w:hAnsiTheme="minorHAnsi" w:cstheme="minorBidi"/>
          <w:noProof/>
          <w:sz w:val="22"/>
          <w:szCs w:val="22"/>
          <w:lang w:eastAsia="ru-RU"/>
        </w:rPr>
        <w:tab/>
      </w:r>
      <w:r w:rsidRPr="00683645">
        <w:rPr>
          <w:rFonts w:ascii="Times New Roman" w:hAnsi="Times New Roman"/>
          <w:noProof/>
        </w:rPr>
        <w:t>Система безопасности</w:t>
      </w:r>
      <w:r>
        <w:rPr>
          <w:noProof/>
        </w:rPr>
        <w:tab/>
      </w:r>
      <w:r>
        <w:rPr>
          <w:noProof/>
        </w:rPr>
        <w:fldChar w:fldCharType="begin"/>
      </w:r>
      <w:r>
        <w:rPr>
          <w:noProof/>
        </w:rPr>
        <w:instrText xml:space="preserve"> PAGEREF _Toc130292814 \h </w:instrText>
      </w:r>
      <w:r>
        <w:rPr>
          <w:noProof/>
        </w:rPr>
      </w:r>
      <w:r>
        <w:rPr>
          <w:noProof/>
        </w:rPr>
        <w:fldChar w:fldCharType="separate"/>
      </w:r>
      <w:r>
        <w:rPr>
          <w:noProof/>
        </w:rPr>
        <w:t>17</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4.5.6.2.4.1.</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контроля доступа</w:t>
      </w:r>
      <w:r>
        <w:rPr>
          <w:noProof/>
        </w:rPr>
        <w:tab/>
      </w:r>
      <w:r>
        <w:rPr>
          <w:noProof/>
        </w:rPr>
        <w:fldChar w:fldCharType="begin"/>
      </w:r>
      <w:r>
        <w:rPr>
          <w:noProof/>
        </w:rPr>
        <w:instrText xml:space="preserve"> PAGEREF _Toc130292815 \h </w:instrText>
      </w:r>
      <w:r>
        <w:rPr>
          <w:noProof/>
        </w:rPr>
      </w:r>
      <w:r>
        <w:rPr>
          <w:noProof/>
        </w:rPr>
        <w:fldChar w:fldCharType="separate"/>
      </w:r>
      <w:r>
        <w:rPr>
          <w:noProof/>
        </w:rPr>
        <w:t>17</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4.5.6.2.4.2.</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охранной сигнализации</w:t>
      </w:r>
      <w:r>
        <w:rPr>
          <w:noProof/>
        </w:rPr>
        <w:tab/>
      </w:r>
      <w:r>
        <w:rPr>
          <w:noProof/>
        </w:rPr>
        <w:fldChar w:fldCharType="begin"/>
      </w:r>
      <w:r>
        <w:rPr>
          <w:noProof/>
        </w:rPr>
        <w:instrText xml:space="preserve"> PAGEREF _Toc130292816 \h </w:instrText>
      </w:r>
      <w:r>
        <w:rPr>
          <w:noProof/>
        </w:rPr>
      </w:r>
      <w:r>
        <w:rPr>
          <w:noProof/>
        </w:rPr>
        <w:fldChar w:fldCharType="separate"/>
      </w:r>
      <w:r>
        <w:rPr>
          <w:noProof/>
        </w:rPr>
        <w:t>17</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4.5.6.2.4.3.</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охранного видеонаблюдения</w:t>
      </w:r>
      <w:r>
        <w:rPr>
          <w:noProof/>
        </w:rPr>
        <w:tab/>
      </w:r>
      <w:r>
        <w:rPr>
          <w:noProof/>
        </w:rPr>
        <w:fldChar w:fldCharType="begin"/>
      </w:r>
      <w:r>
        <w:rPr>
          <w:noProof/>
        </w:rPr>
        <w:instrText xml:space="preserve"> PAGEREF _Toc130292817 \h </w:instrText>
      </w:r>
      <w:r>
        <w:rPr>
          <w:noProof/>
        </w:rPr>
      </w:r>
      <w:r>
        <w:rPr>
          <w:noProof/>
        </w:rPr>
        <w:fldChar w:fldCharType="separate"/>
      </w:r>
      <w:r>
        <w:rPr>
          <w:noProof/>
        </w:rPr>
        <w:t>17</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4.5.6.2.4.4.</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пожарной сигнализации</w:t>
      </w:r>
      <w:r>
        <w:rPr>
          <w:noProof/>
        </w:rPr>
        <w:tab/>
      </w:r>
      <w:r>
        <w:rPr>
          <w:noProof/>
        </w:rPr>
        <w:fldChar w:fldCharType="begin"/>
      </w:r>
      <w:r>
        <w:rPr>
          <w:noProof/>
        </w:rPr>
        <w:instrText xml:space="preserve"> PAGEREF _Toc130292818 \h </w:instrText>
      </w:r>
      <w:r>
        <w:rPr>
          <w:noProof/>
        </w:rPr>
      </w:r>
      <w:r>
        <w:rPr>
          <w:noProof/>
        </w:rPr>
        <w:fldChar w:fldCharType="separate"/>
      </w:r>
      <w:r>
        <w:rPr>
          <w:noProof/>
        </w:rPr>
        <w:t>17</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4.5.6.2.4.5.</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газового пожаротушения</w:t>
      </w:r>
      <w:r>
        <w:rPr>
          <w:noProof/>
        </w:rPr>
        <w:tab/>
      </w:r>
      <w:r>
        <w:rPr>
          <w:noProof/>
        </w:rPr>
        <w:fldChar w:fldCharType="begin"/>
      </w:r>
      <w:r>
        <w:rPr>
          <w:noProof/>
        </w:rPr>
        <w:instrText xml:space="preserve"> PAGEREF _Toc130292819 \h </w:instrText>
      </w:r>
      <w:r>
        <w:rPr>
          <w:noProof/>
        </w:rPr>
      </w:r>
      <w:r>
        <w:rPr>
          <w:noProof/>
        </w:rPr>
        <w:fldChar w:fldCharType="separate"/>
      </w:r>
      <w:r>
        <w:rPr>
          <w:noProof/>
        </w:rPr>
        <w:t>18</w:t>
      </w:r>
      <w:r>
        <w:rPr>
          <w:noProof/>
        </w:rPr>
        <w:fldChar w:fldCharType="end"/>
      </w:r>
    </w:p>
    <w:p w:rsidR="00971B37" w:rsidRDefault="00971B37">
      <w:pPr>
        <w:pStyle w:val="60"/>
        <w:tabs>
          <w:tab w:val="left" w:pos="2950"/>
          <w:tab w:val="right" w:leader="dot" w:pos="9059"/>
        </w:tabs>
        <w:rPr>
          <w:rFonts w:asciiTheme="minorHAnsi" w:eastAsiaTheme="minorEastAsia" w:hAnsiTheme="minorHAnsi" w:cstheme="minorBidi"/>
          <w:noProof/>
          <w:sz w:val="22"/>
          <w:szCs w:val="22"/>
          <w:lang w:eastAsia="ru-RU"/>
        </w:rPr>
      </w:pPr>
      <w:r w:rsidRPr="00683645">
        <w:rPr>
          <w:rFonts w:ascii="Times" w:hAnsi="Times"/>
          <w:noProof/>
        </w:rPr>
        <w:t>4.5.6.2.4.6.</w:t>
      </w:r>
      <w:r>
        <w:rPr>
          <w:rFonts w:asciiTheme="minorHAnsi" w:eastAsiaTheme="minorEastAsia" w:hAnsiTheme="minorHAnsi" w:cstheme="minorBidi"/>
          <w:noProof/>
          <w:sz w:val="22"/>
          <w:szCs w:val="22"/>
          <w:lang w:eastAsia="ru-RU"/>
        </w:rPr>
        <w:tab/>
      </w:r>
      <w:r w:rsidRPr="00683645">
        <w:rPr>
          <w:rFonts w:ascii="Times New Roman" w:hAnsi="Times New Roman"/>
          <w:noProof/>
        </w:rPr>
        <w:t>Подсистема газо- и дымоудаления</w:t>
      </w:r>
      <w:r>
        <w:rPr>
          <w:noProof/>
        </w:rPr>
        <w:tab/>
      </w:r>
      <w:r>
        <w:rPr>
          <w:noProof/>
        </w:rPr>
        <w:fldChar w:fldCharType="begin"/>
      </w:r>
      <w:r>
        <w:rPr>
          <w:noProof/>
        </w:rPr>
        <w:instrText xml:space="preserve"> PAGEREF _Toc130292820 \h </w:instrText>
      </w:r>
      <w:r>
        <w:rPr>
          <w:noProof/>
        </w:rPr>
      </w:r>
      <w:r>
        <w:rPr>
          <w:noProof/>
        </w:rPr>
        <w:fldChar w:fldCharType="separate"/>
      </w:r>
      <w:r>
        <w:rPr>
          <w:noProof/>
        </w:rPr>
        <w:t>18</w:t>
      </w:r>
      <w:r>
        <w:rPr>
          <w:noProof/>
        </w:rPr>
        <w:fldChar w:fldCharType="end"/>
      </w:r>
    </w:p>
    <w:p w:rsidR="00971B37" w:rsidRDefault="00971B37">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683645">
        <w:rPr>
          <w:rFonts w:ascii="Symbol" w:hAnsi="Symbol"/>
          <w:noProof/>
        </w:rPr>
        <w:t>5.</w:t>
      </w:r>
      <w:r>
        <w:rPr>
          <w:rFonts w:asciiTheme="minorHAnsi" w:eastAsiaTheme="minorEastAsia" w:hAnsiTheme="minorHAnsi" w:cstheme="minorBidi"/>
          <w:b w:val="0"/>
          <w:bCs w:val="0"/>
          <w:caps w:val="0"/>
          <w:noProof/>
          <w:sz w:val="22"/>
          <w:szCs w:val="22"/>
          <w:lang w:eastAsia="ru-RU"/>
        </w:rPr>
        <w:tab/>
      </w:r>
      <w:r>
        <w:rPr>
          <w:noProof/>
        </w:rPr>
        <w:t>СОСТАВ И СОДЕРЖАНИЕ РАБОТ ПО СОЗДАНИЮ СИСТЕМЫ</w:t>
      </w:r>
      <w:r>
        <w:rPr>
          <w:noProof/>
        </w:rPr>
        <w:tab/>
      </w:r>
      <w:r>
        <w:rPr>
          <w:noProof/>
        </w:rPr>
        <w:fldChar w:fldCharType="begin"/>
      </w:r>
      <w:r>
        <w:rPr>
          <w:noProof/>
        </w:rPr>
        <w:instrText xml:space="preserve"> PAGEREF _Toc130292821 \h </w:instrText>
      </w:r>
      <w:r>
        <w:rPr>
          <w:noProof/>
        </w:rPr>
      </w:r>
      <w:r>
        <w:rPr>
          <w:noProof/>
        </w:rPr>
        <w:fldChar w:fldCharType="separate"/>
      </w:r>
      <w:r>
        <w:rPr>
          <w:noProof/>
        </w:rPr>
        <w:t>19</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5.1.</w:t>
      </w:r>
      <w:r>
        <w:rPr>
          <w:rFonts w:asciiTheme="minorHAnsi" w:eastAsiaTheme="minorEastAsia" w:hAnsiTheme="minorHAnsi" w:cstheme="minorBidi"/>
          <w:smallCaps w:val="0"/>
          <w:noProof/>
          <w:sz w:val="22"/>
          <w:szCs w:val="22"/>
          <w:lang w:eastAsia="ru-RU"/>
        </w:rPr>
        <w:tab/>
      </w:r>
      <w:r w:rsidRPr="00683645">
        <w:rPr>
          <w:noProof/>
        </w:rPr>
        <w:t>Перечень фаз по созданию Системы</w:t>
      </w:r>
      <w:r>
        <w:rPr>
          <w:noProof/>
        </w:rPr>
        <w:tab/>
      </w:r>
      <w:r>
        <w:rPr>
          <w:noProof/>
        </w:rPr>
        <w:fldChar w:fldCharType="begin"/>
      </w:r>
      <w:r>
        <w:rPr>
          <w:noProof/>
        </w:rPr>
        <w:instrText xml:space="preserve"> PAGEREF _Toc130292822 \h </w:instrText>
      </w:r>
      <w:r>
        <w:rPr>
          <w:noProof/>
        </w:rPr>
      </w:r>
      <w:r>
        <w:rPr>
          <w:noProof/>
        </w:rPr>
        <w:fldChar w:fldCharType="separate"/>
      </w:r>
      <w:r>
        <w:rPr>
          <w:noProof/>
        </w:rPr>
        <w:t>19</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5.2.</w:t>
      </w:r>
      <w:r>
        <w:rPr>
          <w:rFonts w:asciiTheme="minorHAnsi" w:eastAsiaTheme="minorEastAsia" w:hAnsiTheme="minorHAnsi" w:cstheme="minorBidi"/>
          <w:smallCaps w:val="0"/>
          <w:noProof/>
          <w:sz w:val="22"/>
          <w:szCs w:val="22"/>
          <w:lang w:eastAsia="ru-RU"/>
        </w:rPr>
        <w:tab/>
      </w:r>
      <w:r w:rsidRPr="00683645">
        <w:rPr>
          <w:noProof/>
        </w:rPr>
        <w:t>Перечень организаций – исполнителей работ</w:t>
      </w:r>
      <w:r>
        <w:rPr>
          <w:noProof/>
        </w:rPr>
        <w:tab/>
      </w:r>
      <w:r>
        <w:rPr>
          <w:noProof/>
        </w:rPr>
        <w:fldChar w:fldCharType="begin"/>
      </w:r>
      <w:r>
        <w:rPr>
          <w:noProof/>
        </w:rPr>
        <w:instrText xml:space="preserve"> PAGEREF _Toc130292823 \h </w:instrText>
      </w:r>
      <w:r>
        <w:rPr>
          <w:noProof/>
        </w:rPr>
      </w:r>
      <w:r>
        <w:rPr>
          <w:noProof/>
        </w:rPr>
        <w:fldChar w:fldCharType="separate"/>
      </w:r>
      <w:r>
        <w:rPr>
          <w:noProof/>
        </w:rPr>
        <w:t>19</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5.3.</w:t>
      </w:r>
      <w:r>
        <w:rPr>
          <w:rFonts w:asciiTheme="minorHAnsi" w:eastAsiaTheme="minorEastAsia" w:hAnsiTheme="minorHAnsi" w:cstheme="minorBidi"/>
          <w:smallCaps w:val="0"/>
          <w:noProof/>
          <w:sz w:val="22"/>
          <w:szCs w:val="22"/>
          <w:lang w:eastAsia="ru-RU"/>
        </w:rPr>
        <w:tab/>
      </w:r>
      <w:r w:rsidRPr="00683645">
        <w:rPr>
          <w:noProof/>
        </w:rPr>
        <w:t>Гарантийное сопровождение</w:t>
      </w:r>
      <w:r>
        <w:rPr>
          <w:noProof/>
        </w:rPr>
        <w:tab/>
      </w:r>
      <w:r>
        <w:rPr>
          <w:noProof/>
        </w:rPr>
        <w:fldChar w:fldCharType="begin"/>
      </w:r>
      <w:r>
        <w:rPr>
          <w:noProof/>
        </w:rPr>
        <w:instrText xml:space="preserve"> PAGEREF _Toc130292824 \h </w:instrText>
      </w:r>
      <w:r>
        <w:rPr>
          <w:noProof/>
        </w:rPr>
      </w:r>
      <w:r>
        <w:rPr>
          <w:noProof/>
        </w:rPr>
        <w:fldChar w:fldCharType="separate"/>
      </w:r>
      <w:r>
        <w:rPr>
          <w:noProof/>
        </w:rPr>
        <w:t>19</w:t>
      </w:r>
      <w:r>
        <w:rPr>
          <w:noProof/>
        </w:rPr>
        <w:fldChar w:fldCharType="end"/>
      </w:r>
    </w:p>
    <w:p w:rsidR="00971B37" w:rsidRDefault="00971B37">
      <w:pPr>
        <w:pStyle w:val="26"/>
        <w:tabs>
          <w:tab w:val="left" w:pos="1680"/>
          <w:tab w:val="right" w:leader="dot" w:pos="9059"/>
        </w:tabs>
        <w:rPr>
          <w:rFonts w:asciiTheme="minorHAnsi" w:eastAsiaTheme="minorEastAsia" w:hAnsiTheme="minorHAnsi" w:cstheme="minorBidi"/>
          <w:smallCaps w:val="0"/>
          <w:noProof/>
          <w:sz w:val="22"/>
          <w:szCs w:val="22"/>
          <w:lang w:eastAsia="ru-RU"/>
        </w:rPr>
      </w:pPr>
      <w:r w:rsidRPr="00683645">
        <w:rPr>
          <w:noProof/>
        </w:rPr>
        <w:t>5.4.</w:t>
      </w:r>
      <w:r>
        <w:rPr>
          <w:rFonts w:asciiTheme="minorHAnsi" w:eastAsiaTheme="minorEastAsia" w:hAnsiTheme="minorHAnsi" w:cstheme="minorBidi"/>
          <w:smallCaps w:val="0"/>
          <w:noProof/>
          <w:sz w:val="22"/>
          <w:szCs w:val="22"/>
          <w:lang w:eastAsia="ru-RU"/>
        </w:rPr>
        <w:tab/>
      </w:r>
      <w:r w:rsidRPr="00683645">
        <w:rPr>
          <w:noProof/>
        </w:rPr>
        <w:t>Техническая поддержка</w:t>
      </w:r>
      <w:r>
        <w:rPr>
          <w:noProof/>
        </w:rPr>
        <w:tab/>
      </w:r>
      <w:r>
        <w:rPr>
          <w:noProof/>
        </w:rPr>
        <w:fldChar w:fldCharType="begin"/>
      </w:r>
      <w:r>
        <w:rPr>
          <w:noProof/>
        </w:rPr>
        <w:instrText xml:space="preserve"> PAGEREF _Toc130292825 \h </w:instrText>
      </w:r>
      <w:r>
        <w:rPr>
          <w:noProof/>
        </w:rPr>
      </w:r>
      <w:r>
        <w:rPr>
          <w:noProof/>
        </w:rPr>
        <w:fldChar w:fldCharType="separate"/>
      </w:r>
      <w:r>
        <w:rPr>
          <w:noProof/>
        </w:rPr>
        <w:t>19</w:t>
      </w:r>
      <w:r>
        <w:rPr>
          <w:noProof/>
        </w:rPr>
        <w:fldChar w:fldCharType="end"/>
      </w:r>
    </w:p>
    <w:p w:rsidR="00971B37" w:rsidRDefault="00971B37">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683645">
        <w:rPr>
          <w:rFonts w:ascii="Symbol" w:hAnsi="Symbol"/>
          <w:noProof/>
        </w:rPr>
        <w:t>6.</w:t>
      </w:r>
      <w:r>
        <w:rPr>
          <w:rFonts w:asciiTheme="minorHAnsi" w:eastAsiaTheme="minorEastAsia" w:hAnsiTheme="minorHAnsi" w:cstheme="minorBidi"/>
          <w:b w:val="0"/>
          <w:bCs w:val="0"/>
          <w:caps w:val="0"/>
          <w:noProof/>
          <w:sz w:val="22"/>
          <w:szCs w:val="22"/>
          <w:lang w:eastAsia="ru-RU"/>
        </w:rPr>
        <w:tab/>
      </w:r>
      <w:r>
        <w:rPr>
          <w:noProof/>
        </w:rPr>
        <w:t>ПОРЯДОК КОНТРОЛЯ И ПРИЕМКИ</w:t>
      </w:r>
      <w:r>
        <w:rPr>
          <w:noProof/>
        </w:rPr>
        <w:tab/>
      </w:r>
      <w:r>
        <w:rPr>
          <w:noProof/>
        </w:rPr>
        <w:fldChar w:fldCharType="begin"/>
      </w:r>
      <w:r>
        <w:rPr>
          <w:noProof/>
        </w:rPr>
        <w:instrText xml:space="preserve"> PAGEREF _Toc130292826 \h </w:instrText>
      </w:r>
      <w:r>
        <w:rPr>
          <w:noProof/>
        </w:rPr>
      </w:r>
      <w:r>
        <w:rPr>
          <w:noProof/>
        </w:rPr>
        <w:fldChar w:fldCharType="separate"/>
      </w:r>
      <w:r>
        <w:rPr>
          <w:noProof/>
        </w:rPr>
        <w:t>20</w:t>
      </w:r>
      <w:r>
        <w:rPr>
          <w:noProof/>
        </w:rPr>
        <w:fldChar w:fldCharType="end"/>
      </w:r>
    </w:p>
    <w:p w:rsidR="00971B37" w:rsidRDefault="00971B37">
      <w:pPr>
        <w:pStyle w:val="1a"/>
        <w:tabs>
          <w:tab w:val="left" w:pos="1200"/>
          <w:tab w:val="right" w:leader="dot" w:pos="9059"/>
        </w:tabs>
        <w:rPr>
          <w:rFonts w:asciiTheme="minorHAnsi" w:eastAsiaTheme="minorEastAsia" w:hAnsiTheme="minorHAnsi" w:cstheme="minorBidi"/>
          <w:b w:val="0"/>
          <w:bCs w:val="0"/>
          <w:caps w:val="0"/>
          <w:noProof/>
          <w:sz w:val="22"/>
          <w:szCs w:val="22"/>
          <w:lang w:eastAsia="ru-RU"/>
        </w:rPr>
      </w:pPr>
      <w:r w:rsidRPr="00683645">
        <w:rPr>
          <w:rFonts w:ascii="Symbol" w:hAnsi="Symbol"/>
          <w:noProof/>
        </w:rPr>
        <w:t>7.</w:t>
      </w:r>
      <w:r>
        <w:rPr>
          <w:rFonts w:asciiTheme="minorHAnsi" w:eastAsiaTheme="minorEastAsia" w:hAnsiTheme="minorHAnsi" w:cstheme="minorBidi"/>
          <w:b w:val="0"/>
          <w:bCs w:val="0"/>
          <w:caps w:val="0"/>
          <w:noProof/>
          <w:sz w:val="22"/>
          <w:szCs w:val="22"/>
          <w:lang w:eastAsia="ru-RU"/>
        </w:rPr>
        <w:tab/>
      </w:r>
      <w:r>
        <w:rPr>
          <w:noProof/>
        </w:rPr>
        <w:t>ТРЕБОВАНИЯ К ДОКУМЕНТИРОВАНИЮ</w:t>
      </w:r>
      <w:r>
        <w:rPr>
          <w:noProof/>
        </w:rPr>
        <w:tab/>
      </w:r>
      <w:r>
        <w:rPr>
          <w:noProof/>
        </w:rPr>
        <w:fldChar w:fldCharType="begin"/>
      </w:r>
      <w:r>
        <w:rPr>
          <w:noProof/>
        </w:rPr>
        <w:instrText xml:space="preserve"> PAGEREF _Toc130292827 \h </w:instrText>
      </w:r>
      <w:r>
        <w:rPr>
          <w:noProof/>
        </w:rPr>
      </w:r>
      <w:r>
        <w:rPr>
          <w:noProof/>
        </w:rPr>
        <w:fldChar w:fldCharType="separate"/>
      </w:r>
      <w:r>
        <w:rPr>
          <w:noProof/>
        </w:rPr>
        <w:t>21</w:t>
      </w:r>
      <w:r>
        <w:rPr>
          <w:noProof/>
        </w:rPr>
        <w:fldChar w:fldCharType="end"/>
      </w:r>
    </w:p>
    <w:p w:rsidR="0051254C" w:rsidRPr="00283431" w:rsidRDefault="0051254C">
      <w:pPr>
        <w:pStyle w:val="1a"/>
        <w:tabs>
          <w:tab w:val="right" w:leader="dot" w:pos="9069"/>
        </w:tabs>
        <w:rPr>
          <w:rFonts w:ascii="Times New Roman" w:hAnsi="Times New Roman"/>
          <w:sz w:val="24"/>
          <w:szCs w:val="24"/>
        </w:rPr>
        <w:sectPr w:rsidR="0051254C" w:rsidRPr="00283431">
          <w:type w:val="continuous"/>
          <w:pgSz w:w="11906" w:h="16838"/>
          <w:pgMar w:top="850" w:right="562" w:bottom="1138" w:left="2275" w:header="288" w:footer="720" w:gutter="0"/>
          <w:cols w:space="720"/>
          <w:docGrid w:linePitch="360"/>
        </w:sectPr>
      </w:pPr>
      <w:r w:rsidRPr="00283431">
        <w:rPr>
          <w:rFonts w:ascii="Times New Roman" w:hAnsi="Times New Roman"/>
          <w:sz w:val="24"/>
          <w:szCs w:val="24"/>
        </w:rPr>
        <w:fldChar w:fldCharType="end"/>
      </w:r>
    </w:p>
    <w:p w:rsidR="0051254C" w:rsidRPr="00283431" w:rsidRDefault="0051254C">
      <w:pPr>
        <w:tabs>
          <w:tab w:val="left" w:pos="1200"/>
          <w:tab w:val="right" w:leader="dot" w:pos="9059"/>
        </w:tabs>
        <w:rPr>
          <w:rFonts w:ascii="Times New Roman" w:hAnsi="Times New Roman"/>
          <w:i w:val="0"/>
          <w:sz w:val="24"/>
          <w:szCs w:val="24"/>
        </w:rPr>
        <w:sectPr w:rsidR="0051254C" w:rsidRPr="00283431">
          <w:type w:val="continuous"/>
          <w:pgSz w:w="11906" w:h="16838"/>
          <w:pgMar w:top="850" w:right="562" w:bottom="1138" w:left="2275" w:header="288" w:footer="720" w:gutter="0"/>
          <w:cols w:space="720"/>
          <w:docGrid w:linePitch="360"/>
        </w:sectPr>
      </w:pPr>
    </w:p>
    <w:p w:rsidR="0051254C" w:rsidRPr="00283431" w:rsidRDefault="0051254C">
      <w:pPr>
        <w:rPr>
          <w:rFonts w:ascii="Times New Roman" w:hAnsi="Times New Roman"/>
          <w:i w:val="0"/>
          <w:sz w:val="24"/>
          <w:szCs w:val="24"/>
        </w:rPr>
        <w:sectPr w:rsidR="0051254C" w:rsidRPr="00283431">
          <w:type w:val="continuous"/>
          <w:pgSz w:w="11906" w:h="16838"/>
          <w:pgMar w:top="850" w:right="562" w:bottom="1138" w:left="2275" w:header="288" w:footer="720" w:gutter="0"/>
          <w:cols w:space="720"/>
          <w:docGrid w:linePitch="360"/>
        </w:sectPr>
      </w:pPr>
    </w:p>
    <w:p w:rsidR="0051254C" w:rsidRPr="00283431" w:rsidRDefault="0051254C">
      <w:pPr>
        <w:pStyle w:val="1"/>
        <w:spacing w:after="300"/>
        <w:rPr>
          <w:szCs w:val="24"/>
        </w:rPr>
      </w:pPr>
      <w:bookmarkStart w:id="4" w:name="Last"/>
      <w:bookmarkStart w:id="5" w:name="OLE_LINK1"/>
      <w:bookmarkStart w:id="6" w:name="__RefHeading__135_1516621224"/>
      <w:bookmarkStart w:id="7" w:name="_Toc130292729"/>
      <w:bookmarkEnd w:id="4"/>
      <w:bookmarkEnd w:id="5"/>
      <w:bookmarkEnd w:id="6"/>
      <w:r w:rsidRPr="00283431">
        <w:rPr>
          <w:szCs w:val="24"/>
        </w:rPr>
        <w:lastRenderedPageBreak/>
        <w:t>ОБЩИЕ СВЕДЕНИЯ</w:t>
      </w:r>
      <w:bookmarkEnd w:id="7"/>
    </w:p>
    <w:p w:rsidR="0051254C" w:rsidRPr="00283431" w:rsidRDefault="0051254C">
      <w:pPr>
        <w:pStyle w:val="2"/>
        <w:numPr>
          <w:ilvl w:val="0"/>
          <w:numId w:val="0"/>
        </w:numPr>
        <w:tabs>
          <w:tab w:val="left" w:pos="576"/>
        </w:tabs>
        <w:suppressAutoHyphens w:val="0"/>
        <w:spacing w:after="300"/>
        <w:ind w:left="850"/>
        <w:rPr>
          <w:rFonts w:cs="Times New Roman"/>
          <w:szCs w:val="24"/>
        </w:rPr>
      </w:pPr>
      <w:bookmarkStart w:id="8" w:name="__RefHeading__137_1516621224"/>
      <w:bookmarkStart w:id="9" w:name="_Toc130292730"/>
      <w:bookmarkEnd w:id="8"/>
      <w:r w:rsidRPr="00283431">
        <w:rPr>
          <w:rFonts w:cs="Times New Roman"/>
          <w:szCs w:val="24"/>
        </w:rPr>
        <w:t>Полное наименование Системы и её условное обозначение</w:t>
      </w:r>
      <w:bookmarkEnd w:id="9"/>
    </w:p>
    <w:p w:rsidR="0071092C" w:rsidRPr="00283431" w:rsidRDefault="007A076D" w:rsidP="0071092C">
      <w:pPr>
        <w:spacing w:line="360" w:lineRule="auto"/>
        <w:rPr>
          <w:rFonts w:ascii="Times New Roman" w:hAnsi="Times New Roman"/>
          <w:i w:val="0"/>
          <w:sz w:val="24"/>
          <w:szCs w:val="24"/>
        </w:rPr>
      </w:pPr>
      <w:r w:rsidRPr="00283431">
        <w:rPr>
          <w:rFonts w:ascii="Times New Roman" w:hAnsi="Times New Roman"/>
          <w:i w:val="0"/>
          <w:sz w:val="24"/>
          <w:szCs w:val="24"/>
        </w:rPr>
        <w:t>Полное название Системы: «Биржа труда</w:t>
      </w:r>
      <w:r w:rsidR="00A45663" w:rsidRPr="00283431">
        <w:rPr>
          <w:rFonts w:ascii="Times New Roman" w:hAnsi="Times New Roman"/>
          <w:i w:val="0"/>
          <w:sz w:val="24"/>
          <w:szCs w:val="24"/>
        </w:rPr>
        <w:t xml:space="preserve"> (Вариант 2)»</w:t>
      </w:r>
    </w:p>
    <w:p w:rsidR="0051254C" w:rsidRPr="00283431" w:rsidRDefault="0051254C">
      <w:pPr>
        <w:pStyle w:val="2"/>
        <w:spacing w:after="300"/>
        <w:ind w:left="850" w:firstLine="0"/>
        <w:rPr>
          <w:rFonts w:cs="Times New Roman"/>
          <w:szCs w:val="24"/>
        </w:rPr>
      </w:pPr>
      <w:bookmarkStart w:id="10" w:name="_Toc130292731"/>
      <w:r w:rsidRPr="00283431">
        <w:rPr>
          <w:rFonts w:cs="Times New Roman"/>
          <w:szCs w:val="24"/>
        </w:rPr>
        <w:t>Наименование и реквизиты Заказчика</w:t>
      </w:r>
      <w:bookmarkEnd w:id="10"/>
    </w:p>
    <w:p w:rsidR="0071092C" w:rsidRPr="00283431" w:rsidRDefault="0071092C" w:rsidP="0071092C">
      <w:pPr>
        <w:pStyle w:val="af1"/>
        <w:spacing w:line="240" w:lineRule="auto"/>
        <w:rPr>
          <w:szCs w:val="24"/>
        </w:rPr>
      </w:pPr>
      <w:r w:rsidRPr="00283431">
        <w:rPr>
          <w:szCs w:val="24"/>
        </w:rPr>
        <w:t>ОАО «BANK»</w:t>
      </w:r>
    </w:p>
    <w:p w:rsidR="0071092C" w:rsidRPr="00283431" w:rsidRDefault="0071092C" w:rsidP="0071092C">
      <w:pPr>
        <w:pStyle w:val="af1"/>
        <w:spacing w:line="240" w:lineRule="auto"/>
        <w:rPr>
          <w:szCs w:val="24"/>
        </w:rPr>
      </w:pPr>
      <w:r w:rsidRPr="00283431">
        <w:rPr>
          <w:szCs w:val="24"/>
        </w:rPr>
        <w:t>+375 (29) 567-84-56</w:t>
      </w:r>
    </w:p>
    <w:p w:rsidR="0071092C" w:rsidRPr="00283431" w:rsidRDefault="0071092C" w:rsidP="0071092C">
      <w:pPr>
        <w:pStyle w:val="af1"/>
        <w:spacing w:line="240" w:lineRule="auto"/>
        <w:rPr>
          <w:szCs w:val="24"/>
        </w:rPr>
      </w:pPr>
      <w:r w:rsidRPr="00283431">
        <w:rPr>
          <w:szCs w:val="24"/>
        </w:rPr>
        <w:t>+375 (29) 505-40-40</w:t>
      </w:r>
    </w:p>
    <w:p w:rsidR="0071092C" w:rsidRPr="00283431" w:rsidRDefault="0071092C" w:rsidP="0071092C">
      <w:pPr>
        <w:pStyle w:val="af1"/>
        <w:spacing w:line="240" w:lineRule="auto"/>
        <w:rPr>
          <w:szCs w:val="24"/>
        </w:rPr>
      </w:pPr>
      <w:r w:rsidRPr="00283431">
        <w:rPr>
          <w:szCs w:val="24"/>
        </w:rPr>
        <w:t xml:space="preserve">Адрес заказчика: 111000, г. Минск, </w:t>
      </w:r>
      <w:r w:rsidRPr="00283431">
        <w:rPr>
          <w:szCs w:val="24"/>
          <w:rtl/>
        </w:rPr>
        <w:t>пр. Независимости</w:t>
      </w:r>
      <w:r w:rsidRPr="00283431">
        <w:rPr>
          <w:szCs w:val="24"/>
        </w:rPr>
        <w:t>, д.1.</w:t>
      </w:r>
    </w:p>
    <w:p w:rsidR="00A45663" w:rsidRPr="00283431" w:rsidRDefault="0071092C" w:rsidP="0071092C">
      <w:pPr>
        <w:pStyle w:val="af1"/>
        <w:spacing w:line="240" w:lineRule="auto"/>
        <w:rPr>
          <w:szCs w:val="24"/>
        </w:rPr>
      </w:pPr>
      <w:r w:rsidRPr="00283431">
        <w:rPr>
          <w:szCs w:val="24"/>
        </w:rPr>
        <w:t>nebank@gmail.com</w:t>
      </w:r>
    </w:p>
    <w:p w:rsidR="0051254C" w:rsidRPr="00283431" w:rsidRDefault="0051254C">
      <w:pPr>
        <w:pStyle w:val="2"/>
        <w:spacing w:after="300"/>
        <w:ind w:left="850" w:firstLine="0"/>
        <w:rPr>
          <w:rFonts w:cs="Times New Roman"/>
          <w:szCs w:val="24"/>
        </w:rPr>
      </w:pPr>
      <w:bookmarkStart w:id="11" w:name="_Ref181765343"/>
      <w:bookmarkStart w:id="12" w:name="__RefHeading__141_1516621224"/>
      <w:bookmarkStart w:id="13" w:name="_Toc130292732"/>
      <w:bookmarkStart w:id="14" w:name="_Ref206823558"/>
      <w:bookmarkEnd w:id="12"/>
      <w:r w:rsidRPr="00283431">
        <w:rPr>
          <w:rFonts w:cs="Times New Roman"/>
          <w:szCs w:val="24"/>
        </w:rPr>
        <w:t>Наименование и реквизиты Исполнителя</w:t>
      </w:r>
      <w:bookmarkEnd w:id="13"/>
    </w:p>
    <w:p w:rsidR="0071092C" w:rsidRPr="00283431" w:rsidRDefault="0071092C" w:rsidP="0071092C">
      <w:pPr>
        <w:pStyle w:val="af1"/>
        <w:spacing w:line="240" w:lineRule="auto"/>
        <w:rPr>
          <w:szCs w:val="24"/>
        </w:rPr>
      </w:pPr>
      <w:r w:rsidRPr="00283431">
        <w:rPr>
          <w:szCs w:val="24"/>
        </w:rPr>
        <w:t>ОАО «NENADO»</w:t>
      </w:r>
    </w:p>
    <w:p w:rsidR="0071092C" w:rsidRPr="00283431" w:rsidRDefault="0071092C" w:rsidP="0071092C">
      <w:pPr>
        <w:pStyle w:val="af1"/>
        <w:spacing w:line="240" w:lineRule="auto"/>
        <w:rPr>
          <w:szCs w:val="24"/>
        </w:rPr>
      </w:pPr>
      <w:r w:rsidRPr="00283431">
        <w:rPr>
          <w:szCs w:val="24"/>
        </w:rPr>
        <w:t>+375 (29) 876-84-56</w:t>
      </w:r>
    </w:p>
    <w:p w:rsidR="0071092C" w:rsidRPr="00283431" w:rsidRDefault="0071092C" w:rsidP="0071092C">
      <w:pPr>
        <w:pStyle w:val="af1"/>
        <w:spacing w:line="240" w:lineRule="auto"/>
        <w:rPr>
          <w:szCs w:val="24"/>
        </w:rPr>
      </w:pPr>
      <w:r w:rsidRPr="00283431">
        <w:rPr>
          <w:szCs w:val="24"/>
        </w:rPr>
        <w:t>+375 (25) 457-40-40</w:t>
      </w:r>
    </w:p>
    <w:p w:rsidR="0071092C" w:rsidRPr="00283431" w:rsidRDefault="0071092C" w:rsidP="0071092C">
      <w:pPr>
        <w:pStyle w:val="af1"/>
        <w:spacing w:line="240" w:lineRule="auto"/>
        <w:rPr>
          <w:szCs w:val="24"/>
        </w:rPr>
      </w:pPr>
      <w:r w:rsidRPr="00283431">
        <w:rPr>
          <w:szCs w:val="24"/>
        </w:rPr>
        <w:t>Адрес разработчика: 200000, г. Минск, Лубянка, д.1.</w:t>
      </w:r>
    </w:p>
    <w:p w:rsidR="0071092C" w:rsidRPr="00283431" w:rsidRDefault="0071092C" w:rsidP="0071092C">
      <w:pPr>
        <w:pStyle w:val="af1"/>
        <w:spacing w:line="240" w:lineRule="auto"/>
        <w:rPr>
          <w:szCs w:val="24"/>
        </w:rPr>
      </w:pPr>
      <w:r w:rsidRPr="00283431">
        <w:rPr>
          <w:szCs w:val="24"/>
        </w:rPr>
        <w:t>nenado@gmail.com</w:t>
      </w:r>
    </w:p>
    <w:p w:rsidR="0051254C" w:rsidRDefault="0051254C">
      <w:pPr>
        <w:pStyle w:val="2"/>
        <w:spacing w:after="300"/>
        <w:ind w:left="850" w:firstLine="0"/>
        <w:rPr>
          <w:rFonts w:cs="Times New Roman"/>
          <w:szCs w:val="24"/>
        </w:rPr>
      </w:pPr>
      <w:bookmarkStart w:id="15" w:name="__RefHeading__143_1516621224"/>
      <w:bookmarkStart w:id="16" w:name="_Toc130292733"/>
      <w:bookmarkEnd w:id="15"/>
      <w:r w:rsidRPr="00283431">
        <w:rPr>
          <w:rFonts w:cs="Times New Roman"/>
          <w:szCs w:val="24"/>
        </w:rPr>
        <w:t>Основание для разработки</w:t>
      </w:r>
      <w:bookmarkEnd w:id="16"/>
    </w:p>
    <w:p w:rsidR="00DD43AB" w:rsidRPr="00DD43AB" w:rsidRDefault="00DD43AB" w:rsidP="00DD43AB">
      <w:pPr>
        <w:ind w:firstLine="720"/>
        <w:rPr>
          <w:rFonts w:ascii="Times New Roman" w:hAnsi="Times New Roman"/>
          <w:i w:val="0"/>
          <w:sz w:val="24"/>
          <w:szCs w:val="24"/>
        </w:rPr>
      </w:pPr>
      <w:r w:rsidRPr="00DD43AB">
        <w:rPr>
          <w:rFonts w:ascii="Times New Roman" w:hAnsi="Times New Roman"/>
          <w:i w:val="0"/>
          <w:sz w:val="24"/>
          <w:szCs w:val="24"/>
        </w:rPr>
        <w:t>Учебная практика (Ознакомительная)</w:t>
      </w:r>
    </w:p>
    <w:p w:rsidR="0051254C" w:rsidRPr="00283431" w:rsidRDefault="0051254C">
      <w:pPr>
        <w:pStyle w:val="2"/>
        <w:spacing w:after="300"/>
        <w:ind w:left="850" w:firstLine="0"/>
        <w:rPr>
          <w:rFonts w:cs="Times New Roman"/>
          <w:szCs w:val="24"/>
        </w:rPr>
      </w:pPr>
      <w:bookmarkStart w:id="17" w:name="_Toc130292734"/>
      <w:bookmarkStart w:id="18" w:name="__RefHeading__145_1516621224"/>
      <w:r w:rsidRPr="00283431">
        <w:rPr>
          <w:rFonts w:cs="Times New Roman"/>
          <w:szCs w:val="24"/>
        </w:rPr>
        <w:t>Плановые сроки начала и окончания работ</w:t>
      </w:r>
      <w:bookmarkEnd w:id="17"/>
    </w:p>
    <w:p w:rsidR="0051254C" w:rsidRPr="00283431" w:rsidRDefault="00A45663">
      <w:pPr>
        <w:pStyle w:val="af1"/>
        <w:rPr>
          <w:szCs w:val="24"/>
        </w:rPr>
      </w:pPr>
      <w:r w:rsidRPr="00283431">
        <w:rPr>
          <w:szCs w:val="24"/>
        </w:rPr>
        <w:t>21.02.2023 – 31.05.2023</w:t>
      </w:r>
    </w:p>
    <w:p w:rsidR="0051254C" w:rsidRPr="00283431" w:rsidRDefault="0051254C">
      <w:pPr>
        <w:pStyle w:val="2"/>
        <w:spacing w:after="300"/>
        <w:ind w:left="850" w:firstLine="0"/>
        <w:rPr>
          <w:rFonts w:cs="Times New Roman"/>
          <w:szCs w:val="24"/>
        </w:rPr>
      </w:pPr>
      <w:bookmarkStart w:id="19" w:name="__RefHeading__147_1516621224"/>
      <w:bookmarkStart w:id="20" w:name="_Toc130292735"/>
      <w:bookmarkEnd w:id="19"/>
      <w:r w:rsidRPr="00283431">
        <w:rPr>
          <w:rFonts w:cs="Times New Roman"/>
          <w:szCs w:val="24"/>
        </w:rPr>
        <w:t>Сведения об источнике и порядке финансирования работ</w:t>
      </w:r>
      <w:bookmarkEnd w:id="20"/>
    </w:p>
    <w:p w:rsidR="0051254C" w:rsidRPr="00283431" w:rsidRDefault="00A45663">
      <w:pPr>
        <w:pStyle w:val="af1"/>
        <w:rPr>
          <w:szCs w:val="24"/>
        </w:rPr>
      </w:pPr>
      <w:r w:rsidRPr="00283431">
        <w:rPr>
          <w:szCs w:val="24"/>
        </w:rPr>
        <w:t>Оценка по учебной дисциплине «Учебная практика (ознакомительная)»</w:t>
      </w:r>
    </w:p>
    <w:p w:rsidR="0051254C" w:rsidRPr="00283431" w:rsidRDefault="0051254C">
      <w:pPr>
        <w:pStyle w:val="2"/>
        <w:spacing w:after="300"/>
        <w:ind w:left="850" w:firstLine="0"/>
        <w:rPr>
          <w:rFonts w:cs="Times New Roman"/>
          <w:szCs w:val="24"/>
        </w:rPr>
      </w:pPr>
      <w:bookmarkStart w:id="21" w:name="__RefHeading__149_1516621224"/>
      <w:bookmarkStart w:id="22" w:name="_Toc130292736"/>
      <w:bookmarkEnd w:id="21"/>
      <w:r w:rsidRPr="00283431">
        <w:rPr>
          <w:rFonts w:cs="Times New Roman"/>
          <w:szCs w:val="24"/>
        </w:rPr>
        <w:t>Термины и сокращения</w:t>
      </w:r>
      <w:bookmarkEnd w:id="22"/>
    </w:p>
    <w:p w:rsidR="0051254C" w:rsidRPr="00283431" w:rsidRDefault="0051254C">
      <w:pPr>
        <w:pStyle w:val="18"/>
        <w:rPr>
          <w:szCs w:val="24"/>
        </w:rPr>
      </w:pPr>
      <w:r w:rsidRPr="00283431">
        <w:rPr>
          <w:szCs w:val="24"/>
        </w:rPr>
        <w:t xml:space="preserve">Таблица </w:t>
      </w:r>
      <w:r w:rsidR="00810C5C" w:rsidRPr="00283431">
        <w:rPr>
          <w:szCs w:val="24"/>
        </w:rPr>
        <w:fldChar w:fldCharType="begin"/>
      </w:r>
      <w:r w:rsidR="00810C5C" w:rsidRPr="00283431">
        <w:rPr>
          <w:szCs w:val="24"/>
        </w:rPr>
        <w:instrText xml:space="preserve"> SEQ "Таблица" \*Arabic </w:instrText>
      </w:r>
      <w:r w:rsidR="00810C5C" w:rsidRPr="00283431">
        <w:rPr>
          <w:szCs w:val="24"/>
        </w:rPr>
        <w:fldChar w:fldCharType="separate"/>
      </w:r>
      <w:r w:rsidRPr="00283431">
        <w:rPr>
          <w:szCs w:val="24"/>
        </w:rPr>
        <w:t>1</w:t>
      </w:r>
      <w:r w:rsidR="00810C5C" w:rsidRPr="00283431">
        <w:rPr>
          <w:szCs w:val="24"/>
        </w:rPr>
        <w:fldChar w:fldCharType="end"/>
      </w:r>
      <w:r w:rsidRPr="00283431">
        <w:rPr>
          <w:szCs w:val="24"/>
        </w:rPr>
        <w:t xml:space="preserve"> - Термины и аббревиатуры специального назначения</w:t>
      </w:r>
    </w:p>
    <w:tbl>
      <w:tblPr>
        <w:tblW w:w="0" w:type="auto"/>
        <w:tblInd w:w="-10" w:type="dxa"/>
        <w:tblLayout w:type="fixed"/>
        <w:tblLook w:val="0000" w:firstRow="0" w:lastRow="0" w:firstColumn="0" w:lastColumn="0" w:noHBand="0" w:noVBand="0"/>
      </w:tblPr>
      <w:tblGrid>
        <w:gridCol w:w="1895"/>
        <w:gridCol w:w="7406"/>
      </w:tblGrid>
      <w:tr w:rsidR="0051254C" w:rsidRPr="00283431">
        <w:trPr>
          <w:tblHeader/>
        </w:trPr>
        <w:tc>
          <w:tcPr>
            <w:tcW w:w="1895" w:type="dxa"/>
            <w:tcBorders>
              <w:top w:val="single" w:sz="4" w:space="0" w:color="000000"/>
              <w:left w:val="single" w:sz="4" w:space="0" w:color="000000"/>
              <w:bottom w:val="single" w:sz="4" w:space="0" w:color="000000"/>
            </w:tcBorders>
            <w:shd w:val="clear" w:color="auto" w:fill="auto"/>
          </w:tcPr>
          <w:p w:rsidR="0051254C" w:rsidRPr="00283431" w:rsidRDefault="0051254C">
            <w:pPr>
              <w:pStyle w:val="TableHead"/>
              <w:snapToGrid w:val="0"/>
              <w:rPr>
                <w:sz w:val="24"/>
                <w:szCs w:val="24"/>
                <w:lang w:val="ru-RU"/>
              </w:rPr>
            </w:pPr>
            <w:r w:rsidRPr="00283431">
              <w:rPr>
                <w:sz w:val="24"/>
                <w:szCs w:val="24"/>
                <w:lang w:val="ru-RU"/>
              </w:rPr>
              <w:t>Термин</w:t>
            </w: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rsidR="0051254C" w:rsidRPr="00283431" w:rsidRDefault="0051254C">
            <w:pPr>
              <w:pStyle w:val="TableHead"/>
              <w:snapToGrid w:val="0"/>
              <w:rPr>
                <w:sz w:val="24"/>
                <w:szCs w:val="24"/>
                <w:lang w:val="ru-RU"/>
              </w:rPr>
            </w:pPr>
            <w:r w:rsidRPr="00283431">
              <w:rPr>
                <w:sz w:val="24"/>
                <w:szCs w:val="24"/>
                <w:lang w:val="ru-RU"/>
              </w:rPr>
              <w:t>Полная форма</w:t>
            </w:r>
          </w:p>
        </w:tc>
      </w:tr>
      <w:tr w:rsidR="0051254C" w:rsidRPr="00283431">
        <w:tc>
          <w:tcPr>
            <w:tcW w:w="1895" w:type="dxa"/>
            <w:tcBorders>
              <w:top w:val="single" w:sz="4" w:space="0" w:color="000000"/>
              <w:left w:val="single" w:sz="4" w:space="0" w:color="000000"/>
              <w:bottom w:val="single" w:sz="4" w:space="0" w:color="000000"/>
            </w:tcBorders>
            <w:shd w:val="clear" w:color="auto" w:fill="auto"/>
          </w:tcPr>
          <w:p w:rsidR="0051254C" w:rsidRPr="00283431" w:rsidRDefault="00A45663">
            <w:pPr>
              <w:pStyle w:val="TableText"/>
              <w:snapToGrid w:val="0"/>
            </w:pPr>
            <w:r w:rsidRPr="00283431">
              <w:t>ТЗ</w:t>
            </w: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rsidR="0051254C" w:rsidRPr="00283431" w:rsidRDefault="00A45663">
            <w:pPr>
              <w:pStyle w:val="TableText"/>
              <w:snapToGrid w:val="0"/>
            </w:pPr>
            <w:r w:rsidRPr="00283431">
              <w:t>Техническое задание</w:t>
            </w:r>
          </w:p>
        </w:tc>
      </w:tr>
      <w:tr w:rsidR="00A45663" w:rsidRPr="00283431">
        <w:tc>
          <w:tcPr>
            <w:tcW w:w="1895" w:type="dxa"/>
            <w:tcBorders>
              <w:top w:val="single" w:sz="4" w:space="0" w:color="000000"/>
              <w:left w:val="single" w:sz="4" w:space="0" w:color="000000"/>
              <w:bottom w:val="single" w:sz="4" w:space="0" w:color="000000"/>
            </w:tcBorders>
            <w:shd w:val="clear" w:color="auto" w:fill="auto"/>
          </w:tcPr>
          <w:p w:rsidR="00A45663" w:rsidRPr="00283431" w:rsidRDefault="00A45663">
            <w:pPr>
              <w:pStyle w:val="TableText"/>
              <w:snapToGrid w:val="0"/>
            </w:pPr>
            <w:r w:rsidRPr="00283431">
              <w:t>ИС</w:t>
            </w:r>
          </w:p>
        </w:tc>
        <w:tc>
          <w:tcPr>
            <w:tcW w:w="7406" w:type="dxa"/>
            <w:tcBorders>
              <w:top w:val="single" w:sz="4" w:space="0" w:color="000000"/>
              <w:left w:val="single" w:sz="4" w:space="0" w:color="000000"/>
              <w:bottom w:val="single" w:sz="4" w:space="0" w:color="000000"/>
              <w:right w:val="single" w:sz="4" w:space="0" w:color="000000"/>
            </w:tcBorders>
            <w:shd w:val="clear" w:color="auto" w:fill="auto"/>
          </w:tcPr>
          <w:p w:rsidR="00A45663" w:rsidRPr="00283431" w:rsidRDefault="00A45663">
            <w:pPr>
              <w:pStyle w:val="TableText"/>
              <w:snapToGrid w:val="0"/>
            </w:pPr>
            <w:r w:rsidRPr="00283431">
              <w:t>Информационная система</w:t>
            </w:r>
          </w:p>
        </w:tc>
      </w:tr>
    </w:tbl>
    <w:p w:rsidR="0051254C" w:rsidRPr="00283431" w:rsidRDefault="0051254C">
      <w:pPr>
        <w:rPr>
          <w:rFonts w:ascii="Times New Roman" w:hAnsi="Times New Roman"/>
          <w:i w:val="0"/>
          <w:sz w:val="24"/>
          <w:szCs w:val="24"/>
        </w:rPr>
      </w:pPr>
    </w:p>
    <w:p w:rsidR="0051254C" w:rsidRPr="00283431" w:rsidRDefault="0051254C">
      <w:pPr>
        <w:pStyle w:val="1"/>
        <w:spacing w:after="300"/>
        <w:rPr>
          <w:szCs w:val="24"/>
        </w:rPr>
      </w:pPr>
      <w:bookmarkStart w:id="23" w:name="__RefHeading__151_1516621224"/>
      <w:bookmarkStart w:id="24" w:name="_Toc130292737"/>
      <w:bookmarkEnd w:id="23"/>
      <w:r w:rsidRPr="00283431">
        <w:rPr>
          <w:szCs w:val="24"/>
        </w:rPr>
        <w:lastRenderedPageBreak/>
        <w:t>НАЗНАЧЕНИЕ И ЦЕЛИ СОЗДАНИЯ СИСТЕМЫ</w:t>
      </w:r>
      <w:bookmarkEnd w:id="24"/>
    </w:p>
    <w:p w:rsidR="00A45663" w:rsidRPr="00283431" w:rsidRDefault="0051254C" w:rsidP="00A45663">
      <w:pPr>
        <w:pStyle w:val="2"/>
        <w:spacing w:after="300"/>
        <w:ind w:left="850" w:firstLine="0"/>
        <w:rPr>
          <w:rFonts w:cs="Times New Roman"/>
          <w:szCs w:val="24"/>
        </w:rPr>
      </w:pPr>
      <w:bookmarkStart w:id="25" w:name="__RefHeading__155_1516621224"/>
      <w:bookmarkStart w:id="26" w:name="_Toc130292738"/>
      <w:bookmarkEnd w:id="25"/>
      <w:r w:rsidRPr="00283431">
        <w:rPr>
          <w:rFonts w:cs="Times New Roman"/>
          <w:szCs w:val="24"/>
        </w:rPr>
        <w:t>Назначение Системы</w:t>
      </w:r>
      <w:bookmarkEnd w:id="26"/>
    </w:p>
    <w:p w:rsidR="00A45663" w:rsidRPr="00283431" w:rsidRDefault="00A45663" w:rsidP="00A45663">
      <w:pPr>
        <w:rPr>
          <w:rFonts w:ascii="Times New Roman" w:hAnsi="Times New Roman"/>
          <w:i w:val="0"/>
          <w:sz w:val="24"/>
          <w:szCs w:val="24"/>
        </w:rPr>
      </w:pPr>
      <w:r w:rsidRPr="00283431">
        <w:rPr>
          <w:rFonts w:ascii="Times New Roman" w:hAnsi="Times New Roman"/>
          <w:i w:val="0"/>
          <w:sz w:val="24"/>
          <w:szCs w:val="24"/>
        </w:rPr>
        <w:t xml:space="preserve">Автоматизация управления вакансиями на бирже труда. </w:t>
      </w:r>
    </w:p>
    <w:p w:rsidR="0051254C" w:rsidRPr="00283431" w:rsidRDefault="0051254C">
      <w:pPr>
        <w:pStyle w:val="2"/>
        <w:spacing w:after="300"/>
        <w:ind w:left="850" w:firstLine="0"/>
        <w:rPr>
          <w:rFonts w:cs="Times New Roman"/>
          <w:szCs w:val="24"/>
        </w:rPr>
      </w:pPr>
      <w:bookmarkStart w:id="27" w:name="__RefHeading__157_1516621224"/>
      <w:bookmarkStart w:id="28" w:name="_Toc130292739"/>
      <w:bookmarkEnd w:id="27"/>
      <w:r w:rsidRPr="00283431">
        <w:rPr>
          <w:rFonts w:cs="Times New Roman"/>
          <w:szCs w:val="24"/>
        </w:rPr>
        <w:t>Цели создания Системы</w:t>
      </w:r>
      <w:bookmarkEnd w:id="28"/>
    </w:p>
    <w:p w:rsidR="00263F54" w:rsidRPr="00283431" w:rsidRDefault="00263F54" w:rsidP="00263F54">
      <w:pPr>
        <w:rPr>
          <w:rFonts w:ascii="Times New Roman" w:hAnsi="Times New Roman"/>
          <w:i w:val="0"/>
          <w:sz w:val="24"/>
          <w:szCs w:val="24"/>
        </w:rPr>
      </w:pPr>
      <w:r w:rsidRPr="00283431">
        <w:rPr>
          <w:rFonts w:ascii="Times New Roman" w:hAnsi="Times New Roman"/>
          <w:i w:val="0"/>
          <w:sz w:val="24"/>
          <w:szCs w:val="24"/>
        </w:rPr>
        <w:t>Основными целями создания ИС «Биржа труда» являются:</w:t>
      </w:r>
    </w:p>
    <w:p w:rsidR="00263F54" w:rsidRPr="00283431" w:rsidRDefault="00263F54" w:rsidP="00263F54">
      <w:pPr>
        <w:numPr>
          <w:ilvl w:val="0"/>
          <w:numId w:val="23"/>
        </w:numPr>
        <w:rPr>
          <w:rFonts w:ascii="Times New Roman" w:hAnsi="Times New Roman"/>
          <w:i w:val="0"/>
          <w:sz w:val="24"/>
          <w:szCs w:val="24"/>
        </w:rPr>
      </w:pPr>
      <w:r w:rsidRPr="00283431">
        <w:rPr>
          <w:rFonts w:ascii="Times New Roman" w:hAnsi="Times New Roman"/>
          <w:i w:val="0"/>
          <w:sz w:val="24"/>
          <w:szCs w:val="24"/>
        </w:rPr>
        <w:t>Замена существующей информационной системы, которая не предоставляет возможность комплексного информационно-аналитического обеспечения процессов, перечисленных выше</w:t>
      </w:r>
    </w:p>
    <w:p w:rsidR="00263F54" w:rsidRPr="00283431" w:rsidRDefault="00263F54" w:rsidP="00263F54">
      <w:pPr>
        <w:numPr>
          <w:ilvl w:val="0"/>
          <w:numId w:val="23"/>
        </w:numPr>
        <w:rPr>
          <w:rFonts w:ascii="Times New Roman" w:hAnsi="Times New Roman"/>
          <w:i w:val="0"/>
          <w:sz w:val="24"/>
          <w:szCs w:val="24"/>
        </w:rPr>
      </w:pPr>
      <w:r w:rsidRPr="00283431">
        <w:rPr>
          <w:rFonts w:ascii="Times New Roman" w:hAnsi="Times New Roman"/>
          <w:i w:val="0"/>
          <w:sz w:val="24"/>
          <w:szCs w:val="24"/>
        </w:rPr>
        <w:t>Повышение производительности исполнения процессов, перечисленных выше, путем сокращения непроизводственных и дублирующих операция, операция, выполняемых вручную</w:t>
      </w:r>
    </w:p>
    <w:p w:rsidR="00263F54" w:rsidRPr="00283431" w:rsidRDefault="00263F54" w:rsidP="00263F54">
      <w:pPr>
        <w:numPr>
          <w:ilvl w:val="0"/>
          <w:numId w:val="23"/>
        </w:numPr>
        <w:rPr>
          <w:rFonts w:ascii="Times New Roman" w:hAnsi="Times New Roman"/>
          <w:i w:val="0"/>
          <w:sz w:val="24"/>
          <w:szCs w:val="24"/>
        </w:rPr>
      </w:pPr>
      <w:r w:rsidRPr="00283431">
        <w:rPr>
          <w:rFonts w:ascii="Times New Roman" w:hAnsi="Times New Roman"/>
          <w:i w:val="0"/>
          <w:sz w:val="24"/>
          <w:szCs w:val="24"/>
        </w:rPr>
        <w:t>Повышение качества обслуживания клиентов путем оптимизации процесса взаимодействия участников процесса</w:t>
      </w:r>
    </w:p>
    <w:p w:rsidR="00263F54" w:rsidRPr="00283431" w:rsidRDefault="00263F54" w:rsidP="00263F54">
      <w:pPr>
        <w:numPr>
          <w:ilvl w:val="0"/>
          <w:numId w:val="23"/>
        </w:numPr>
        <w:rPr>
          <w:rFonts w:ascii="Times New Roman" w:hAnsi="Times New Roman"/>
          <w:i w:val="0"/>
          <w:sz w:val="24"/>
          <w:szCs w:val="24"/>
        </w:rPr>
      </w:pPr>
      <w:r w:rsidRPr="00283431">
        <w:rPr>
          <w:rFonts w:ascii="Times New Roman" w:hAnsi="Times New Roman"/>
          <w:i w:val="0"/>
          <w:sz w:val="24"/>
          <w:szCs w:val="24"/>
        </w:rPr>
        <w:t>Повышение эффективности управления вакансиями на бирже труда</w:t>
      </w:r>
    </w:p>
    <w:p w:rsidR="0051254C" w:rsidRPr="00283431" w:rsidRDefault="0051254C">
      <w:pPr>
        <w:spacing w:line="360" w:lineRule="auto"/>
        <w:ind w:firstLine="720"/>
        <w:rPr>
          <w:rFonts w:ascii="Times New Roman" w:hAnsi="Times New Roman"/>
          <w:i w:val="0"/>
          <w:sz w:val="24"/>
          <w:szCs w:val="24"/>
        </w:rPr>
        <w:sectPr w:rsidR="0051254C" w:rsidRPr="00283431">
          <w:headerReference w:type="even" r:id="rId13"/>
          <w:headerReference w:type="default" r:id="rId14"/>
          <w:footerReference w:type="even" r:id="rId15"/>
          <w:footerReference w:type="default" r:id="rId16"/>
          <w:headerReference w:type="first" r:id="rId17"/>
          <w:footerReference w:type="first" r:id="rId18"/>
          <w:pgSz w:w="11906" w:h="16838"/>
          <w:pgMar w:top="562" w:right="567" w:bottom="2835" w:left="2275" w:header="284" w:footer="720" w:gutter="0"/>
          <w:cols w:space="720"/>
          <w:docGrid w:linePitch="360"/>
        </w:sectPr>
      </w:pPr>
    </w:p>
    <w:p w:rsidR="0051254C" w:rsidRPr="00283431" w:rsidRDefault="0051254C">
      <w:pPr>
        <w:pStyle w:val="1"/>
        <w:spacing w:after="300"/>
        <w:rPr>
          <w:szCs w:val="24"/>
        </w:rPr>
      </w:pPr>
      <w:bookmarkStart w:id="29" w:name="__RefHeading__159_1516621224"/>
      <w:bookmarkStart w:id="30" w:name="_Toc130292740"/>
      <w:bookmarkEnd w:id="29"/>
      <w:r w:rsidRPr="00283431">
        <w:rPr>
          <w:szCs w:val="24"/>
        </w:rPr>
        <w:lastRenderedPageBreak/>
        <w:t>ХАРАКТЕРИСТИКА ОБЪЕКТА АВТОМАТИЗАЦИИ</w:t>
      </w:r>
      <w:bookmarkEnd w:id="30"/>
    </w:p>
    <w:p w:rsidR="0051254C" w:rsidRPr="00283431" w:rsidRDefault="0051254C">
      <w:pPr>
        <w:pStyle w:val="2"/>
        <w:spacing w:after="300"/>
        <w:ind w:left="850" w:firstLine="0"/>
        <w:rPr>
          <w:rFonts w:cs="Times New Roman"/>
          <w:szCs w:val="24"/>
        </w:rPr>
      </w:pPr>
      <w:bookmarkStart w:id="31" w:name="__RefHeading__161_1516621224"/>
      <w:bookmarkStart w:id="32" w:name="_Toc130292741"/>
      <w:bookmarkEnd w:id="31"/>
      <w:r w:rsidRPr="00283431">
        <w:rPr>
          <w:rFonts w:cs="Times New Roman"/>
          <w:szCs w:val="24"/>
        </w:rPr>
        <w:t>Краткие сведения об объектах автоматизации</w:t>
      </w:r>
      <w:bookmarkEnd w:id="32"/>
    </w:p>
    <w:p w:rsidR="00263F54" w:rsidRPr="00283431" w:rsidRDefault="00263F54" w:rsidP="00814EDB">
      <w:pPr>
        <w:ind w:firstLine="720"/>
        <w:rPr>
          <w:rFonts w:ascii="Times New Roman" w:hAnsi="Times New Roman"/>
          <w:i w:val="0"/>
          <w:sz w:val="24"/>
          <w:szCs w:val="24"/>
        </w:rPr>
      </w:pPr>
      <w:bookmarkStart w:id="33" w:name="__RefHeading__167_1516621224"/>
      <w:bookmarkEnd w:id="33"/>
      <w:r w:rsidRPr="00283431">
        <w:rPr>
          <w:rFonts w:ascii="Times New Roman" w:hAnsi="Times New Roman"/>
          <w:i w:val="0"/>
          <w:sz w:val="24"/>
          <w:szCs w:val="24"/>
        </w:rPr>
        <w:t>Объектом автоматизации являются процессы, связанные с управлением списка вакансий и кандидатов. Процессы, связанные с хранением перечня имеющихся вакансий, включают в себя:</w:t>
      </w:r>
    </w:p>
    <w:p w:rsidR="00263F54" w:rsidRPr="00283431" w:rsidRDefault="00263F54" w:rsidP="00263F54">
      <w:pPr>
        <w:numPr>
          <w:ilvl w:val="0"/>
          <w:numId w:val="24"/>
        </w:numPr>
        <w:rPr>
          <w:rFonts w:ascii="Times New Roman" w:hAnsi="Times New Roman"/>
          <w:i w:val="0"/>
          <w:sz w:val="24"/>
          <w:szCs w:val="24"/>
        </w:rPr>
      </w:pPr>
      <w:r w:rsidRPr="00283431">
        <w:rPr>
          <w:rFonts w:ascii="Times New Roman" w:hAnsi="Times New Roman"/>
          <w:i w:val="0"/>
          <w:sz w:val="24"/>
          <w:szCs w:val="24"/>
        </w:rPr>
        <w:t>Создание списка имеющихся вакансий</w:t>
      </w:r>
    </w:p>
    <w:p w:rsidR="00263F54" w:rsidRPr="00283431" w:rsidRDefault="00263F54" w:rsidP="00263F54">
      <w:pPr>
        <w:numPr>
          <w:ilvl w:val="0"/>
          <w:numId w:val="24"/>
        </w:numPr>
        <w:rPr>
          <w:rFonts w:ascii="Times New Roman" w:hAnsi="Times New Roman"/>
          <w:i w:val="0"/>
          <w:sz w:val="24"/>
          <w:szCs w:val="24"/>
        </w:rPr>
      </w:pPr>
      <w:r w:rsidRPr="00283431">
        <w:rPr>
          <w:rFonts w:ascii="Times New Roman" w:hAnsi="Times New Roman"/>
          <w:i w:val="0"/>
          <w:sz w:val="24"/>
          <w:szCs w:val="24"/>
        </w:rPr>
        <w:t>Просмотр перечня имеющихся вакансий</w:t>
      </w:r>
    </w:p>
    <w:p w:rsidR="00263F54" w:rsidRPr="00283431" w:rsidRDefault="00263F54" w:rsidP="00263F54">
      <w:pPr>
        <w:numPr>
          <w:ilvl w:val="0"/>
          <w:numId w:val="24"/>
        </w:numPr>
        <w:rPr>
          <w:rFonts w:ascii="Times New Roman" w:hAnsi="Times New Roman"/>
          <w:i w:val="0"/>
          <w:sz w:val="24"/>
          <w:szCs w:val="24"/>
        </w:rPr>
      </w:pPr>
      <w:r w:rsidRPr="00283431">
        <w:rPr>
          <w:rFonts w:ascii="Times New Roman" w:hAnsi="Times New Roman"/>
          <w:i w:val="0"/>
          <w:sz w:val="24"/>
          <w:szCs w:val="24"/>
        </w:rPr>
        <w:t>Возможность добавлять, удалять и корректировать записи из списков</w:t>
      </w:r>
    </w:p>
    <w:p w:rsidR="00263F54" w:rsidRDefault="00263F54" w:rsidP="00263F54">
      <w:pPr>
        <w:numPr>
          <w:ilvl w:val="0"/>
          <w:numId w:val="24"/>
        </w:numPr>
        <w:rPr>
          <w:rFonts w:ascii="Times New Roman" w:hAnsi="Times New Roman"/>
          <w:i w:val="0"/>
          <w:sz w:val="24"/>
          <w:szCs w:val="24"/>
        </w:rPr>
      </w:pPr>
      <w:r w:rsidRPr="00283431">
        <w:rPr>
          <w:rFonts w:ascii="Times New Roman" w:hAnsi="Times New Roman"/>
          <w:i w:val="0"/>
          <w:sz w:val="24"/>
          <w:szCs w:val="24"/>
        </w:rPr>
        <w:t>Возможность выдавать список дефицитных вакансий</w:t>
      </w:r>
    </w:p>
    <w:p w:rsidR="00814EDB" w:rsidRDefault="00814EDB" w:rsidP="00814EDB">
      <w:pPr>
        <w:jc w:val="left"/>
        <w:rPr>
          <w:rFonts w:ascii="Times New Roman" w:hAnsi="Times New Roman"/>
          <w:i w:val="0"/>
          <w:sz w:val="24"/>
          <w:szCs w:val="24"/>
        </w:rPr>
      </w:pPr>
    </w:p>
    <w:p w:rsidR="00814EDB" w:rsidRDefault="00814EDB" w:rsidP="00814EDB">
      <w:pPr>
        <w:jc w:val="left"/>
        <w:rPr>
          <w:rFonts w:ascii="Times New Roman" w:hAnsi="Times New Roman"/>
          <w:i w:val="0"/>
          <w:sz w:val="24"/>
          <w:szCs w:val="24"/>
        </w:rPr>
      </w:pPr>
      <w:r w:rsidRPr="00810C5C">
        <w:rPr>
          <w:rFonts w:ascii="Times New Roman" w:hAnsi="Times New Roman" w:hint="eastAsia"/>
          <w:i w:val="0"/>
          <w:sz w:val="24"/>
          <w:szCs w:val="24"/>
        </w:rPr>
        <w:t>Каждая</w:t>
      </w:r>
      <w:r w:rsidRPr="00810C5C">
        <w:rPr>
          <w:rFonts w:ascii="Times New Roman" w:hAnsi="Times New Roman"/>
          <w:i w:val="0"/>
          <w:sz w:val="24"/>
          <w:szCs w:val="24"/>
        </w:rPr>
        <w:t xml:space="preserve"> </w:t>
      </w:r>
      <w:r w:rsidRPr="00810C5C">
        <w:rPr>
          <w:rFonts w:ascii="Times New Roman" w:hAnsi="Times New Roman" w:hint="eastAsia"/>
          <w:i w:val="0"/>
          <w:sz w:val="24"/>
          <w:szCs w:val="24"/>
        </w:rPr>
        <w:t>запись</w:t>
      </w:r>
      <w:r w:rsidRPr="00810C5C">
        <w:rPr>
          <w:rFonts w:ascii="Times New Roman" w:hAnsi="Times New Roman"/>
          <w:i w:val="0"/>
          <w:sz w:val="24"/>
          <w:szCs w:val="24"/>
        </w:rPr>
        <w:t xml:space="preserve"> </w:t>
      </w:r>
      <w:r w:rsidRPr="00810C5C">
        <w:rPr>
          <w:rFonts w:ascii="Times New Roman" w:hAnsi="Times New Roman" w:hint="eastAsia"/>
          <w:i w:val="0"/>
          <w:sz w:val="24"/>
          <w:szCs w:val="24"/>
        </w:rPr>
        <w:t>списка</w:t>
      </w:r>
      <w:r>
        <w:rPr>
          <w:rFonts w:ascii="Times New Roman" w:hAnsi="Times New Roman"/>
          <w:i w:val="0"/>
          <w:sz w:val="24"/>
          <w:szCs w:val="24"/>
        </w:rPr>
        <w:t xml:space="preserve"> фирм с вакансиями</w:t>
      </w:r>
      <w:r w:rsidRPr="00810C5C">
        <w:rPr>
          <w:rFonts w:ascii="Times New Roman" w:hAnsi="Times New Roman"/>
          <w:i w:val="0"/>
          <w:sz w:val="24"/>
          <w:szCs w:val="24"/>
        </w:rPr>
        <w:t xml:space="preserve"> </w:t>
      </w:r>
      <w:r w:rsidRPr="00810C5C">
        <w:rPr>
          <w:rFonts w:ascii="Times New Roman" w:hAnsi="Times New Roman" w:hint="eastAsia"/>
          <w:i w:val="0"/>
          <w:sz w:val="24"/>
          <w:szCs w:val="24"/>
        </w:rPr>
        <w:t>содержит</w:t>
      </w:r>
      <w:r w:rsidRPr="00810C5C">
        <w:rPr>
          <w:rFonts w:ascii="Times New Roman" w:hAnsi="Times New Roman"/>
          <w:i w:val="0"/>
          <w:sz w:val="24"/>
          <w:szCs w:val="24"/>
        </w:rPr>
        <w:t xml:space="preserve">: </w:t>
      </w:r>
    </w:p>
    <w:p w:rsidR="00814EDB" w:rsidRDefault="00814EDB" w:rsidP="00814EDB">
      <w:pPr>
        <w:pStyle w:val="affff4"/>
        <w:numPr>
          <w:ilvl w:val="0"/>
          <w:numId w:val="37"/>
        </w:numPr>
        <w:jc w:val="left"/>
        <w:rPr>
          <w:rFonts w:ascii="Times New Roman" w:hAnsi="Times New Roman"/>
          <w:i w:val="0"/>
          <w:sz w:val="24"/>
          <w:szCs w:val="24"/>
        </w:rPr>
      </w:pPr>
      <w:r>
        <w:rPr>
          <w:rFonts w:ascii="Times New Roman" w:hAnsi="Times New Roman"/>
          <w:i w:val="0"/>
          <w:sz w:val="24"/>
          <w:szCs w:val="24"/>
        </w:rPr>
        <w:t>Н</w:t>
      </w:r>
      <w:r w:rsidRPr="00810C5C">
        <w:rPr>
          <w:rFonts w:ascii="Times New Roman" w:hAnsi="Times New Roman"/>
          <w:i w:val="0"/>
          <w:sz w:val="24"/>
          <w:szCs w:val="24"/>
        </w:rPr>
        <w:t xml:space="preserve">азвание </w:t>
      </w:r>
      <w:r w:rsidRPr="00810C5C">
        <w:rPr>
          <w:rFonts w:ascii="Times New Roman" w:hAnsi="Times New Roman" w:hint="eastAsia"/>
          <w:i w:val="0"/>
          <w:sz w:val="24"/>
          <w:szCs w:val="24"/>
        </w:rPr>
        <w:t>фирмы</w:t>
      </w:r>
    </w:p>
    <w:p w:rsidR="00814EDB" w:rsidRDefault="00814EDB" w:rsidP="00814EDB">
      <w:pPr>
        <w:pStyle w:val="affff4"/>
        <w:numPr>
          <w:ilvl w:val="0"/>
          <w:numId w:val="37"/>
        </w:numPr>
        <w:jc w:val="left"/>
        <w:rPr>
          <w:rFonts w:ascii="Times New Roman" w:hAnsi="Times New Roman"/>
          <w:i w:val="0"/>
          <w:sz w:val="24"/>
          <w:szCs w:val="24"/>
        </w:rPr>
      </w:pPr>
      <w:r>
        <w:rPr>
          <w:rFonts w:ascii="Times New Roman" w:hAnsi="Times New Roman"/>
          <w:i w:val="0"/>
          <w:sz w:val="24"/>
          <w:szCs w:val="24"/>
        </w:rPr>
        <w:t>Н</w:t>
      </w:r>
      <w:r w:rsidRPr="00810C5C">
        <w:rPr>
          <w:rFonts w:ascii="Times New Roman" w:hAnsi="Times New Roman"/>
          <w:i w:val="0"/>
          <w:sz w:val="24"/>
          <w:szCs w:val="24"/>
        </w:rPr>
        <w:t xml:space="preserve">аименование </w:t>
      </w:r>
      <w:r w:rsidRPr="00810C5C">
        <w:rPr>
          <w:rFonts w:ascii="Times New Roman" w:hAnsi="Times New Roman" w:hint="eastAsia"/>
          <w:i w:val="0"/>
          <w:sz w:val="24"/>
          <w:szCs w:val="24"/>
        </w:rPr>
        <w:t>специальности</w:t>
      </w:r>
    </w:p>
    <w:p w:rsidR="00814EDB" w:rsidRDefault="00814EDB" w:rsidP="00814EDB">
      <w:pPr>
        <w:pStyle w:val="affff4"/>
        <w:numPr>
          <w:ilvl w:val="0"/>
          <w:numId w:val="37"/>
        </w:numPr>
        <w:jc w:val="left"/>
        <w:rPr>
          <w:rFonts w:ascii="Times New Roman" w:hAnsi="Times New Roman"/>
          <w:i w:val="0"/>
          <w:sz w:val="24"/>
          <w:szCs w:val="24"/>
        </w:rPr>
      </w:pPr>
      <w:r>
        <w:rPr>
          <w:rFonts w:ascii="Times New Roman" w:hAnsi="Times New Roman"/>
          <w:i w:val="0"/>
          <w:sz w:val="24"/>
          <w:szCs w:val="24"/>
        </w:rPr>
        <w:t>Д</w:t>
      </w:r>
      <w:r w:rsidRPr="00810C5C">
        <w:rPr>
          <w:rFonts w:ascii="Times New Roman" w:hAnsi="Times New Roman"/>
          <w:i w:val="0"/>
          <w:sz w:val="24"/>
          <w:szCs w:val="24"/>
        </w:rPr>
        <w:t>олжность</w:t>
      </w:r>
    </w:p>
    <w:p w:rsidR="00814EDB" w:rsidRDefault="00814EDB" w:rsidP="00814EDB">
      <w:pPr>
        <w:pStyle w:val="affff4"/>
        <w:numPr>
          <w:ilvl w:val="0"/>
          <w:numId w:val="37"/>
        </w:numPr>
        <w:jc w:val="left"/>
        <w:rPr>
          <w:rFonts w:ascii="Times New Roman" w:hAnsi="Times New Roman"/>
          <w:i w:val="0"/>
          <w:sz w:val="24"/>
          <w:szCs w:val="24"/>
        </w:rPr>
      </w:pPr>
      <w:r>
        <w:rPr>
          <w:rFonts w:ascii="Times New Roman" w:hAnsi="Times New Roman" w:hint="cs"/>
          <w:i w:val="0"/>
          <w:sz w:val="24"/>
          <w:szCs w:val="24"/>
          <w:rtl/>
        </w:rPr>
        <w:t>О</w:t>
      </w:r>
      <w:r w:rsidRPr="00810C5C">
        <w:rPr>
          <w:rFonts w:ascii="Times New Roman" w:hAnsi="Times New Roman" w:hint="eastAsia"/>
          <w:i w:val="0"/>
          <w:sz w:val="24"/>
          <w:szCs w:val="24"/>
        </w:rPr>
        <w:t>клад</w:t>
      </w:r>
    </w:p>
    <w:p w:rsidR="00814EDB" w:rsidRDefault="00814EDB" w:rsidP="00814EDB">
      <w:pPr>
        <w:pStyle w:val="affff4"/>
        <w:numPr>
          <w:ilvl w:val="0"/>
          <w:numId w:val="37"/>
        </w:numPr>
        <w:jc w:val="left"/>
        <w:rPr>
          <w:rFonts w:ascii="Times New Roman" w:hAnsi="Times New Roman"/>
          <w:i w:val="0"/>
          <w:sz w:val="24"/>
          <w:szCs w:val="24"/>
        </w:rPr>
      </w:pPr>
      <w:r>
        <w:rPr>
          <w:rFonts w:ascii="Times New Roman" w:hAnsi="Times New Roman"/>
          <w:i w:val="0"/>
          <w:sz w:val="24"/>
          <w:szCs w:val="24"/>
        </w:rPr>
        <w:t>К</w:t>
      </w:r>
      <w:r w:rsidRPr="00810C5C">
        <w:rPr>
          <w:rFonts w:ascii="Times New Roman" w:hAnsi="Times New Roman"/>
          <w:i w:val="0"/>
          <w:sz w:val="24"/>
          <w:szCs w:val="24"/>
        </w:rPr>
        <w:t xml:space="preserve">оличество </w:t>
      </w:r>
      <w:r w:rsidRPr="00810C5C">
        <w:rPr>
          <w:rFonts w:ascii="Times New Roman" w:hAnsi="Times New Roman" w:hint="eastAsia"/>
          <w:i w:val="0"/>
          <w:sz w:val="24"/>
          <w:szCs w:val="24"/>
        </w:rPr>
        <w:t>дней</w:t>
      </w:r>
      <w:r w:rsidRPr="00810C5C">
        <w:rPr>
          <w:rFonts w:ascii="Times New Roman" w:hAnsi="Times New Roman"/>
          <w:i w:val="0"/>
          <w:sz w:val="24"/>
          <w:szCs w:val="24"/>
        </w:rPr>
        <w:t xml:space="preserve"> </w:t>
      </w:r>
      <w:r w:rsidRPr="00810C5C">
        <w:rPr>
          <w:rFonts w:ascii="Times New Roman" w:hAnsi="Times New Roman" w:hint="eastAsia"/>
          <w:i w:val="0"/>
          <w:sz w:val="24"/>
          <w:szCs w:val="24"/>
        </w:rPr>
        <w:t>отпуска</w:t>
      </w:r>
    </w:p>
    <w:p w:rsidR="00814EDB" w:rsidRDefault="00814EDB" w:rsidP="00814EDB">
      <w:pPr>
        <w:pStyle w:val="affff4"/>
        <w:numPr>
          <w:ilvl w:val="0"/>
          <w:numId w:val="37"/>
        </w:numPr>
        <w:jc w:val="left"/>
        <w:rPr>
          <w:rFonts w:ascii="Times New Roman" w:hAnsi="Times New Roman"/>
          <w:i w:val="0"/>
          <w:sz w:val="24"/>
          <w:szCs w:val="24"/>
        </w:rPr>
      </w:pPr>
      <w:r>
        <w:rPr>
          <w:rFonts w:ascii="Times New Roman" w:hAnsi="Times New Roman"/>
          <w:i w:val="0"/>
          <w:sz w:val="24"/>
          <w:szCs w:val="24"/>
        </w:rPr>
        <w:t>Т</w:t>
      </w:r>
      <w:r w:rsidRPr="00810C5C">
        <w:rPr>
          <w:rFonts w:ascii="Times New Roman" w:hAnsi="Times New Roman" w:hint="eastAsia"/>
          <w:i w:val="0"/>
          <w:sz w:val="24"/>
          <w:szCs w:val="24"/>
        </w:rPr>
        <w:t>ребования</w:t>
      </w:r>
      <w:r w:rsidRPr="00810C5C">
        <w:rPr>
          <w:rFonts w:ascii="Times New Roman" w:hAnsi="Times New Roman"/>
          <w:i w:val="0"/>
          <w:sz w:val="24"/>
          <w:szCs w:val="24"/>
        </w:rPr>
        <w:t xml:space="preserve"> </w:t>
      </w:r>
      <w:r w:rsidRPr="00810C5C">
        <w:rPr>
          <w:rFonts w:ascii="Times New Roman" w:hAnsi="Times New Roman" w:hint="eastAsia"/>
          <w:i w:val="0"/>
          <w:sz w:val="24"/>
          <w:szCs w:val="24"/>
        </w:rPr>
        <w:t>к</w:t>
      </w:r>
      <w:r w:rsidRPr="00810C5C">
        <w:rPr>
          <w:rFonts w:ascii="Times New Roman" w:hAnsi="Times New Roman"/>
          <w:i w:val="0"/>
          <w:sz w:val="24"/>
          <w:szCs w:val="24"/>
        </w:rPr>
        <w:t xml:space="preserve"> </w:t>
      </w:r>
      <w:r w:rsidRPr="00810C5C">
        <w:rPr>
          <w:rFonts w:ascii="Times New Roman" w:hAnsi="Times New Roman" w:hint="eastAsia"/>
          <w:i w:val="0"/>
          <w:sz w:val="24"/>
          <w:szCs w:val="24"/>
        </w:rPr>
        <w:t>нанимаемому</w:t>
      </w:r>
      <w:r w:rsidRPr="00810C5C">
        <w:rPr>
          <w:rFonts w:ascii="Times New Roman" w:hAnsi="Times New Roman"/>
          <w:i w:val="0"/>
          <w:sz w:val="24"/>
          <w:szCs w:val="24"/>
        </w:rPr>
        <w:t xml:space="preserve">: </w:t>
      </w:r>
    </w:p>
    <w:p w:rsidR="00814EDB" w:rsidRDefault="00814EDB" w:rsidP="00814EDB">
      <w:pPr>
        <w:pStyle w:val="affff4"/>
        <w:numPr>
          <w:ilvl w:val="1"/>
          <w:numId w:val="37"/>
        </w:numPr>
        <w:jc w:val="left"/>
        <w:rPr>
          <w:rFonts w:ascii="Times New Roman" w:hAnsi="Times New Roman"/>
          <w:i w:val="0"/>
          <w:sz w:val="24"/>
          <w:szCs w:val="24"/>
        </w:rPr>
      </w:pPr>
      <w:r>
        <w:rPr>
          <w:rFonts w:ascii="Times New Roman" w:hAnsi="Times New Roman"/>
          <w:i w:val="0"/>
          <w:sz w:val="24"/>
          <w:szCs w:val="24"/>
        </w:rPr>
        <w:t>Н</w:t>
      </w:r>
      <w:r w:rsidRPr="00810C5C">
        <w:rPr>
          <w:rFonts w:ascii="Times New Roman" w:hAnsi="Times New Roman"/>
          <w:i w:val="0"/>
          <w:sz w:val="24"/>
          <w:szCs w:val="24"/>
        </w:rPr>
        <w:t xml:space="preserve">аличие </w:t>
      </w:r>
      <w:r w:rsidRPr="00810C5C">
        <w:rPr>
          <w:rFonts w:ascii="Times New Roman" w:hAnsi="Times New Roman" w:hint="eastAsia"/>
          <w:i w:val="0"/>
          <w:sz w:val="24"/>
          <w:szCs w:val="24"/>
        </w:rPr>
        <w:t>высшего</w:t>
      </w:r>
      <w:r w:rsidRPr="00810C5C">
        <w:rPr>
          <w:rFonts w:ascii="Times New Roman" w:hAnsi="Times New Roman"/>
          <w:i w:val="0"/>
          <w:sz w:val="24"/>
          <w:szCs w:val="24"/>
        </w:rPr>
        <w:t xml:space="preserve"> </w:t>
      </w:r>
      <w:r w:rsidRPr="00810C5C">
        <w:rPr>
          <w:rFonts w:ascii="Times New Roman" w:hAnsi="Times New Roman" w:hint="eastAsia"/>
          <w:i w:val="0"/>
          <w:sz w:val="24"/>
          <w:szCs w:val="24"/>
        </w:rPr>
        <w:t>образования</w:t>
      </w:r>
      <w:r>
        <w:rPr>
          <w:rFonts w:ascii="Times New Roman" w:hAnsi="Times New Roman"/>
          <w:i w:val="0"/>
          <w:sz w:val="24"/>
          <w:szCs w:val="24"/>
        </w:rPr>
        <w:t xml:space="preserve"> (да/нет)</w:t>
      </w:r>
    </w:p>
    <w:p w:rsidR="00814EDB" w:rsidRDefault="00814EDB" w:rsidP="00814EDB">
      <w:pPr>
        <w:pStyle w:val="affff4"/>
        <w:numPr>
          <w:ilvl w:val="1"/>
          <w:numId w:val="37"/>
        </w:numPr>
        <w:jc w:val="left"/>
        <w:rPr>
          <w:rFonts w:ascii="Times New Roman" w:hAnsi="Times New Roman"/>
          <w:i w:val="0"/>
          <w:sz w:val="24"/>
          <w:szCs w:val="24"/>
        </w:rPr>
      </w:pPr>
      <w:r>
        <w:rPr>
          <w:rFonts w:ascii="Times New Roman" w:hAnsi="Times New Roman"/>
          <w:i w:val="0"/>
          <w:sz w:val="24"/>
          <w:szCs w:val="24"/>
        </w:rPr>
        <w:t>В</w:t>
      </w:r>
      <w:r w:rsidRPr="00810C5C">
        <w:rPr>
          <w:rFonts w:ascii="Times New Roman" w:hAnsi="Times New Roman"/>
          <w:i w:val="0"/>
          <w:sz w:val="24"/>
          <w:szCs w:val="24"/>
        </w:rPr>
        <w:t xml:space="preserve">озрастной </w:t>
      </w:r>
      <w:r w:rsidRPr="00810C5C">
        <w:rPr>
          <w:rFonts w:ascii="Times New Roman" w:hAnsi="Times New Roman" w:hint="eastAsia"/>
          <w:i w:val="0"/>
          <w:sz w:val="24"/>
          <w:szCs w:val="24"/>
        </w:rPr>
        <w:t>диапазон</w:t>
      </w:r>
      <w:r w:rsidRPr="00810C5C">
        <w:rPr>
          <w:rFonts w:ascii="Times New Roman" w:hAnsi="Times New Roman"/>
          <w:i w:val="0"/>
          <w:sz w:val="24"/>
          <w:szCs w:val="24"/>
        </w:rPr>
        <w:t xml:space="preserve"> (min/max). </w:t>
      </w:r>
    </w:p>
    <w:p w:rsidR="00814EDB" w:rsidRPr="00B26A8D" w:rsidRDefault="00814EDB" w:rsidP="00814EDB">
      <w:pPr>
        <w:jc w:val="left"/>
        <w:rPr>
          <w:rFonts w:ascii="Times New Roman" w:hAnsi="Times New Roman"/>
          <w:i w:val="0"/>
          <w:sz w:val="24"/>
          <w:szCs w:val="24"/>
        </w:rPr>
      </w:pPr>
    </w:p>
    <w:p w:rsidR="00814EDB" w:rsidRDefault="00814EDB" w:rsidP="00814EDB">
      <w:pPr>
        <w:jc w:val="left"/>
        <w:rPr>
          <w:rFonts w:ascii="Times New Roman" w:hAnsi="Times New Roman"/>
          <w:i w:val="0"/>
          <w:sz w:val="24"/>
          <w:szCs w:val="24"/>
        </w:rPr>
      </w:pPr>
      <w:r w:rsidRPr="00B26A8D">
        <w:rPr>
          <w:rFonts w:ascii="Times New Roman" w:hAnsi="Times New Roman" w:hint="eastAsia"/>
          <w:i w:val="0"/>
          <w:sz w:val="24"/>
          <w:szCs w:val="24"/>
        </w:rPr>
        <w:t>Каждая</w:t>
      </w:r>
      <w:r w:rsidRPr="00B26A8D">
        <w:rPr>
          <w:rFonts w:ascii="Times New Roman" w:hAnsi="Times New Roman"/>
          <w:i w:val="0"/>
          <w:sz w:val="24"/>
          <w:szCs w:val="24"/>
        </w:rPr>
        <w:t xml:space="preserve"> </w:t>
      </w:r>
      <w:r w:rsidRPr="00B26A8D">
        <w:rPr>
          <w:rFonts w:ascii="Times New Roman" w:hAnsi="Times New Roman" w:hint="eastAsia"/>
          <w:i w:val="0"/>
          <w:sz w:val="24"/>
          <w:szCs w:val="24"/>
        </w:rPr>
        <w:t>запись</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списка</w:t>
      </w:r>
      <w:r w:rsidRPr="00B26A8D">
        <w:rPr>
          <w:rFonts w:ascii="Times New Roman" w:hAnsi="Times New Roman"/>
          <w:i w:val="0"/>
          <w:sz w:val="24"/>
          <w:szCs w:val="24"/>
        </w:rPr>
        <w:t xml:space="preserve"> </w:t>
      </w:r>
      <w:r>
        <w:rPr>
          <w:rFonts w:ascii="Times New Roman" w:hAnsi="Times New Roman"/>
          <w:i w:val="0"/>
          <w:sz w:val="24"/>
          <w:szCs w:val="24"/>
        </w:rPr>
        <w:t xml:space="preserve">кандидатов </w:t>
      </w:r>
      <w:r w:rsidRPr="00B26A8D">
        <w:rPr>
          <w:rFonts w:ascii="Times New Roman" w:hAnsi="Times New Roman" w:hint="eastAsia"/>
          <w:i w:val="0"/>
          <w:sz w:val="24"/>
          <w:szCs w:val="24"/>
        </w:rPr>
        <w:t>содержит</w:t>
      </w:r>
      <w:r w:rsidRPr="00B26A8D">
        <w:rPr>
          <w:rFonts w:ascii="Times New Roman" w:hAnsi="Times New Roman"/>
          <w:i w:val="0"/>
          <w:sz w:val="24"/>
          <w:szCs w:val="24"/>
        </w:rPr>
        <w:t xml:space="preserve">: </w:t>
      </w:r>
    </w:p>
    <w:p w:rsidR="00814EDB" w:rsidRDefault="00814EDB" w:rsidP="00814EDB">
      <w:pPr>
        <w:pStyle w:val="affff4"/>
        <w:numPr>
          <w:ilvl w:val="0"/>
          <w:numId w:val="38"/>
        </w:numPr>
        <w:jc w:val="left"/>
        <w:rPr>
          <w:rFonts w:ascii="Times New Roman" w:hAnsi="Times New Roman"/>
          <w:i w:val="0"/>
          <w:sz w:val="24"/>
          <w:szCs w:val="24"/>
        </w:rPr>
      </w:pPr>
      <w:r w:rsidRPr="00B26A8D">
        <w:rPr>
          <w:rFonts w:ascii="Times New Roman" w:hAnsi="Times New Roman" w:hint="eastAsia"/>
          <w:i w:val="0"/>
          <w:sz w:val="24"/>
          <w:szCs w:val="24"/>
        </w:rPr>
        <w:t>ФИО</w:t>
      </w:r>
      <w:r w:rsidRPr="00B26A8D">
        <w:rPr>
          <w:rFonts w:ascii="Times New Roman" w:hAnsi="Times New Roman"/>
          <w:i w:val="0"/>
          <w:sz w:val="24"/>
          <w:szCs w:val="24"/>
        </w:rPr>
        <w:t xml:space="preserve"> </w:t>
      </w:r>
      <w:r w:rsidRPr="00B26A8D">
        <w:rPr>
          <w:rFonts w:ascii="Times New Roman" w:hAnsi="Times New Roman" w:hint="eastAsia"/>
          <w:i w:val="0"/>
          <w:sz w:val="24"/>
          <w:szCs w:val="24"/>
        </w:rPr>
        <w:t>кандидата</w:t>
      </w:r>
    </w:p>
    <w:p w:rsidR="00814EDB" w:rsidRDefault="00814EDB" w:rsidP="00814EDB">
      <w:pPr>
        <w:pStyle w:val="affff4"/>
        <w:numPr>
          <w:ilvl w:val="0"/>
          <w:numId w:val="38"/>
        </w:numPr>
        <w:jc w:val="left"/>
        <w:rPr>
          <w:rFonts w:ascii="Times New Roman" w:hAnsi="Times New Roman"/>
          <w:i w:val="0"/>
          <w:sz w:val="24"/>
          <w:szCs w:val="24"/>
        </w:rPr>
      </w:pPr>
      <w:r>
        <w:rPr>
          <w:rFonts w:ascii="Times New Roman" w:hAnsi="Times New Roman"/>
          <w:i w:val="0"/>
          <w:sz w:val="24"/>
          <w:szCs w:val="24"/>
        </w:rPr>
        <w:t>Д</w:t>
      </w:r>
      <w:r w:rsidRPr="00B26A8D">
        <w:rPr>
          <w:rFonts w:ascii="Times New Roman" w:hAnsi="Times New Roman" w:hint="eastAsia"/>
          <w:i w:val="0"/>
          <w:sz w:val="24"/>
          <w:szCs w:val="24"/>
        </w:rPr>
        <w:t>ату</w:t>
      </w:r>
      <w:r w:rsidRPr="00B26A8D">
        <w:rPr>
          <w:rFonts w:ascii="Times New Roman" w:hAnsi="Times New Roman"/>
          <w:i w:val="0"/>
          <w:sz w:val="24"/>
          <w:szCs w:val="24"/>
        </w:rPr>
        <w:t xml:space="preserve"> </w:t>
      </w:r>
      <w:r w:rsidRPr="00B26A8D">
        <w:rPr>
          <w:rFonts w:ascii="Times New Roman" w:hAnsi="Times New Roman" w:hint="eastAsia"/>
          <w:i w:val="0"/>
          <w:sz w:val="24"/>
          <w:szCs w:val="24"/>
        </w:rPr>
        <w:t>рождения</w:t>
      </w:r>
    </w:p>
    <w:p w:rsidR="00814EDB" w:rsidRDefault="00814EDB" w:rsidP="00814EDB">
      <w:pPr>
        <w:pStyle w:val="affff4"/>
        <w:numPr>
          <w:ilvl w:val="0"/>
          <w:numId w:val="38"/>
        </w:numPr>
        <w:jc w:val="left"/>
        <w:rPr>
          <w:rFonts w:ascii="Times New Roman" w:hAnsi="Times New Roman"/>
          <w:i w:val="0"/>
          <w:sz w:val="24"/>
          <w:szCs w:val="24"/>
        </w:rPr>
      </w:pPr>
      <w:r>
        <w:rPr>
          <w:rFonts w:ascii="Times New Roman" w:hAnsi="Times New Roman"/>
          <w:i w:val="0"/>
          <w:sz w:val="24"/>
          <w:szCs w:val="24"/>
        </w:rPr>
        <w:t>С</w:t>
      </w:r>
      <w:r w:rsidRPr="00B26A8D">
        <w:rPr>
          <w:rFonts w:ascii="Times New Roman" w:hAnsi="Times New Roman" w:hint="eastAsia"/>
          <w:i w:val="0"/>
          <w:sz w:val="24"/>
          <w:szCs w:val="24"/>
        </w:rPr>
        <w:t>пециальность</w:t>
      </w:r>
    </w:p>
    <w:p w:rsidR="00814EDB" w:rsidRDefault="00814EDB" w:rsidP="00814EDB">
      <w:pPr>
        <w:pStyle w:val="affff4"/>
        <w:numPr>
          <w:ilvl w:val="0"/>
          <w:numId w:val="38"/>
        </w:numPr>
        <w:jc w:val="left"/>
        <w:rPr>
          <w:rFonts w:ascii="Times New Roman" w:hAnsi="Times New Roman"/>
          <w:i w:val="0"/>
          <w:sz w:val="24"/>
          <w:szCs w:val="24"/>
        </w:rPr>
      </w:pPr>
      <w:r>
        <w:rPr>
          <w:rFonts w:ascii="Times New Roman" w:hAnsi="Times New Roman" w:hint="eastAsia"/>
          <w:i w:val="0"/>
          <w:sz w:val="24"/>
          <w:szCs w:val="24"/>
        </w:rPr>
        <w:t>Н</w:t>
      </w:r>
      <w:r w:rsidRPr="00B26A8D">
        <w:rPr>
          <w:rFonts w:ascii="Times New Roman" w:hAnsi="Times New Roman" w:hint="eastAsia"/>
          <w:i w:val="0"/>
          <w:sz w:val="24"/>
          <w:szCs w:val="24"/>
        </w:rPr>
        <w:t>аличие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высшего</w:t>
      </w:r>
      <w:r w:rsidRPr="00B26A8D">
        <w:rPr>
          <w:rFonts w:ascii="Times New Roman" w:hAnsi="Times New Roman"/>
          <w:i w:val="0"/>
          <w:sz w:val="24"/>
          <w:szCs w:val="24"/>
        </w:rPr>
        <w:t xml:space="preserve"> </w:t>
      </w:r>
      <w:r w:rsidRPr="00B26A8D">
        <w:rPr>
          <w:rFonts w:ascii="Times New Roman" w:hAnsi="Times New Roman" w:hint="eastAsia"/>
          <w:i w:val="0"/>
          <w:sz w:val="24"/>
          <w:szCs w:val="24"/>
        </w:rPr>
        <w:t>образования</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w:t>
      </w:r>
      <w:r w:rsidRPr="00B26A8D">
        <w:rPr>
          <w:rFonts w:ascii="Times New Roman" w:hAnsi="Times New Roman"/>
          <w:i w:val="0"/>
          <w:sz w:val="24"/>
          <w:szCs w:val="24"/>
        </w:rPr>
        <w:t>/</w:t>
      </w:r>
      <w:r w:rsidRPr="00B26A8D">
        <w:rPr>
          <w:rFonts w:ascii="Times New Roman" w:hAnsi="Times New Roman" w:hint="eastAsia"/>
          <w:i w:val="0"/>
          <w:sz w:val="24"/>
          <w:szCs w:val="24"/>
        </w:rPr>
        <w:t>нет</w:t>
      </w:r>
      <w:r>
        <w:rPr>
          <w:rFonts w:ascii="Times New Roman" w:hAnsi="Times New Roman"/>
          <w:i w:val="0"/>
          <w:sz w:val="24"/>
          <w:szCs w:val="24"/>
        </w:rPr>
        <w:t>)</w:t>
      </w:r>
    </w:p>
    <w:p w:rsidR="00814EDB" w:rsidRDefault="00814EDB" w:rsidP="00814EDB">
      <w:pPr>
        <w:pStyle w:val="affff4"/>
        <w:numPr>
          <w:ilvl w:val="0"/>
          <w:numId w:val="38"/>
        </w:numPr>
        <w:jc w:val="left"/>
        <w:rPr>
          <w:rFonts w:ascii="Times New Roman" w:hAnsi="Times New Roman"/>
          <w:i w:val="0"/>
          <w:sz w:val="24"/>
          <w:szCs w:val="24"/>
        </w:rPr>
      </w:pPr>
      <w:r>
        <w:rPr>
          <w:rFonts w:ascii="Times New Roman" w:hAnsi="Times New Roman" w:hint="eastAsia"/>
          <w:i w:val="0"/>
          <w:sz w:val="24"/>
          <w:szCs w:val="24"/>
        </w:rPr>
        <w:t>Ж</w:t>
      </w:r>
      <w:r w:rsidRPr="00B26A8D">
        <w:rPr>
          <w:rFonts w:ascii="Times New Roman" w:hAnsi="Times New Roman" w:hint="eastAsia"/>
          <w:i w:val="0"/>
          <w:sz w:val="24"/>
          <w:szCs w:val="24"/>
        </w:rPr>
        <w:t>елаемую</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должность</w:t>
      </w:r>
    </w:p>
    <w:p w:rsidR="00814EDB" w:rsidRPr="00B26A8D" w:rsidRDefault="00814EDB" w:rsidP="00814EDB">
      <w:pPr>
        <w:pStyle w:val="affff4"/>
        <w:numPr>
          <w:ilvl w:val="0"/>
          <w:numId w:val="38"/>
        </w:numPr>
        <w:jc w:val="left"/>
        <w:rPr>
          <w:rFonts w:ascii="Times New Roman" w:hAnsi="Times New Roman"/>
          <w:i w:val="0"/>
          <w:sz w:val="24"/>
          <w:szCs w:val="24"/>
        </w:rPr>
      </w:pPr>
      <w:r w:rsidRPr="00B26A8D">
        <w:rPr>
          <w:rFonts w:ascii="Times New Roman" w:hAnsi="Times New Roman"/>
          <w:i w:val="0"/>
          <w:sz w:val="24"/>
          <w:szCs w:val="24"/>
        </w:rPr>
        <w:t xml:space="preserve">min </w:t>
      </w:r>
      <w:r w:rsidRPr="00B26A8D">
        <w:rPr>
          <w:rFonts w:ascii="Times New Roman" w:hAnsi="Times New Roman" w:hint="eastAsia"/>
          <w:i w:val="0"/>
          <w:sz w:val="24"/>
          <w:szCs w:val="24"/>
        </w:rPr>
        <w:t>оклад</w:t>
      </w:r>
    </w:p>
    <w:p w:rsidR="00814EDB" w:rsidRPr="00283431" w:rsidRDefault="00814EDB" w:rsidP="00814EDB">
      <w:pPr>
        <w:rPr>
          <w:rFonts w:ascii="Times New Roman" w:hAnsi="Times New Roman"/>
          <w:i w:val="0"/>
          <w:sz w:val="24"/>
          <w:szCs w:val="24"/>
        </w:rPr>
      </w:pPr>
    </w:p>
    <w:p w:rsidR="0051254C" w:rsidRPr="00283431" w:rsidRDefault="0051254C">
      <w:pPr>
        <w:pStyle w:val="2"/>
        <w:spacing w:after="300"/>
        <w:ind w:left="850" w:firstLine="0"/>
        <w:rPr>
          <w:rFonts w:cs="Times New Roman"/>
          <w:szCs w:val="24"/>
        </w:rPr>
      </w:pPr>
      <w:bookmarkStart w:id="34" w:name="_Toc130292742"/>
      <w:r w:rsidRPr="00283431">
        <w:rPr>
          <w:rFonts w:cs="Times New Roman"/>
          <w:szCs w:val="24"/>
        </w:rPr>
        <w:t>Сведения об условиях эксплуатации объекта автоматизации и характеристиках окружающей среды</w:t>
      </w:r>
      <w:bookmarkEnd w:id="34"/>
    </w:p>
    <w:p w:rsidR="00263F54" w:rsidRPr="00283431" w:rsidRDefault="00263F54" w:rsidP="00263F54">
      <w:pPr>
        <w:numPr>
          <w:ilvl w:val="0"/>
          <w:numId w:val="27"/>
        </w:numPr>
        <w:rPr>
          <w:rFonts w:ascii="Times New Roman" w:hAnsi="Times New Roman"/>
          <w:i w:val="0"/>
          <w:sz w:val="24"/>
          <w:szCs w:val="24"/>
        </w:rPr>
      </w:pPr>
      <w:r w:rsidRPr="00283431">
        <w:rPr>
          <w:rFonts w:ascii="Times New Roman" w:hAnsi="Times New Roman"/>
          <w:i w:val="0"/>
          <w:sz w:val="24"/>
          <w:szCs w:val="24"/>
        </w:rPr>
        <w:t xml:space="preserve">Круглосуточный доступ к объектам автоматизации. </w:t>
      </w:r>
    </w:p>
    <w:p w:rsidR="00263F54" w:rsidRPr="00283431" w:rsidRDefault="00263F54" w:rsidP="00263F54">
      <w:pPr>
        <w:numPr>
          <w:ilvl w:val="0"/>
          <w:numId w:val="27"/>
        </w:numPr>
        <w:rPr>
          <w:rFonts w:ascii="Times New Roman" w:hAnsi="Times New Roman"/>
          <w:i w:val="0"/>
          <w:sz w:val="24"/>
          <w:szCs w:val="24"/>
        </w:rPr>
      </w:pPr>
      <w:r w:rsidRPr="00283431">
        <w:rPr>
          <w:rFonts w:ascii="Times New Roman" w:hAnsi="Times New Roman"/>
          <w:i w:val="0"/>
          <w:sz w:val="24"/>
          <w:szCs w:val="24"/>
        </w:rPr>
        <w:t>Функционирование без постоянной поддержки.</w:t>
      </w:r>
    </w:p>
    <w:p w:rsidR="0051254C" w:rsidRPr="00283431" w:rsidRDefault="0051254C">
      <w:pPr>
        <w:spacing w:line="360" w:lineRule="auto"/>
        <w:ind w:firstLine="720"/>
        <w:rPr>
          <w:rFonts w:ascii="Times New Roman" w:hAnsi="Times New Roman"/>
          <w:i w:val="0"/>
          <w:sz w:val="24"/>
          <w:szCs w:val="24"/>
        </w:rPr>
      </w:pPr>
    </w:p>
    <w:p w:rsidR="0051254C" w:rsidRPr="00283431" w:rsidRDefault="0051254C">
      <w:pPr>
        <w:rPr>
          <w:rFonts w:ascii="Times New Roman" w:hAnsi="Times New Roman"/>
          <w:i w:val="0"/>
          <w:sz w:val="24"/>
          <w:szCs w:val="24"/>
        </w:rPr>
        <w:sectPr w:rsidR="0051254C" w:rsidRPr="00283431">
          <w:headerReference w:type="even" r:id="rId19"/>
          <w:headerReference w:type="default" r:id="rId20"/>
          <w:footerReference w:type="even" r:id="rId21"/>
          <w:footerReference w:type="default" r:id="rId22"/>
          <w:headerReference w:type="first" r:id="rId23"/>
          <w:footerReference w:type="first" r:id="rId24"/>
          <w:pgSz w:w="11906" w:h="16838"/>
          <w:pgMar w:top="562" w:right="567" w:bottom="2835" w:left="2275" w:header="284" w:footer="720" w:gutter="0"/>
          <w:cols w:space="720"/>
          <w:docGrid w:linePitch="360"/>
        </w:sectPr>
      </w:pPr>
    </w:p>
    <w:p w:rsidR="0051254C" w:rsidRPr="00283431" w:rsidRDefault="0051254C">
      <w:pPr>
        <w:pStyle w:val="1"/>
        <w:spacing w:after="300"/>
        <w:rPr>
          <w:szCs w:val="24"/>
        </w:rPr>
      </w:pPr>
      <w:bookmarkStart w:id="35" w:name="__RefHeading__169_1516621224"/>
      <w:bookmarkStart w:id="36" w:name="_Toc130292743"/>
      <w:bookmarkEnd w:id="35"/>
      <w:r w:rsidRPr="00283431">
        <w:rPr>
          <w:szCs w:val="24"/>
        </w:rPr>
        <w:lastRenderedPageBreak/>
        <w:t>ТРЕБОВАНИЯ К СИСТЕМЕ</w:t>
      </w:r>
      <w:bookmarkEnd w:id="36"/>
    </w:p>
    <w:p w:rsidR="0051254C" w:rsidRPr="00283431" w:rsidRDefault="0051254C">
      <w:pPr>
        <w:pStyle w:val="2"/>
        <w:spacing w:after="300"/>
        <w:ind w:left="850" w:firstLine="0"/>
        <w:rPr>
          <w:rFonts w:cs="Times New Roman"/>
          <w:szCs w:val="24"/>
        </w:rPr>
      </w:pPr>
      <w:bookmarkStart w:id="37" w:name="__RefHeading__171_1516621224"/>
      <w:bookmarkStart w:id="38" w:name="_Toc130292744"/>
      <w:bookmarkEnd w:id="37"/>
      <w:r w:rsidRPr="00283431">
        <w:rPr>
          <w:rFonts w:cs="Times New Roman"/>
          <w:szCs w:val="24"/>
        </w:rPr>
        <w:t>Требования к системе в целом</w:t>
      </w:r>
      <w:bookmarkEnd w:id="38"/>
    </w:p>
    <w:p w:rsidR="0051254C" w:rsidRPr="00283431" w:rsidRDefault="0051254C">
      <w:pPr>
        <w:pStyle w:val="3"/>
        <w:ind w:left="850" w:firstLine="0"/>
        <w:rPr>
          <w:rFonts w:cs="Times New Roman"/>
          <w:szCs w:val="24"/>
        </w:rPr>
      </w:pPr>
      <w:bookmarkStart w:id="39" w:name="__RefHeading__173_1516621224"/>
      <w:bookmarkStart w:id="40" w:name="_Toc130292745"/>
      <w:bookmarkEnd w:id="39"/>
      <w:r w:rsidRPr="00283431">
        <w:rPr>
          <w:rFonts w:cs="Times New Roman"/>
          <w:szCs w:val="24"/>
        </w:rPr>
        <w:t>Требования к структуре и функционированию</w:t>
      </w:r>
      <w:bookmarkEnd w:id="40"/>
      <w:r w:rsidRPr="00283431">
        <w:rPr>
          <w:rFonts w:cs="Times New Roman"/>
          <w:szCs w:val="24"/>
        </w:rPr>
        <w:t xml:space="preserve"> </w:t>
      </w:r>
    </w:p>
    <w:p w:rsidR="0051254C" w:rsidRPr="00345D04" w:rsidRDefault="0051254C">
      <w:pPr>
        <w:pStyle w:val="4"/>
        <w:tabs>
          <w:tab w:val="left" w:pos="1800"/>
        </w:tabs>
        <w:ind w:left="850" w:firstLine="0"/>
        <w:rPr>
          <w:szCs w:val="24"/>
        </w:rPr>
      </w:pPr>
      <w:bookmarkStart w:id="41" w:name="_Toc130292746"/>
      <w:r w:rsidRPr="00345D04">
        <w:rPr>
          <w:szCs w:val="24"/>
        </w:rPr>
        <w:t>Перечень подсистем, их назначение и основные характеристики</w:t>
      </w:r>
      <w:bookmarkEnd w:id="41"/>
    </w:p>
    <w:p w:rsidR="00263F54" w:rsidRPr="00283431" w:rsidRDefault="00263F54" w:rsidP="00263F54">
      <w:pPr>
        <w:rPr>
          <w:rFonts w:ascii="Times New Roman" w:hAnsi="Times New Roman"/>
          <w:i w:val="0"/>
          <w:sz w:val="24"/>
          <w:szCs w:val="24"/>
        </w:rPr>
      </w:pPr>
      <w:r w:rsidRPr="00283431">
        <w:rPr>
          <w:rFonts w:ascii="Times New Roman" w:hAnsi="Times New Roman"/>
          <w:i w:val="0"/>
          <w:sz w:val="24"/>
          <w:szCs w:val="24"/>
        </w:rPr>
        <w:t xml:space="preserve">В состав ИС </w:t>
      </w:r>
      <w:r w:rsidR="0087331A">
        <w:rPr>
          <w:rFonts w:ascii="Times New Roman" w:hAnsi="Times New Roman"/>
          <w:i w:val="0"/>
          <w:sz w:val="24"/>
          <w:szCs w:val="24"/>
        </w:rPr>
        <w:t>«</w:t>
      </w:r>
      <w:r w:rsidRPr="00283431">
        <w:rPr>
          <w:rFonts w:ascii="Times New Roman" w:hAnsi="Times New Roman"/>
          <w:i w:val="0"/>
          <w:sz w:val="24"/>
          <w:szCs w:val="24"/>
          <w:rtl/>
        </w:rPr>
        <w:t>Биржа труда</w:t>
      </w:r>
      <w:r w:rsidR="0087331A">
        <w:rPr>
          <w:rFonts w:ascii="Times New Roman" w:hAnsi="Times New Roman"/>
          <w:i w:val="0"/>
          <w:sz w:val="24"/>
          <w:szCs w:val="24"/>
        </w:rPr>
        <w:t>»</w:t>
      </w:r>
      <w:r w:rsidRPr="00283431">
        <w:rPr>
          <w:rFonts w:ascii="Times New Roman" w:hAnsi="Times New Roman"/>
          <w:i w:val="0"/>
          <w:sz w:val="24"/>
          <w:szCs w:val="24"/>
        </w:rPr>
        <w:t xml:space="preserve"> должны входить следующие подсистемы:</w:t>
      </w:r>
    </w:p>
    <w:p w:rsidR="005E1999" w:rsidRDefault="00263F54" w:rsidP="0087331A">
      <w:pPr>
        <w:pStyle w:val="affff4"/>
        <w:numPr>
          <w:ilvl w:val="0"/>
          <w:numId w:val="36"/>
        </w:numPr>
        <w:rPr>
          <w:rFonts w:ascii="Times New Roman" w:hAnsi="Times New Roman"/>
          <w:i w:val="0"/>
          <w:sz w:val="24"/>
          <w:szCs w:val="24"/>
        </w:rPr>
      </w:pPr>
      <w:r w:rsidRPr="0087331A">
        <w:rPr>
          <w:rFonts w:ascii="Times New Roman" w:hAnsi="Times New Roman"/>
          <w:i w:val="0"/>
          <w:sz w:val="24"/>
          <w:szCs w:val="24"/>
        </w:rPr>
        <w:t xml:space="preserve">Подсистема хранения </w:t>
      </w:r>
      <w:r w:rsidRPr="0087331A">
        <w:rPr>
          <w:rFonts w:ascii="Times New Roman" w:hAnsi="Times New Roman"/>
          <w:i w:val="0"/>
          <w:sz w:val="24"/>
          <w:szCs w:val="24"/>
          <w:rtl/>
        </w:rPr>
        <w:t>доступных вакансий</w:t>
      </w:r>
      <w:r w:rsidRPr="0087331A">
        <w:rPr>
          <w:rFonts w:ascii="Times New Roman" w:hAnsi="Times New Roman"/>
          <w:i w:val="0"/>
          <w:sz w:val="24"/>
          <w:szCs w:val="24"/>
        </w:rPr>
        <w:t xml:space="preserve"> </w:t>
      </w:r>
    </w:p>
    <w:p w:rsidR="005E1999" w:rsidRDefault="005E1999" w:rsidP="005E1999">
      <w:pPr>
        <w:pStyle w:val="affff4"/>
        <w:numPr>
          <w:ilvl w:val="1"/>
          <w:numId w:val="36"/>
        </w:numPr>
        <w:rPr>
          <w:rFonts w:ascii="Times New Roman" w:hAnsi="Times New Roman"/>
          <w:i w:val="0"/>
          <w:sz w:val="24"/>
          <w:szCs w:val="24"/>
        </w:rPr>
      </w:pPr>
      <w:r>
        <w:rPr>
          <w:rFonts w:ascii="Times New Roman" w:hAnsi="Times New Roman"/>
          <w:i w:val="0"/>
          <w:sz w:val="24"/>
          <w:szCs w:val="24"/>
        </w:rPr>
        <w:t>сохранение данных в файле (</w:t>
      </w:r>
      <w:r w:rsidRPr="0087331A">
        <w:rPr>
          <w:rFonts w:ascii="Times New Roman" w:hAnsi="Times New Roman"/>
          <w:i w:val="0"/>
          <w:sz w:val="24"/>
          <w:szCs w:val="24"/>
        </w:rPr>
        <w:t xml:space="preserve">хранение информации о названии фирмы, </w:t>
      </w:r>
      <w:r w:rsidRPr="0087331A">
        <w:rPr>
          <w:rFonts w:ascii="Times New Roman" w:hAnsi="Times New Roman" w:hint="eastAsia"/>
          <w:i w:val="0"/>
          <w:sz w:val="24"/>
          <w:szCs w:val="24"/>
        </w:rPr>
        <w:t>наименовании</w:t>
      </w:r>
      <w:r w:rsidRPr="0087331A">
        <w:rPr>
          <w:rFonts w:ascii="Times New Roman" w:hAnsi="Times New Roman"/>
          <w:i w:val="0"/>
          <w:sz w:val="24"/>
          <w:szCs w:val="24"/>
        </w:rPr>
        <w:t xml:space="preserve"> </w:t>
      </w:r>
      <w:r w:rsidRPr="0087331A">
        <w:rPr>
          <w:rFonts w:ascii="Times New Roman" w:hAnsi="Times New Roman" w:hint="eastAsia"/>
          <w:i w:val="0"/>
          <w:sz w:val="24"/>
          <w:szCs w:val="24"/>
        </w:rPr>
        <w:t>специальности</w:t>
      </w:r>
      <w:r w:rsidRPr="0087331A">
        <w:rPr>
          <w:rFonts w:ascii="Times New Roman" w:hAnsi="Times New Roman"/>
          <w:i w:val="0"/>
          <w:sz w:val="24"/>
          <w:szCs w:val="24"/>
        </w:rPr>
        <w:t xml:space="preserve">, </w:t>
      </w:r>
      <w:r w:rsidRPr="0087331A">
        <w:rPr>
          <w:rFonts w:ascii="Times New Roman" w:hAnsi="Times New Roman" w:hint="eastAsia"/>
          <w:i w:val="0"/>
          <w:sz w:val="24"/>
          <w:szCs w:val="24"/>
        </w:rPr>
        <w:t>должности</w:t>
      </w:r>
      <w:r w:rsidRPr="0087331A">
        <w:rPr>
          <w:rFonts w:ascii="Times New Roman" w:hAnsi="Times New Roman"/>
          <w:i w:val="0"/>
          <w:sz w:val="24"/>
          <w:szCs w:val="24"/>
        </w:rPr>
        <w:t xml:space="preserve">, </w:t>
      </w:r>
      <w:r w:rsidRPr="0087331A">
        <w:rPr>
          <w:rFonts w:ascii="Times New Roman" w:hAnsi="Times New Roman" w:hint="eastAsia"/>
          <w:i w:val="0"/>
          <w:sz w:val="24"/>
          <w:szCs w:val="24"/>
        </w:rPr>
        <w:t>оклад</w:t>
      </w:r>
      <w:r w:rsidRPr="0087331A">
        <w:rPr>
          <w:rFonts w:ascii="Times New Roman" w:hAnsi="Times New Roman" w:hint="cs"/>
          <w:i w:val="0"/>
          <w:sz w:val="24"/>
          <w:szCs w:val="24"/>
          <w:rtl/>
        </w:rPr>
        <w:t>е</w:t>
      </w:r>
      <w:r w:rsidRPr="0087331A">
        <w:rPr>
          <w:rFonts w:ascii="Times New Roman" w:hAnsi="Times New Roman"/>
          <w:i w:val="0"/>
          <w:sz w:val="24"/>
          <w:szCs w:val="24"/>
        </w:rPr>
        <w:t xml:space="preserve">, </w:t>
      </w:r>
      <w:r w:rsidRPr="0087331A">
        <w:rPr>
          <w:rFonts w:ascii="Times New Roman" w:hAnsi="Times New Roman" w:hint="eastAsia"/>
          <w:i w:val="0"/>
          <w:sz w:val="24"/>
          <w:szCs w:val="24"/>
        </w:rPr>
        <w:t>количестве</w:t>
      </w:r>
      <w:r w:rsidRPr="0087331A">
        <w:rPr>
          <w:rFonts w:ascii="Times New Roman" w:hAnsi="Times New Roman"/>
          <w:i w:val="0"/>
          <w:sz w:val="24"/>
          <w:szCs w:val="24"/>
        </w:rPr>
        <w:t xml:space="preserve"> </w:t>
      </w:r>
      <w:r w:rsidRPr="0087331A">
        <w:rPr>
          <w:rFonts w:ascii="Times New Roman" w:hAnsi="Times New Roman" w:hint="eastAsia"/>
          <w:i w:val="0"/>
          <w:sz w:val="24"/>
          <w:szCs w:val="24"/>
        </w:rPr>
        <w:t>дней</w:t>
      </w:r>
      <w:r w:rsidRPr="0087331A">
        <w:rPr>
          <w:rFonts w:ascii="Times New Roman" w:hAnsi="Times New Roman"/>
          <w:i w:val="0"/>
          <w:sz w:val="24"/>
          <w:szCs w:val="24"/>
        </w:rPr>
        <w:t xml:space="preserve"> </w:t>
      </w:r>
      <w:r w:rsidRPr="0087331A">
        <w:rPr>
          <w:rFonts w:ascii="Times New Roman" w:hAnsi="Times New Roman" w:hint="eastAsia"/>
          <w:i w:val="0"/>
          <w:sz w:val="24"/>
          <w:szCs w:val="24"/>
        </w:rPr>
        <w:t>отпуска</w:t>
      </w:r>
      <w:r w:rsidRPr="0087331A">
        <w:rPr>
          <w:rFonts w:ascii="Times New Roman" w:hAnsi="Times New Roman"/>
          <w:i w:val="0"/>
          <w:sz w:val="24"/>
          <w:szCs w:val="24"/>
        </w:rPr>
        <w:t xml:space="preserve">, </w:t>
      </w:r>
      <w:r w:rsidRPr="0087331A">
        <w:rPr>
          <w:rFonts w:ascii="Times New Roman" w:hAnsi="Times New Roman" w:hint="eastAsia"/>
          <w:i w:val="0"/>
          <w:sz w:val="24"/>
          <w:szCs w:val="24"/>
        </w:rPr>
        <w:t>требованиях</w:t>
      </w:r>
      <w:r w:rsidRPr="0087331A">
        <w:rPr>
          <w:rFonts w:ascii="Times New Roman" w:hAnsi="Times New Roman"/>
          <w:i w:val="0"/>
          <w:sz w:val="24"/>
          <w:szCs w:val="24"/>
        </w:rPr>
        <w:t xml:space="preserve"> </w:t>
      </w:r>
      <w:r w:rsidRPr="0087331A">
        <w:rPr>
          <w:rFonts w:ascii="Times New Roman" w:hAnsi="Times New Roman" w:hint="eastAsia"/>
          <w:i w:val="0"/>
          <w:sz w:val="24"/>
          <w:szCs w:val="24"/>
        </w:rPr>
        <w:t>к</w:t>
      </w:r>
      <w:r w:rsidRPr="0087331A">
        <w:rPr>
          <w:rFonts w:ascii="Times New Roman" w:hAnsi="Times New Roman"/>
          <w:i w:val="0"/>
          <w:sz w:val="24"/>
          <w:szCs w:val="24"/>
        </w:rPr>
        <w:t xml:space="preserve"> </w:t>
      </w:r>
      <w:r w:rsidRPr="0087331A">
        <w:rPr>
          <w:rFonts w:ascii="Times New Roman" w:hAnsi="Times New Roman" w:hint="eastAsia"/>
          <w:i w:val="0"/>
          <w:sz w:val="24"/>
          <w:szCs w:val="24"/>
        </w:rPr>
        <w:t>нанимаемому</w:t>
      </w:r>
      <w:r w:rsidRPr="0087331A">
        <w:rPr>
          <w:rFonts w:ascii="Times New Roman" w:hAnsi="Times New Roman"/>
          <w:i w:val="0"/>
          <w:sz w:val="24"/>
          <w:szCs w:val="24"/>
        </w:rPr>
        <w:t xml:space="preserve">: </w:t>
      </w:r>
      <w:r w:rsidRPr="0087331A">
        <w:rPr>
          <w:rFonts w:ascii="Times New Roman" w:hAnsi="Times New Roman" w:hint="eastAsia"/>
          <w:i w:val="0"/>
          <w:sz w:val="24"/>
          <w:szCs w:val="24"/>
        </w:rPr>
        <w:t>наличии</w:t>
      </w:r>
      <w:r w:rsidRPr="0087331A">
        <w:rPr>
          <w:rFonts w:ascii="Times New Roman" w:hAnsi="Times New Roman"/>
          <w:i w:val="0"/>
          <w:sz w:val="24"/>
          <w:szCs w:val="24"/>
        </w:rPr>
        <w:t xml:space="preserve"> </w:t>
      </w:r>
      <w:r w:rsidRPr="0087331A">
        <w:rPr>
          <w:rFonts w:ascii="Times New Roman" w:hAnsi="Times New Roman" w:hint="eastAsia"/>
          <w:i w:val="0"/>
          <w:sz w:val="24"/>
          <w:szCs w:val="24"/>
        </w:rPr>
        <w:t>высшего</w:t>
      </w:r>
      <w:r w:rsidRPr="0087331A">
        <w:rPr>
          <w:rFonts w:ascii="Times New Roman" w:hAnsi="Times New Roman"/>
          <w:i w:val="0"/>
          <w:sz w:val="24"/>
          <w:szCs w:val="24"/>
        </w:rPr>
        <w:t xml:space="preserve"> </w:t>
      </w:r>
      <w:r w:rsidRPr="0087331A">
        <w:rPr>
          <w:rFonts w:ascii="Times New Roman" w:hAnsi="Times New Roman" w:hint="eastAsia"/>
          <w:i w:val="0"/>
          <w:sz w:val="24"/>
          <w:szCs w:val="24"/>
        </w:rPr>
        <w:t>образования</w:t>
      </w:r>
      <w:r w:rsidRPr="0087331A">
        <w:rPr>
          <w:rFonts w:ascii="Times New Roman" w:hAnsi="Times New Roman"/>
          <w:i w:val="0"/>
          <w:sz w:val="24"/>
          <w:szCs w:val="24"/>
        </w:rPr>
        <w:t xml:space="preserve">, </w:t>
      </w:r>
      <w:r w:rsidRPr="0087331A">
        <w:rPr>
          <w:rFonts w:ascii="Times New Roman" w:hAnsi="Times New Roman" w:hint="eastAsia"/>
          <w:i w:val="0"/>
          <w:sz w:val="24"/>
          <w:szCs w:val="24"/>
        </w:rPr>
        <w:t>возрастном</w:t>
      </w:r>
      <w:r w:rsidRPr="0087331A">
        <w:rPr>
          <w:rFonts w:ascii="Times New Roman" w:hAnsi="Times New Roman"/>
          <w:i w:val="0"/>
          <w:sz w:val="24"/>
          <w:szCs w:val="24"/>
        </w:rPr>
        <w:t xml:space="preserve"> </w:t>
      </w:r>
      <w:r w:rsidRPr="0087331A">
        <w:rPr>
          <w:rFonts w:ascii="Times New Roman" w:hAnsi="Times New Roman" w:hint="eastAsia"/>
          <w:i w:val="0"/>
          <w:sz w:val="24"/>
          <w:szCs w:val="24"/>
        </w:rPr>
        <w:t>диапазон</w:t>
      </w:r>
      <w:r w:rsidRPr="0087331A">
        <w:rPr>
          <w:rFonts w:ascii="Times New Roman" w:hAnsi="Times New Roman" w:hint="cs"/>
          <w:i w:val="0"/>
          <w:sz w:val="24"/>
          <w:szCs w:val="24"/>
          <w:rtl/>
        </w:rPr>
        <w:t>е</w:t>
      </w:r>
    </w:p>
    <w:p w:rsidR="0087331A" w:rsidRDefault="005E1999" w:rsidP="005E1999">
      <w:pPr>
        <w:pStyle w:val="affff4"/>
        <w:numPr>
          <w:ilvl w:val="1"/>
          <w:numId w:val="36"/>
        </w:numPr>
        <w:rPr>
          <w:rFonts w:ascii="Times New Roman" w:hAnsi="Times New Roman"/>
          <w:i w:val="0"/>
          <w:sz w:val="24"/>
          <w:szCs w:val="24"/>
        </w:rPr>
      </w:pPr>
      <w:r>
        <w:rPr>
          <w:rFonts w:ascii="Times New Roman" w:hAnsi="Times New Roman"/>
          <w:i w:val="0"/>
          <w:sz w:val="24"/>
          <w:szCs w:val="24"/>
        </w:rPr>
        <w:t>чтение данных из файлов</w:t>
      </w:r>
    </w:p>
    <w:p w:rsidR="00DE5BB0" w:rsidRPr="0087331A" w:rsidRDefault="00DE5BB0" w:rsidP="005E1999">
      <w:pPr>
        <w:pStyle w:val="affff4"/>
        <w:numPr>
          <w:ilvl w:val="1"/>
          <w:numId w:val="36"/>
        </w:numPr>
        <w:rPr>
          <w:rFonts w:ascii="Times New Roman" w:hAnsi="Times New Roman"/>
          <w:i w:val="0"/>
          <w:sz w:val="24"/>
          <w:szCs w:val="24"/>
        </w:rPr>
      </w:pPr>
      <w:r>
        <w:rPr>
          <w:rFonts w:ascii="Times New Roman" w:hAnsi="Times New Roman"/>
          <w:i w:val="0"/>
          <w:sz w:val="24"/>
          <w:szCs w:val="24"/>
        </w:rPr>
        <w:t>просмотр всего списка доступных вакансий</w:t>
      </w:r>
    </w:p>
    <w:p w:rsidR="005E1999" w:rsidRDefault="0087331A" w:rsidP="0087331A">
      <w:pPr>
        <w:pStyle w:val="affff4"/>
        <w:numPr>
          <w:ilvl w:val="0"/>
          <w:numId w:val="36"/>
        </w:numPr>
        <w:rPr>
          <w:rFonts w:ascii="Times New Roman" w:hAnsi="Times New Roman"/>
          <w:i w:val="0"/>
          <w:sz w:val="24"/>
          <w:szCs w:val="24"/>
        </w:rPr>
      </w:pPr>
      <w:r w:rsidRPr="0087331A">
        <w:rPr>
          <w:rFonts w:ascii="Times New Roman" w:hAnsi="Times New Roman"/>
          <w:i w:val="0"/>
          <w:sz w:val="24"/>
          <w:szCs w:val="24"/>
        </w:rPr>
        <w:t>Подсистем</w:t>
      </w:r>
      <w:r w:rsidR="005E1999">
        <w:rPr>
          <w:rFonts w:ascii="Times New Roman" w:hAnsi="Times New Roman"/>
          <w:i w:val="0"/>
          <w:sz w:val="24"/>
          <w:szCs w:val="24"/>
        </w:rPr>
        <w:t xml:space="preserve">а хранения данных о кандидатах </w:t>
      </w:r>
    </w:p>
    <w:p w:rsidR="005E1999" w:rsidRDefault="005E1999" w:rsidP="005E1999">
      <w:pPr>
        <w:pStyle w:val="affff4"/>
        <w:numPr>
          <w:ilvl w:val="1"/>
          <w:numId w:val="36"/>
        </w:numPr>
        <w:spacing w:before="240"/>
        <w:rPr>
          <w:rFonts w:ascii="Times New Roman" w:hAnsi="Times New Roman"/>
          <w:i w:val="0"/>
          <w:sz w:val="24"/>
          <w:szCs w:val="24"/>
        </w:rPr>
      </w:pPr>
      <w:r>
        <w:rPr>
          <w:rFonts w:ascii="Times New Roman" w:hAnsi="Times New Roman"/>
          <w:i w:val="0"/>
          <w:sz w:val="24"/>
          <w:szCs w:val="24"/>
        </w:rPr>
        <w:t>сохранение данных в файле (</w:t>
      </w:r>
      <w:r w:rsidRPr="0087331A">
        <w:rPr>
          <w:rFonts w:ascii="Times New Roman" w:hAnsi="Times New Roman"/>
          <w:i w:val="0"/>
          <w:sz w:val="24"/>
          <w:szCs w:val="24"/>
        </w:rPr>
        <w:t>хранение информации о ФИО кандидата, дате рождения, специальности, наличии высшего образования, желаемой должности, минимальном окладе</w:t>
      </w:r>
      <w:r>
        <w:rPr>
          <w:rFonts w:ascii="Times New Roman" w:hAnsi="Times New Roman"/>
          <w:i w:val="0"/>
          <w:sz w:val="24"/>
          <w:szCs w:val="24"/>
        </w:rPr>
        <w:t>)</w:t>
      </w:r>
    </w:p>
    <w:p w:rsidR="0087331A" w:rsidRDefault="005E1999" w:rsidP="005E1999">
      <w:pPr>
        <w:pStyle w:val="affff4"/>
        <w:numPr>
          <w:ilvl w:val="1"/>
          <w:numId w:val="36"/>
        </w:numPr>
        <w:rPr>
          <w:rFonts w:ascii="Times New Roman" w:hAnsi="Times New Roman"/>
          <w:i w:val="0"/>
          <w:sz w:val="24"/>
          <w:szCs w:val="24"/>
        </w:rPr>
      </w:pPr>
      <w:r>
        <w:rPr>
          <w:rFonts w:ascii="Times New Roman" w:hAnsi="Times New Roman"/>
          <w:i w:val="0"/>
          <w:sz w:val="24"/>
          <w:szCs w:val="24"/>
        </w:rPr>
        <w:t>чтение данных из файлов</w:t>
      </w:r>
    </w:p>
    <w:p w:rsidR="00DE5BB0" w:rsidRPr="0087331A" w:rsidRDefault="00DE5BB0" w:rsidP="005E1999">
      <w:pPr>
        <w:pStyle w:val="affff4"/>
        <w:numPr>
          <w:ilvl w:val="1"/>
          <w:numId w:val="36"/>
        </w:numPr>
        <w:rPr>
          <w:rFonts w:ascii="Times New Roman" w:hAnsi="Times New Roman"/>
          <w:i w:val="0"/>
          <w:sz w:val="24"/>
          <w:szCs w:val="24"/>
        </w:rPr>
      </w:pPr>
      <w:r>
        <w:rPr>
          <w:rFonts w:ascii="Times New Roman" w:hAnsi="Times New Roman"/>
          <w:i w:val="0"/>
          <w:sz w:val="24"/>
          <w:szCs w:val="24"/>
        </w:rPr>
        <w:t>просмотр всего списка кандидатов</w:t>
      </w:r>
    </w:p>
    <w:p w:rsidR="00DE5BB0" w:rsidRDefault="00263F54" w:rsidP="0087331A">
      <w:pPr>
        <w:pStyle w:val="affff4"/>
        <w:numPr>
          <w:ilvl w:val="0"/>
          <w:numId w:val="36"/>
        </w:numPr>
        <w:rPr>
          <w:rFonts w:ascii="Times New Roman" w:hAnsi="Times New Roman"/>
          <w:i w:val="0"/>
          <w:sz w:val="24"/>
          <w:szCs w:val="24"/>
        </w:rPr>
      </w:pPr>
      <w:r w:rsidRPr="0087331A">
        <w:rPr>
          <w:rFonts w:ascii="Times New Roman" w:hAnsi="Times New Roman"/>
          <w:i w:val="0"/>
          <w:sz w:val="24"/>
          <w:szCs w:val="24"/>
        </w:rPr>
        <w:t>Подсистема оперативного уп</w:t>
      </w:r>
      <w:r w:rsidR="00DE5BB0">
        <w:rPr>
          <w:rFonts w:ascii="Times New Roman" w:hAnsi="Times New Roman"/>
          <w:i w:val="0"/>
          <w:sz w:val="24"/>
          <w:szCs w:val="24"/>
        </w:rPr>
        <w:t>равления</w:t>
      </w:r>
    </w:p>
    <w:p w:rsidR="00DE5BB0" w:rsidRDefault="00DE5BB0" w:rsidP="00DE5BB0">
      <w:pPr>
        <w:pStyle w:val="affff4"/>
        <w:numPr>
          <w:ilvl w:val="1"/>
          <w:numId w:val="36"/>
        </w:numPr>
        <w:rPr>
          <w:rFonts w:ascii="Times New Roman" w:hAnsi="Times New Roman"/>
          <w:i w:val="0"/>
          <w:sz w:val="24"/>
          <w:szCs w:val="24"/>
        </w:rPr>
      </w:pPr>
      <w:r>
        <w:rPr>
          <w:rFonts w:ascii="Times New Roman" w:hAnsi="Times New Roman"/>
          <w:i w:val="0"/>
          <w:sz w:val="24"/>
          <w:szCs w:val="24"/>
        </w:rPr>
        <w:t>добавление записей в списки</w:t>
      </w:r>
    </w:p>
    <w:p w:rsidR="00DE5BB0" w:rsidRDefault="00DE5BB0" w:rsidP="00DE5BB0">
      <w:pPr>
        <w:pStyle w:val="affff4"/>
        <w:numPr>
          <w:ilvl w:val="1"/>
          <w:numId w:val="36"/>
        </w:numPr>
        <w:rPr>
          <w:rFonts w:ascii="Times New Roman" w:hAnsi="Times New Roman"/>
          <w:i w:val="0"/>
          <w:sz w:val="24"/>
          <w:szCs w:val="24"/>
        </w:rPr>
      </w:pPr>
      <w:r>
        <w:rPr>
          <w:rFonts w:ascii="Times New Roman" w:hAnsi="Times New Roman"/>
          <w:i w:val="0"/>
          <w:sz w:val="24"/>
          <w:szCs w:val="24"/>
        </w:rPr>
        <w:t>удаление записей из списков</w:t>
      </w:r>
    </w:p>
    <w:p w:rsidR="00DE5BB0" w:rsidRDefault="00DE5BB0" w:rsidP="00DE5BB0">
      <w:pPr>
        <w:pStyle w:val="affff4"/>
        <w:numPr>
          <w:ilvl w:val="1"/>
          <w:numId w:val="36"/>
        </w:numPr>
        <w:rPr>
          <w:rFonts w:ascii="Times New Roman" w:hAnsi="Times New Roman"/>
          <w:i w:val="0"/>
          <w:sz w:val="24"/>
          <w:szCs w:val="24"/>
        </w:rPr>
      </w:pPr>
      <w:r>
        <w:rPr>
          <w:rFonts w:ascii="Times New Roman" w:hAnsi="Times New Roman"/>
          <w:i w:val="0"/>
          <w:sz w:val="24"/>
          <w:szCs w:val="24"/>
        </w:rPr>
        <w:t>редактирование записей из списков</w:t>
      </w:r>
    </w:p>
    <w:p w:rsidR="00DE5BB0" w:rsidRDefault="0087331A" w:rsidP="00DE5BB0">
      <w:pPr>
        <w:pStyle w:val="affff4"/>
        <w:numPr>
          <w:ilvl w:val="1"/>
          <w:numId w:val="36"/>
        </w:numPr>
        <w:rPr>
          <w:rFonts w:ascii="Times New Roman" w:hAnsi="Times New Roman"/>
          <w:i w:val="0"/>
          <w:sz w:val="24"/>
          <w:szCs w:val="24"/>
        </w:rPr>
      </w:pPr>
      <w:r w:rsidRPr="0087331A">
        <w:rPr>
          <w:rFonts w:ascii="Times New Roman" w:hAnsi="Times New Roman"/>
          <w:i w:val="0"/>
          <w:sz w:val="24"/>
          <w:szCs w:val="24"/>
        </w:rPr>
        <w:t>подбор списка возможных вакансий</w:t>
      </w:r>
      <w:r w:rsidR="00DE5BB0">
        <w:rPr>
          <w:rFonts w:ascii="Times New Roman" w:hAnsi="Times New Roman"/>
          <w:i w:val="0"/>
          <w:sz w:val="24"/>
          <w:szCs w:val="24"/>
        </w:rPr>
        <w:t xml:space="preserve"> </w:t>
      </w:r>
      <w:r w:rsidR="00DE5BB0" w:rsidRPr="0087331A">
        <w:rPr>
          <w:rFonts w:ascii="Times New Roman" w:hAnsi="Times New Roman"/>
          <w:i w:val="0"/>
          <w:sz w:val="24"/>
          <w:szCs w:val="24"/>
        </w:rPr>
        <w:t>для каждого кандидата</w:t>
      </w:r>
    </w:p>
    <w:p w:rsidR="00263F54" w:rsidRDefault="0087331A" w:rsidP="00DE5BB0">
      <w:pPr>
        <w:pStyle w:val="affff4"/>
        <w:numPr>
          <w:ilvl w:val="1"/>
          <w:numId w:val="36"/>
        </w:numPr>
        <w:rPr>
          <w:rFonts w:ascii="Times New Roman" w:hAnsi="Times New Roman"/>
          <w:i w:val="0"/>
          <w:sz w:val="24"/>
          <w:szCs w:val="24"/>
        </w:rPr>
      </w:pPr>
      <w:r w:rsidRPr="0087331A">
        <w:rPr>
          <w:rFonts w:ascii="Times New Roman" w:hAnsi="Times New Roman"/>
          <w:i w:val="0"/>
          <w:sz w:val="24"/>
          <w:szCs w:val="24"/>
        </w:rPr>
        <w:t xml:space="preserve">поиск </w:t>
      </w:r>
      <w:r w:rsidR="00DE5BB0">
        <w:rPr>
          <w:rFonts w:ascii="Times New Roman" w:hAnsi="Times New Roman"/>
          <w:i w:val="0"/>
          <w:sz w:val="24"/>
          <w:szCs w:val="24"/>
        </w:rPr>
        <w:t>данных с использованием списков</w:t>
      </w:r>
    </w:p>
    <w:p w:rsidR="00FA4B5D" w:rsidRPr="0087331A" w:rsidRDefault="00FA4B5D" w:rsidP="00DE5BB0">
      <w:pPr>
        <w:pStyle w:val="affff4"/>
        <w:numPr>
          <w:ilvl w:val="1"/>
          <w:numId w:val="36"/>
        </w:numPr>
        <w:rPr>
          <w:rFonts w:ascii="Times New Roman" w:hAnsi="Times New Roman"/>
          <w:i w:val="0"/>
          <w:sz w:val="24"/>
          <w:szCs w:val="24"/>
        </w:rPr>
      </w:pPr>
      <w:r>
        <w:rPr>
          <w:rFonts w:ascii="Times New Roman" w:hAnsi="Times New Roman"/>
          <w:i w:val="0"/>
          <w:sz w:val="24"/>
          <w:szCs w:val="24"/>
        </w:rPr>
        <w:t xml:space="preserve">сортировка данных </w:t>
      </w:r>
      <w:r w:rsidR="002A4F16">
        <w:rPr>
          <w:rFonts w:ascii="Times New Roman" w:hAnsi="Times New Roman"/>
          <w:i w:val="0"/>
          <w:sz w:val="24"/>
          <w:szCs w:val="24"/>
        </w:rPr>
        <w:t>в соответствии</w:t>
      </w:r>
      <w:r>
        <w:rPr>
          <w:rFonts w:ascii="Times New Roman" w:hAnsi="Times New Roman"/>
          <w:i w:val="0"/>
          <w:sz w:val="24"/>
          <w:szCs w:val="24"/>
        </w:rPr>
        <w:t xml:space="preserve"> с заданием</w:t>
      </w:r>
    </w:p>
    <w:p w:rsidR="0051254C" w:rsidRPr="00345D04" w:rsidRDefault="0051254C">
      <w:pPr>
        <w:pStyle w:val="4"/>
        <w:tabs>
          <w:tab w:val="left" w:pos="1800"/>
        </w:tabs>
        <w:ind w:left="850" w:firstLine="0"/>
        <w:jc w:val="left"/>
        <w:rPr>
          <w:szCs w:val="24"/>
        </w:rPr>
      </w:pPr>
      <w:bookmarkStart w:id="42" w:name="_Toc130292747"/>
      <w:r w:rsidRPr="00345D04">
        <w:rPr>
          <w:szCs w:val="24"/>
        </w:rPr>
        <w:t>Требования к организации обмена информацией между компонентами Системы</w:t>
      </w:r>
      <w:bookmarkEnd w:id="42"/>
    </w:p>
    <w:p w:rsidR="00855C21" w:rsidRPr="00283431" w:rsidRDefault="00283431" w:rsidP="00855C21">
      <w:pPr>
        <w:rPr>
          <w:rFonts w:ascii="Times New Roman" w:hAnsi="Times New Roman"/>
          <w:i w:val="0"/>
          <w:sz w:val="24"/>
          <w:szCs w:val="24"/>
        </w:rPr>
      </w:pPr>
      <w:r>
        <w:rPr>
          <w:rFonts w:ascii="Times New Roman" w:hAnsi="Times New Roman"/>
          <w:i w:val="0"/>
          <w:sz w:val="24"/>
          <w:szCs w:val="24"/>
        </w:rPr>
        <w:t>П</w:t>
      </w:r>
      <w:r w:rsidRPr="00283431">
        <w:rPr>
          <w:rFonts w:ascii="Times New Roman" w:hAnsi="Times New Roman"/>
          <w:i w:val="0"/>
          <w:sz w:val="24"/>
          <w:szCs w:val="24"/>
        </w:rPr>
        <w:t>одсистемы</w:t>
      </w:r>
      <w:r w:rsidR="00855C21" w:rsidRPr="00283431">
        <w:rPr>
          <w:rFonts w:ascii="Times New Roman" w:hAnsi="Times New Roman"/>
          <w:i w:val="0"/>
          <w:sz w:val="24"/>
          <w:szCs w:val="24"/>
        </w:rPr>
        <w:t xml:space="preserve"> в процессе функционирования должны </w:t>
      </w:r>
      <w:r w:rsidR="00DD43AB">
        <w:rPr>
          <w:rFonts w:ascii="Times New Roman" w:hAnsi="Times New Roman" w:hint="cs"/>
          <w:i w:val="0"/>
          <w:sz w:val="24"/>
          <w:szCs w:val="24"/>
          <w:rtl/>
        </w:rPr>
        <w:t>производить чтение данных из файлов, сортировать данные, выполнять поиск данных с использованием фильтров, добавлять данные в список, удалять данные из списка, редактировать данные из списка</w:t>
      </w:r>
      <w:r w:rsidR="0087331A">
        <w:rPr>
          <w:rFonts w:ascii="Times New Roman" w:hAnsi="Times New Roman" w:hint="cs"/>
          <w:i w:val="0"/>
          <w:sz w:val="24"/>
          <w:szCs w:val="24"/>
          <w:rtl/>
        </w:rPr>
        <w:t>. Дальнейшие м</w:t>
      </w:r>
      <w:r w:rsidR="00DA60E0">
        <w:rPr>
          <w:rFonts w:ascii="Times New Roman" w:hAnsi="Times New Roman" w:hint="cs"/>
          <w:i w:val="0"/>
          <w:sz w:val="24"/>
          <w:szCs w:val="24"/>
          <w:rtl/>
        </w:rPr>
        <w:t>анипуляции с данными следует производить с использованием динамических списков</w:t>
      </w:r>
      <w:r w:rsidR="005E1999">
        <w:rPr>
          <w:rFonts w:ascii="Times New Roman" w:hAnsi="Times New Roman"/>
          <w:i w:val="0"/>
          <w:sz w:val="24"/>
          <w:szCs w:val="24"/>
        </w:rPr>
        <w:t>Обмен информацией между подсистемами должен происходить путем передачи информации из файла</w:t>
      </w:r>
    </w:p>
    <w:p w:rsidR="0051254C" w:rsidRPr="00283431" w:rsidRDefault="0051254C">
      <w:pPr>
        <w:pStyle w:val="4"/>
        <w:tabs>
          <w:tab w:val="left" w:pos="1800"/>
        </w:tabs>
        <w:ind w:left="850" w:firstLine="0"/>
        <w:jc w:val="left"/>
        <w:rPr>
          <w:szCs w:val="24"/>
        </w:rPr>
      </w:pPr>
      <w:bookmarkStart w:id="43" w:name="_Toc130292748"/>
      <w:r w:rsidRPr="00283431">
        <w:rPr>
          <w:szCs w:val="24"/>
        </w:rPr>
        <w:t>Требования к составу интегрируемых систем</w:t>
      </w:r>
      <w:bookmarkEnd w:id="43"/>
    </w:p>
    <w:p w:rsidR="00855C21" w:rsidRPr="00DD43AB" w:rsidRDefault="00855C21" w:rsidP="00DD43AB">
      <w:pPr>
        <w:jc w:val="left"/>
        <w:rPr>
          <w:rFonts w:ascii="Times New Roman" w:hAnsi="Times New Roman"/>
          <w:i w:val="0"/>
          <w:sz w:val="24"/>
          <w:szCs w:val="24"/>
        </w:rPr>
      </w:pPr>
      <w:r w:rsidRPr="00283431">
        <w:rPr>
          <w:rFonts w:ascii="Times New Roman" w:hAnsi="Times New Roman"/>
          <w:i w:val="0"/>
          <w:sz w:val="24"/>
          <w:szCs w:val="24"/>
        </w:rPr>
        <w:t xml:space="preserve">В составе интегрируемых систем обязаны </w:t>
      </w:r>
      <w:r w:rsidR="00DD43AB">
        <w:rPr>
          <w:rFonts w:ascii="Times New Roman" w:hAnsi="Times New Roman"/>
          <w:i w:val="0"/>
          <w:sz w:val="24"/>
          <w:szCs w:val="24"/>
        </w:rPr>
        <w:t>входить</w:t>
      </w:r>
      <w:r w:rsidR="00DD43AB">
        <w:rPr>
          <w:rFonts w:ascii="Times New Roman" w:hAnsi="Times New Roman" w:hint="cs"/>
          <w:i w:val="0"/>
          <w:sz w:val="24"/>
          <w:szCs w:val="24"/>
          <w:rtl/>
        </w:rPr>
        <w:t xml:space="preserve">реда разработки   </w:t>
      </w:r>
      <w:r w:rsidR="00DD43AB">
        <w:rPr>
          <w:rFonts w:ascii="Times New Roman" w:hAnsi="Times New Roman"/>
          <w:i w:val="0"/>
          <w:sz w:val="24"/>
          <w:szCs w:val="24"/>
          <w:lang w:val="en-US"/>
        </w:rPr>
        <w:t>Delphi</w:t>
      </w:r>
      <w:r w:rsidR="00DD43AB">
        <w:rPr>
          <w:rFonts w:ascii="Times New Roman" w:hAnsi="Times New Roman"/>
          <w:i w:val="0"/>
          <w:sz w:val="24"/>
          <w:szCs w:val="24"/>
        </w:rPr>
        <w:t xml:space="preserve">, система контроля версий </w:t>
      </w:r>
      <w:r w:rsidR="00DD43AB">
        <w:rPr>
          <w:rFonts w:ascii="Times New Roman" w:hAnsi="Times New Roman"/>
          <w:i w:val="0"/>
          <w:sz w:val="24"/>
          <w:szCs w:val="24"/>
          <w:lang w:val="en-US"/>
        </w:rPr>
        <w:t>Git</w:t>
      </w:r>
    </w:p>
    <w:p w:rsidR="0051254C" w:rsidRPr="00283431" w:rsidRDefault="0051254C">
      <w:pPr>
        <w:pStyle w:val="4"/>
        <w:tabs>
          <w:tab w:val="left" w:pos="1800"/>
        </w:tabs>
        <w:ind w:left="850" w:firstLine="0"/>
        <w:jc w:val="left"/>
        <w:rPr>
          <w:szCs w:val="24"/>
        </w:rPr>
      </w:pPr>
      <w:bookmarkStart w:id="44" w:name="_Toc130292749"/>
      <w:r w:rsidRPr="00283431">
        <w:rPr>
          <w:szCs w:val="24"/>
        </w:rPr>
        <w:lastRenderedPageBreak/>
        <w:t>Требования к режимам функционирования Системы</w:t>
      </w:r>
      <w:bookmarkEnd w:id="44"/>
    </w:p>
    <w:p w:rsidR="007E6EED" w:rsidRPr="00283431" w:rsidRDefault="007E6EED" w:rsidP="007E6EED">
      <w:pPr>
        <w:rPr>
          <w:rFonts w:ascii="Times New Roman" w:hAnsi="Times New Roman"/>
          <w:i w:val="0"/>
          <w:sz w:val="24"/>
          <w:szCs w:val="24"/>
        </w:rPr>
      </w:pPr>
      <w:r w:rsidRPr="00283431">
        <w:rPr>
          <w:rFonts w:ascii="Times New Roman" w:hAnsi="Times New Roman"/>
          <w:i w:val="0"/>
          <w:sz w:val="24"/>
          <w:szCs w:val="24"/>
        </w:rPr>
        <w:t>Для ИС определен нормальный режим функционирования. В нормальном режиме функционирования системы:</w:t>
      </w:r>
    </w:p>
    <w:p w:rsidR="007E6EED" w:rsidRPr="00283431" w:rsidRDefault="007E6EED" w:rsidP="007E6EED">
      <w:pPr>
        <w:pStyle w:val="affff4"/>
        <w:numPr>
          <w:ilvl w:val="0"/>
          <w:numId w:val="28"/>
        </w:numPr>
        <w:rPr>
          <w:rFonts w:ascii="Times New Roman" w:hAnsi="Times New Roman"/>
          <w:i w:val="0"/>
          <w:sz w:val="24"/>
          <w:szCs w:val="24"/>
        </w:rPr>
      </w:pPr>
      <w:r w:rsidRPr="00283431">
        <w:rPr>
          <w:rFonts w:ascii="Times New Roman" w:hAnsi="Times New Roman"/>
          <w:i w:val="0"/>
          <w:sz w:val="24"/>
          <w:szCs w:val="24"/>
        </w:rPr>
        <w:t>серверное программное обеспечение и технические средства северов обеспечивают возможность круглосуточного функционирования, с перерывами на обслуживание;</w:t>
      </w:r>
    </w:p>
    <w:p w:rsidR="007E6EED" w:rsidRPr="00283431" w:rsidRDefault="007E6EED" w:rsidP="007E6EED">
      <w:pPr>
        <w:pStyle w:val="affff4"/>
        <w:numPr>
          <w:ilvl w:val="0"/>
          <w:numId w:val="28"/>
        </w:numPr>
        <w:rPr>
          <w:rFonts w:ascii="Times New Roman" w:hAnsi="Times New Roman"/>
          <w:i w:val="0"/>
          <w:sz w:val="24"/>
          <w:szCs w:val="24"/>
        </w:rPr>
      </w:pPr>
      <w:r w:rsidRPr="00283431">
        <w:rPr>
          <w:rFonts w:ascii="Times New Roman" w:hAnsi="Times New Roman"/>
          <w:i w:val="0"/>
          <w:sz w:val="24"/>
          <w:szCs w:val="24"/>
        </w:rPr>
        <w:t>исправно работает оборудование, составляющее комплекс технических средств;</w:t>
      </w:r>
    </w:p>
    <w:p w:rsidR="007E6EED" w:rsidRPr="00283431" w:rsidRDefault="007E6EED" w:rsidP="007E6EED">
      <w:pPr>
        <w:pStyle w:val="affff4"/>
        <w:numPr>
          <w:ilvl w:val="0"/>
          <w:numId w:val="28"/>
        </w:numPr>
        <w:rPr>
          <w:rFonts w:ascii="Times New Roman" w:hAnsi="Times New Roman"/>
          <w:i w:val="0"/>
          <w:sz w:val="24"/>
          <w:szCs w:val="24"/>
        </w:rPr>
      </w:pPr>
      <w:r w:rsidRPr="00283431">
        <w:rPr>
          <w:rFonts w:ascii="Times New Roman" w:hAnsi="Times New Roman"/>
          <w:i w:val="0"/>
          <w:sz w:val="24"/>
          <w:szCs w:val="24"/>
        </w:rPr>
        <w:t>исправно функционирует системное, базовое и прикладное программное обеспечение системы.</w:t>
      </w:r>
    </w:p>
    <w:p w:rsidR="0051254C" w:rsidRPr="00283431" w:rsidRDefault="0051254C">
      <w:pPr>
        <w:pStyle w:val="4"/>
        <w:tabs>
          <w:tab w:val="left" w:pos="1800"/>
        </w:tabs>
        <w:ind w:left="850" w:firstLine="0"/>
        <w:jc w:val="left"/>
        <w:rPr>
          <w:szCs w:val="24"/>
        </w:rPr>
      </w:pPr>
      <w:bookmarkStart w:id="45" w:name="_Toc130292750"/>
      <w:r w:rsidRPr="00283431">
        <w:rPr>
          <w:szCs w:val="24"/>
        </w:rPr>
        <w:t>Требования по диагностированию Системы</w:t>
      </w:r>
      <w:bookmarkEnd w:id="45"/>
    </w:p>
    <w:p w:rsidR="007E6EED" w:rsidRPr="00283431" w:rsidRDefault="007E6EED" w:rsidP="007E6EED">
      <w:pPr>
        <w:rPr>
          <w:rFonts w:ascii="Times New Roman" w:hAnsi="Times New Roman"/>
          <w:i w:val="0"/>
          <w:sz w:val="24"/>
          <w:szCs w:val="24"/>
        </w:rPr>
      </w:pPr>
      <w:r w:rsidRPr="00283431">
        <w:rPr>
          <w:rFonts w:ascii="Times New Roman" w:hAnsi="Times New Roman"/>
          <w:i w:val="0"/>
          <w:sz w:val="24"/>
          <w:szCs w:val="24"/>
        </w:rPr>
        <w:t>Компоненты должны предоставлять удобный интерфейс для возможности просмотра диагностических событий, мониторинга процесса выполнения программ.</w:t>
      </w:r>
    </w:p>
    <w:p w:rsidR="007E6EED" w:rsidRPr="00283431" w:rsidRDefault="007E6EED" w:rsidP="007E6EED">
      <w:pPr>
        <w:rPr>
          <w:rFonts w:ascii="Times New Roman" w:hAnsi="Times New Roman"/>
          <w:i w:val="0"/>
          <w:sz w:val="24"/>
          <w:szCs w:val="24"/>
        </w:rPr>
      </w:pPr>
      <w:r w:rsidRPr="00283431">
        <w:rPr>
          <w:rFonts w:ascii="Times New Roman" w:hAnsi="Times New Roman"/>
          <w:i w:val="0"/>
          <w:sz w:val="24"/>
          <w:szCs w:val="24"/>
        </w:rPr>
        <w:t>При возникновении аварийных ситуаций, либо ошибок в программном обеспечении, диагностические инструменты должны позволять сохранять полный набор информации, необходимой разработчику для идентификации проблемы (снимки экранов, текущее состояние памяти, файловой системы).</w:t>
      </w:r>
    </w:p>
    <w:p w:rsidR="0051254C" w:rsidRPr="00283431" w:rsidRDefault="0051254C">
      <w:pPr>
        <w:pStyle w:val="4"/>
        <w:tabs>
          <w:tab w:val="left" w:pos="1800"/>
        </w:tabs>
        <w:ind w:left="850" w:firstLine="0"/>
        <w:jc w:val="left"/>
        <w:rPr>
          <w:szCs w:val="24"/>
        </w:rPr>
      </w:pPr>
      <w:bookmarkStart w:id="46" w:name="_Toc130292751"/>
      <w:r w:rsidRPr="00283431">
        <w:rPr>
          <w:szCs w:val="24"/>
        </w:rPr>
        <w:t>Перспективы развития, модернизации Системы</w:t>
      </w:r>
      <w:bookmarkEnd w:id="46"/>
    </w:p>
    <w:p w:rsidR="00E5668E" w:rsidRPr="00283431" w:rsidRDefault="00E5668E" w:rsidP="00E5668E">
      <w:pPr>
        <w:rPr>
          <w:rFonts w:ascii="Times New Roman" w:hAnsi="Times New Roman"/>
          <w:i w:val="0"/>
          <w:sz w:val="24"/>
          <w:szCs w:val="24"/>
        </w:rPr>
      </w:pPr>
      <w:r w:rsidRPr="00283431">
        <w:rPr>
          <w:rFonts w:ascii="Times New Roman" w:hAnsi="Times New Roman"/>
          <w:i w:val="0"/>
          <w:sz w:val="24"/>
          <w:szCs w:val="24"/>
        </w:rPr>
        <w:t>ИС должна реализовывать возможность дальнейшей модернизации как программного обеспечения.</w:t>
      </w:r>
    </w:p>
    <w:p w:rsidR="0051254C" w:rsidRPr="00283431" w:rsidRDefault="0051254C">
      <w:pPr>
        <w:pStyle w:val="3"/>
        <w:ind w:left="850" w:firstLine="0"/>
        <w:rPr>
          <w:rFonts w:cs="Times New Roman"/>
          <w:szCs w:val="24"/>
        </w:rPr>
      </w:pPr>
      <w:bookmarkStart w:id="47" w:name="__RefHeading__175_1516621224"/>
      <w:bookmarkStart w:id="48" w:name="_Toc130292752"/>
      <w:bookmarkEnd w:id="47"/>
      <w:r w:rsidRPr="00283431">
        <w:rPr>
          <w:rFonts w:cs="Times New Roman"/>
          <w:szCs w:val="24"/>
        </w:rPr>
        <w:t>Показатели назначения системы</w:t>
      </w:r>
      <w:bookmarkEnd w:id="48"/>
    </w:p>
    <w:p w:rsidR="0051254C" w:rsidRPr="00283431" w:rsidRDefault="0051254C">
      <w:pPr>
        <w:pStyle w:val="4"/>
        <w:rPr>
          <w:szCs w:val="24"/>
        </w:rPr>
      </w:pPr>
      <w:bookmarkStart w:id="49" w:name="_Toc130292753"/>
      <w:r w:rsidRPr="00283431">
        <w:rPr>
          <w:szCs w:val="24"/>
        </w:rPr>
        <w:t>Степень приспособляемости системы к изменению процессов и методов управления</w:t>
      </w:r>
      <w:bookmarkEnd w:id="49"/>
    </w:p>
    <w:p w:rsidR="0051254C" w:rsidRPr="00283431" w:rsidRDefault="0051254C" w:rsidP="0071092C">
      <w:pPr>
        <w:pStyle w:val="af1"/>
        <w:spacing w:line="240" w:lineRule="auto"/>
        <w:ind w:firstLine="0"/>
        <w:rPr>
          <w:szCs w:val="24"/>
        </w:rPr>
      </w:pPr>
      <w:r w:rsidRPr="00283431">
        <w:rPr>
          <w:szCs w:val="24"/>
        </w:rPr>
        <w:t xml:space="preserve"> </w:t>
      </w:r>
      <w:r w:rsidR="00E5668E" w:rsidRPr="00283431">
        <w:rPr>
          <w:szCs w:val="24"/>
        </w:rPr>
        <w:t>Степень приспособляемости системы к изменению процессов и методов управления низкая.</w:t>
      </w:r>
    </w:p>
    <w:p w:rsidR="0051254C" w:rsidRPr="00283431" w:rsidRDefault="0051254C">
      <w:pPr>
        <w:pStyle w:val="4"/>
        <w:rPr>
          <w:szCs w:val="24"/>
        </w:rPr>
      </w:pPr>
      <w:bookmarkStart w:id="50" w:name="_Toc130292754"/>
      <w:r w:rsidRPr="00283431">
        <w:rPr>
          <w:szCs w:val="24"/>
        </w:rPr>
        <w:t>Степень приспособляемости системы к отклонениям параметров объекта автоматизации</w:t>
      </w:r>
      <w:bookmarkEnd w:id="50"/>
    </w:p>
    <w:p w:rsidR="0051254C" w:rsidRPr="00283431" w:rsidRDefault="00E5668E" w:rsidP="0071092C">
      <w:pPr>
        <w:pStyle w:val="af1"/>
        <w:spacing w:line="240" w:lineRule="auto"/>
        <w:ind w:firstLine="0"/>
        <w:rPr>
          <w:szCs w:val="24"/>
        </w:rPr>
      </w:pPr>
      <w:r w:rsidRPr="00283431">
        <w:rPr>
          <w:szCs w:val="24"/>
        </w:rPr>
        <w:t>В случае, если пользователь столкнется с ошибкой в работе системы, существует возможность уведомить разработчиков и техподдержку о возникшей ошибке.</w:t>
      </w:r>
    </w:p>
    <w:p w:rsidR="0051254C" w:rsidRPr="00283431" w:rsidRDefault="0051254C">
      <w:pPr>
        <w:pStyle w:val="4"/>
        <w:rPr>
          <w:szCs w:val="24"/>
        </w:rPr>
      </w:pPr>
      <w:bookmarkStart w:id="51" w:name="_Toc130292755"/>
      <w:r w:rsidRPr="00283431">
        <w:rPr>
          <w:szCs w:val="24"/>
        </w:rPr>
        <w:t>Допустимые пределы модернизации и развития системы</w:t>
      </w:r>
      <w:bookmarkEnd w:id="51"/>
    </w:p>
    <w:p w:rsidR="0051254C" w:rsidRPr="00283431" w:rsidRDefault="00E5668E" w:rsidP="0071092C">
      <w:pPr>
        <w:pStyle w:val="af1"/>
        <w:spacing w:line="240" w:lineRule="auto"/>
        <w:ind w:firstLine="0"/>
        <w:rPr>
          <w:szCs w:val="24"/>
        </w:rPr>
      </w:pPr>
      <w:r w:rsidRPr="00283431">
        <w:rPr>
          <w:szCs w:val="24"/>
        </w:rPr>
        <w:t>Модернизация и развитие системы производится в пределах основных требованиях заказчика.</w:t>
      </w:r>
    </w:p>
    <w:p w:rsidR="0051254C" w:rsidRPr="00283431" w:rsidRDefault="0051254C">
      <w:pPr>
        <w:pStyle w:val="4"/>
        <w:rPr>
          <w:szCs w:val="24"/>
        </w:rPr>
      </w:pPr>
      <w:bookmarkStart w:id="52" w:name="_Toc130292756"/>
      <w:r w:rsidRPr="00283431">
        <w:rPr>
          <w:szCs w:val="24"/>
        </w:rPr>
        <w:t>Вероятностно-временные характеристики, при которых сохраняется целевое назначение системы</w:t>
      </w:r>
      <w:bookmarkEnd w:id="52"/>
    </w:p>
    <w:p w:rsidR="00E5668E" w:rsidRPr="00283431" w:rsidRDefault="00E5668E" w:rsidP="0071092C">
      <w:pPr>
        <w:rPr>
          <w:rFonts w:ascii="Times New Roman" w:hAnsi="Times New Roman"/>
          <w:i w:val="0"/>
          <w:sz w:val="24"/>
          <w:szCs w:val="24"/>
        </w:rPr>
      </w:pPr>
      <w:r w:rsidRPr="00283431">
        <w:rPr>
          <w:rFonts w:ascii="Times New Roman" w:hAnsi="Times New Roman"/>
          <w:i w:val="0"/>
          <w:sz w:val="24"/>
          <w:szCs w:val="24"/>
          <w:shd w:val="clear" w:color="auto" w:fill="FFFFFF"/>
        </w:rPr>
        <w:t xml:space="preserve">Целевое назначение системы должно сохраняться на протяжении всего срока эксплуатации системы. Срок эксплуатации системы определяется сроком устойчивой </w:t>
      </w:r>
      <w:r w:rsidRPr="00283431">
        <w:rPr>
          <w:rFonts w:ascii="Times New Roman" w:hAnsi="Times New Roman"/>
          <w:i w:val="0"/>
          <w:sz w:val="24"/>
          <w:szCs w:val="24"/>
          <w:shd w:val="clear" w:color="auto" w:fill="FFFFFF"/>
        </w:rPr>
        <w:lastRenderedPageBreak/>
        <w:t>работы аппаратных средств. При условии постоянного выполнения работ целевое назначение системы должно сохраняться неограниченно долго.</w:t>
      </w:r>
    </w:p>
    <w:p w:rsidR="0051254C" w:rsidRPr="00283431" w:rsidRDefault="0051254C">
      <w:pPr>
        <w:pStyle w:val="3"/>
        <w:ind w:left="850" w:firstLine="0"/>
        <w:rPr>
          <w:rFonts w:cs="Times New Roman"/>
          <w:szCs w:val="24"/>
        </w:rPr>
      </w:pPr>
      <w:bookmarkStart w:id="53" w:name="__RefHeading__177_1516621224"/>
      <w:bookmarkStart w:id="54" w:name="_Toc130292757"/>
      <w:bookmarkEnd w:id="53"/>
      <w:r w:rsidRPr="00283431">
        <w:rPr>
          <w:rFonts w:cs="Times New Roman"/>
          <w:szCs w:val="24"/>
        </w:rPr>
        <w:t>Требования к надежности</w:t>
      </w:r>
      <w:bookmarkEnd w:id="54"/>
    </w:p>
    <w:p w:rsidR="00E5668E" w:rsidRPr="00283431" w:rsidRDefault="00E5668E" w:rsidP="0071092C">
      <w:pPr>
        <w:rPr>
          <w:rFonts w:ascii="Times New Roman" w:hAnsi="Times New Roman"/>
          <w:i w:val="0"/>
          <w:sz w:val="24"/>
          <w:szCs w:val="24"/>
        </w:rPr>
      </w:pPr>
      <w:r w:rsidRPr="00283431">
        <w:rPr>
          <w:rFonts w:ascii="Times New Roman" w:hAnsi="Times New Roman"/>
          <w:i w:val="0"/>
          <w:sz w:val="24"/>
          <w:szCs w:val="24"/>
          <w:rtl/>
        </w:rPr>
        <w:t>Система должна сохранять работоспособность  и обеспечивать восстановление своих</w:t>
      </w:r>
      <w:r w:rsidRPr="00283431">
        <w:rPr>
          <w:rFonts w:ascii="Times New Roman" w:hAnsi="Times New Roman"/>
          <w:i w:val="0"/>
          <w:sz w:val="24"/>
          <w:szCs w:val="24"/>
        </w:rPr>
        <w:t>функций при возникновении следующих внештатных ситуаций:</w:t>
      </w:r>
    </w:p>
    <w:p w:rsidR="00E5668E" w:rsidRPr="00283431" w:rsidRDefault="00E5668E" w:rsidP="0071092C">
      <w:pPr>
        <w:pStyle w:val="affff4"/>
        <w:numPr>
          <w:ilvl w:val="0"/>
          <w:numId w:val="31"/>
        </w:numPr>
        <w:rPr>
          <w:rFonts w:ascii="Times New Roman" w:hAnsi="Times New Roman"/>
          <w:i w:val="0"/>
          <w:sz w:val="24"/>
          <w:szCs w:val="24"/>
        </w:rPr>
      </w:pPr>
      <w:r w:rsidRPr="00283431">
        <w:rPr>
          <w:rFonts w:ascii="Times New Roman" w:hAnsi="Times New Roman"/>
          <w:i w:val="0"/>
          <w:sz w:val="24"/>
          <w:szCs w:val="24"/>
        </w:rPr>
        <w:t xml:space="preserve">при сбоях в системе электроснабжения </w:t>
      </w:r>
      <w:r w:rsidRPr="00283431">
        <w:rPr>
          <w:rFonts w:ascii="Times New Roman" w:hAnsi="Times New Roman"/>
          <w:i w:val="0"/>
          <w:sz w:val="24"/>
          <w:szCs w:val="24"/>
          <w:rtl/>
        </w:rPr>
        <w:t>серверной</w:t>
      </w:r>
      <w:r w:rsidRPr="00283431">
        <w:rPr>
          <w:rFonts w:ascii="Times New Roman" w:hAnsi="Times New Roman"/>
          <w:i w:val="0"/>
          <w:sz w:val="24"/>
          <w:szCs w:val="24"/>
        </w:rPr>
        <w:t xml:space="preserve"> части, приводящих к перезагрузке ОС, восстановление программы должно происходить после перезапуска ОС и запуска исполняемого файла системы;</w:t>
      </w:r>
    </w:p>
    <w:p w:rsidR="00E5668E" w:rsidRPr="00283431" w:rsidRDefault="00E5668E" w:rsidP="0071092C">
      <w:pPr>
        <w:pStyle w:val="affff4"/>
        <w:numPr>
          <w:ilvl w:val="0"/>
          <w:numId w:val="31"/>
        </w:numPr>
        <w:rPr>
          <w:rFonts w:ascii="Times New Roman" w:hAnsi="Times New Roman"/>
          <w:i w:val="0"/>
          <w:sz w:val="24"/>
          <w:szCs w:val="24"/>
        </w:rPr>
      </w:pPr>
      <w:r w:rsidRPr="00283431">
        <w:rPr>
          <w:rFonts w:ascii="Times New Roman" w:hAnsi="Times New Roman"/>
          <w:i w:val="0"/>
          <w:sz w:val="24"/>
          <w:szCs w:val="24"/>
        </w:rPr>
        <w:t>при ошибках в работе аппаратных средств (кроме носителей данных и программ) восстановление функции системы возлагается на ОС;</w:t>
      </w:r>
    </w:p>
    <w:p w:rsidR="00E5668E" w:rsidRPr="00283431" w:rsidRDefault="00E5668E" w:rsidP="0071092C">
      <w:pPr>
        <w:pStyle w:val="affff4"/>
        <w:numPr>
          <w:ilvl w:val="0"/>
          <w:numId w:val="31"/>
        </w:numPr>
        <w:rPr>
          <w:rFonts w:ascii="Times New Roman" w:hAnsi="Times New Roman"/>
          <w:i w:val="0"/>
          <w:sz w:val="24"/>
          <w:szCs w:val="24"/>
        </w:rPr>
      </w:pPr>
      <w:r w:rsidRPr="00283431">
        <w:rPr>
          <w:rFonts w:ascii="Times New Roman" w:hAnsi="Times New Roman"/>
          <w:i w:val="0"/>
          <w:sz w:val="24"/>
          <w:szCs w:val="24"/>
        </w:rPr>
        <w:t>при ошибках, связанных с программным обеспечением (ОС и драйверы устройств), восстановление работоспособности возлагается на ОС.</w:t>
      </w:r>
    </w:p>
    <w:p w:rsidR="0051254C" w:rsidRPr="00283431" w:rsidRDefault="00E5668E" w:rsidP="0071092C">
      <w:pPr>
        <w:rPr>
          <w:rFonts w:ascii="Times New Roman" w:hAnsi="Times New Roman"/>
          <w:i w:val="0"/>
          <w:sz w:val="24"/>
          <w:szCs w:val="24"/>
        </w:rPr>
      </w:pPr>
      <w:r w:rsidRPr="00283431">
        <w:rPr>
          <w:rFonts w:ascii="Times New Roman" w:hAnsi="Times New Roman"/>
          <w:i w:val="0"/>
          <w:sz w:val="24"/>
          <w:szCs w:val="24"/>
        </w:rPr>
        <w:t>Для защиты аппаратуры от бросков напряжения и коммутационных помех должны применяться сетевые фильтры.</w:t>
      </w:r>
    </w:p>
    <w:p w:rsidR="0051254C" w:rsidRPr="00283431" w:rsidRDefault="0051254C">
      <w:pPr>
        <w:pStyle w:val="3"/>
        <w:tabs>
          <w:tab w:val="left" w:pos="1620"/>
        </w:tabs>
        <w:ind w:left="850" w:firstLine="0"/>
        <w:rPr>
          <w:rFonts w:cs="Times New Roman"/>
          <w:szCs w:val="24"/>
        </w:rPr>
      </w:pPr>
      <w:bookmarkStart w:id="55" w:name="__RefHeading__179_1516621224"/>
      <w:bookmarkStart w:id="56" w:name="_Toc130292758"/>
      <w:bookmarkEnd w:id="55"/>
      <w:r w:rsidRPr="00283431">
        <w:rPr>
          <w:rFonts w:cs="Times New Roman"/>
          <w:szCs w:val="24"/>
        </w:rPr>
        <w:t>Требования по обеспечению безопасности при эксплуатации технических средств</w:t>
      </w:r>
      <w:bookmarkEnd w:id="56"/>
    </w:p>
    <w:p w:rsidR="00E5668E" w:rsidRPr="00283431" w:rsidRDefault="00E5668E" w:rsidP="0071092C">
      <w:pPr>
        <w:rPr>
          <w:rFonts w:ascii="Times New Roman" w:hAnsi="Times New Roman"/>
          <w:i w:val="0"/>
          <w:sz w:val="24"/>
          <w:szCs w:val="24"/>
        </w:rPr>
      </w:pPr>
      <w:bookmarkStart w:id="57" w:name="__RefHeading__181_1516621224"/>
      <w:bookmarkEnd w:id="57"/>
      <w:r w:rsidRPr="00283431">
        <w:rPr>
          <w:rFonts w:ascii="Times New Roman" w:hAnsi="Times New Roman"/>
          <w:i w:val="0"/>
          <w:sz w:val="24"/>
          <w:szCs w:val="24"/>
        </w:rPr>
        <w:t xml:space="preserve">В требования по безопасности включают требования по обеспечению безопасности при монтаже, наладке, эксплуатации, обслуживании и ремонте технических средств системы (защита от воздействий электрического тока, электромагнитных полей, акустических шумов и т.п.), по допустимым уровням освещенности, вибрационных и шумовых нагрузок. </w:t>
      </w:r>
    </w:p>
    <w:p w:rsidR="0051254C" w:rsidRPr="00283431" w:rsidRDefault="0051254C" w:rsidP="00E5668E">
      <w:pPr>
        <w:pStyle w:val="3"/>
        <w:tabs>
          <w:tab w:val="left" w:pos="1620"/>
        </w:tabs>
        <w:ind w:left="850" w:firstLine="0"/>
        <w:rPr>
          <w:rFonts w:cs="Times New Roman"/>
          <w:szCs w:val="24"/>
        </w:rPr>
      </w:pPr>
      <w:bookmarkStart w:id="58" w:name="_Toc130292759"/>
      <w:r w:rsidRPr="00283431">
        <w:rPr>
          <w:rFonts w:cs="Times New Roman"/>
          <w:szCs w:val="24"/>
        </w:rPr>
        <w:t>Требования к безопасности и защите информации</w:t>
      </w:r>
      <w:bookmarkEnd w:id="58"/>
    </w:p>
    <w:p w:rsidR="0051254C" w:rsidRPr="00283431" w:rsidRDefault="0051254C">
      <w:pPr>
        <w:pStyle w:val="4"/>
        <w:tabs>
          <w:tab w:val="left" w:pos="1800"/>
        </w:tabs>
        <w:ind w:left="850" w:firstLine="0"/>
        <w:rPr>
          <w:szCs w:val="24"/>
        </w:rPr>
      </w:pPr>
      <w:bookmarkStart w:id="59" w:name="_Toc130292760"/>
      <w:r w:rsidRPr="00283431">
        <w:rPr>
          <w:szCs w:val="24"/>
        </w:rPr>
        <w:t>Среда безопасности</w:t>
      </w:r>
      <w:bookmarkEnd w:id="59"/>
    </w:p>
    <w:p w:rsidR="0051254C" w:rsidRPr="00283431" w:rsidRDefault="00E5668E" w:rsidP="0071092C">
      <w:pPr>
        <w:pStyle w:val="affff4"/>
        <w:suppressAutoHyphens w:val="0"/>
        <w:spacing w:before="100" w:beforeAutospacing="1" w:after="100" w:afterAutospacing="1"/>
        <w:ind w:left="0"/>
        <w:jc w:val="left"/>
        <w:rPr>
          <w:rFonts w:ascii="Times New Roman" w:hAnsi="Times New Roman"/>
          <w:i w:val="0"/>
          <w:iCs/>
          <w:color w:val="333333"/>
          <w:sz w:val="24"/>
          <w:szCs w:val="24"/>
          <w:lang w:eastAsia="ru-RU"/>
        </w:rPr>
      </w:pPr>
      <w:r w:rsidRPr="00283431">
        <w:rPr>
          <w:rFonts w:ascii="Times New Roman" w:hAnsi="Times New Roman"/>
          <w:i w:val="0"/>
          <w:iCs/>
          <w:color w:val="333333"/>
          <w:sz w:val="24"/>
          <w:szCs w:val="24"/>
          <w:lang w:eastAsia="ru-RU"/>
        </w:rPr>
        <w:t>Системы и объекты автоматизации, в аппаратуру которых встроены комплексы программ управления и обработки информации в реальном времени, основные задачи которых состоят в обеспечении достоверной реализации эффективного и устойчивого управления объектами внешней среды при относительно малом участии пользователей в их решении и высоких требованиях к характеристикам функциональной безопасности.</w:t>
      </w:r>
    </w:p>
    <w:p w:rsidR="0051254C" w:rsidRPr="00283431" w:rsidRDefault="0051254C">
      <w:pPr>
        <w:pStyle w:val="4"/>
        <w:tabs>
          <w:tab w:val="left" w:pos="1800"/>
        </w:tabs>
        <w:ind w:left="850" w:firstLine="0"/>
        <w:rPr>
          <w:szCs w:val="24"/>
        </w:rPr>
      </w:pPr>
      <w:bookmarkStart w:id="60" w:name="_Toc130292761"/>
      <w:r w:rsidRPr="00283431">
        <w:rPr>
          <w:szCs w:val="24"/>
        </w:rPr>
        <w:t>Политика безопасности</w:t>
      </w:r>
      <w:bookmarkEnd w:id="60"/>
    </w:p>
    <w:p w:rsidR="0051254C" w:rsidRPr="00283431" w:rsidRDefault="00E5668E" w:rsidP="0071092C">
      <w:pPr>
        <w:rPr>
          <w:rFonts w:ascii="Times New Roman" w:hAnsi="Times New Roman"/>
          <w:i w:val="0"/>
          <w:sz w:val="24"/>
          <w:szCs w:val="24"/>
        </w:rPr>
      </w:pPr>
      <w:r w:rsidRPr="00283431">
        <w:rPr>
          <w:rFonts w:ascii="Times New Roman" w:hAnsi="Times New Roman"/>
          <w:i w:val="0"/>
          <w:sz w:val="24"/>
          <w:szCs w:val="24"/>
        </w:rPr>
        <w:t>Конфиденциальная информация о кандидатах не должна передаваться третьим лицам. Вся информация находится на сервере в зашифрованном виде.</w:t>
      </w:r>
    </w:p>
    <w:p w:rsidR="0051254C" w:rsidRPr="00283431" w:rsidRDefault="0051254C" w:rsidP="0071092C">
      <w:pPr>
        <w:pStyle w:val="4"/>
        <w:tabs>
          <w:tab w:val="left" w:pos="1800"/>
        </w:tabs>
        <w:ind w:left="850" w:firstLine="0"/>
        <w:rPr>
          <w:szCs w:val="24"/>
        </w:rPr>
      </w:pPr>
      <w:bookmarkStart w:id="61" w:name="_Toc130292762"/>
      <w:r w:rsidRPr="00283431">
        <w:rPr>
          <w:szCs w:val="24"/>
        </w:rPr>
        <w:t>Требования к аутентификации</w:t>
      </w:r>
      <w:bookmarkEnd w:id="61"/>
    </w:p>
    <w:p w:rsidR="0051254C" w:rsidRPr="00283431" w:rsidRDefault="0071092C" w:rsidP="0071092C">
      <w:pPr>
        <w:rPr>
          <w:rFonts w:ascii="Times New Roman" w:hAnsi="Times New Roman"/>
          <w:i w:val="0"/>
          <w:sz w:val="24"/>
          <w:szCs w:val="24"/>
        </w:rPr>
      </w:pPr>
      <w:r w:rsidRPr="00283431">
        <w:rPr>
          <w:rFonts w:ascii="Times New Roman" w:hAnsi="Times New Roman"/>
          <w:i w:val="0"/>
          <w:sz w:val="24"/>
          <w:szCs w:val="24"/>
        </w:rPr>
        <w:t>Пользователь необходимо ввести пароль для доступа к серверу, на котором расположена ИС.</w:t>
      </w:r>
    </w:p>
    <w:p w:rsidR="0051254C" w:rsidRPr="00283431" w:rsidRDefault="0051254C">
      <w:pPr>
        <w:pStyle w:val="4"/>
        <w:tabs>
          <w:tab w:val="left" w:pos="1800"/>
        </w:tabs>
        <w:ind w:left="850" w:firstLine="0"/>
        <w:rPr>
          <w:szCs w:val="24"/>
        </w:rPr>
      </w:pPr>
      <w:bookmarkStart w:id="62" w:name="_Toc130292763"/>
      <w:r w:rsidRPr="00283431">
        <w:rPr>
          <w:szCs w:val="24"/>
        </w:rPr>
        <w:lastRenderedPageBreak/>
        <w:t>Организационное обеспечение по безопасности</w:t>
      </w:r>
      <w:bookmarkEnd w:id="62"/>
    </w:p>
    <w:p w:rsidR="0071092C" w:rsidRPr="00283431" w:rsidRDefault="0071092C" w:rsidP="0071092C">
      <w:pPr>
        <w:rPr>
          <w:rFonts w:ascii="Times New Roman" w:hAnsi="Times New Roman"/>
          <w:i w:val="0"/>
          <w:sz w:val="24"/>
          <w:szCs w:val="24"/>
        </w:rPr>
      </w:pPr>
      <w:r w:rsidRPr="00283431">
        <w:rPr>
          <w:rFonts w:ascii="Times New Roman" w:hAnsi="Times New Roman"/>
          <w:i w:val="0"/>
          <w:sz w:val="24"/>
          <w:szCs w:val="24"/>
        </w:rPr>
        <w:t>Для защиты информации используются средства, реализующие следующие функции:</w:t>
      </w:r>
    </w:p>
    <w:p w:rsidR="0071092C" w:rsidRPr="00283431" w:rsidRDefault="0071092C" w:rsidP="0071092C">
      <w:pPr>
        <w:pStyle w:val="affff4"/>
        <w:numPr>
          <w:ilvl w:val="0"/>
          <w:numId w:val="30"/>
        </w:numPr>
        <w:rPr>
          <w:rFonts w:ascii="Times New Roman" w:hAnsi="Times New Roman"/>
          <w:i w:val="0"/>
          <w:sz w:val="24"/>
          <w:szCs w:val="24"/>
        </w:rPr>
      </w:pPr>
      <w:r w:rsidRPr="00283431">
        <w:rPr>
          <w:rFonts w:ascii="Times New Roman" w:hAnsi="Times New Roman"/>
          <w:i w:val="0"/>
          <w:sz w:val="24"/>
          <w:szCs w:val="24"/>
        </w:rPr>
        <w:t>криптографической защиты информации;</w:t>
      </w:r>
    </w:p>
    <w:p w:rsidR="0071092C" w:rsidRPr="00283431" w:rsidRDefault="0071092C" w:rsidP="0071092C">
      <w:pPr>
        <w:pStyle w:val="affff4"/>
        <w:numPr>
          <w:ilvl w:val="0"/>
          <w:numId w:val="30"/>
        </w:numPr>
        <w:rPr>
          <w:rFonts w:ascii="Times New Roman" w:hAnsi="Times New Roman"/>
          <w:i w:val="0"/>
          <w:sz w:val="24"/>
          <w:szCs w:val="24"/>
        </w:rPr>
      </w:pPr>
      <w:r w:rsidRPr="00283431">
        <w:rPr>
          <w:rFonts w:ascii="Times New Roman" w:hAnsi="Times New Roman"/>
          <w:i w:val="0"/>
          <w:sz w:val="24"/>
          <w:szCs w:val="24"/>
        </w:rPr>
        <w:t>антивирусной защиты;</w:t>
      </w:r>
    </w:p>
    <w:p w:rsidR="0051254C" w:rsidRPr="00283431" w:rsidRDefault="0071092C" w:rsidP="0071092C">
      <w:pPr>
        <w:pStyle w:val="affff4"/>
        <w:numPr>
          <w:ilvl w:val="0"/>
          <w:numId w:val="30"/>
        </w:numPr>
        <w:rPr>
          <w:rFonts w:ascii="Times New Roman" w:hAnsi="Times New Roman"/>
          <w:i w:val="0"/>
          <w:sz w:val="24"/>
          <w:szCs w:val="24"/>
        </w:rPr>
      </w:pPr>
      <w:r w:rsidRPr="00283431">
        <w:rPr>
          <w:rFonts w:ascii="Times New Roman" w:hAnsi="Times New Roman"/>
          <w:i w:val="0"/>
          <w:sz w:val="24"/>
          <w:szCs w:val="24"/>
        </w:rPr>
        <w:t>иные, направленные на обеспечение защиты информации</w:t>
      </w:r>
    </w:p>
    <w:p w:rsidR="0051254C" w:rsidRPr="00283431" w:rsidRDefault="0051254C">
      <w:pPr>
        <w:pStyle w:val="4"/>
        <w:tabs>
          <w:tab w:val="left" w:pos="1800"/>
        </w:tabs>
        <w:ind w:left="850" w:firstLine="0"/>
        <w:jc w:val="left"/>
        <w:rPr>
          <w:szCs w:val="24"/>
        </w:rPr>
      </w:pPr>
      <w:bookmarkStart w:id="63" w:name="_Toc130292764"/>
      <w:r w:rsidRPr="00283431">
        <w:rPr>
          <w:szCs w:val="24"/>
        </w:rPr>
        <w:t>Требования к защите информации от несанкционированного доступа</w:t>
      </w:r>
      <w:bookmarkEnd w:id="63"/>
    </w:p>
    <w:p w:rsidR="0071092C" w:rsidRPr="00283431" w:rsidRDefault="0071092C" w:rsidP="0071092C">
      <w:pPr>
        <w:rPr>
          <w:rFonts w:ascii="Times New Roman" w:hAnsi="Times New Roman"/>
          <w:i w:val="0"/>
          <w:sz w:val="24"/>
          <w:szCs w:val="24"/>
        </w:rPr>
      </w:pPr>
      <w:r w:rsidRPr="00283431">
        <w:rPr>
          <w:rFonts w:ascii="Times New Roman" w:hAnsi="Times New Roman"/>
          <w:i w:val="0"/>
          <w:sz w:val="24"/>
          <w:szCs w:val="24"/>
        </w:rPr>
        <w:t>Компоненты подсистемы защиты от несанкционированного доступа должны обеспечивать:</w:t>
      </w:r>
    </w:p>
    <w:p w:rsidR="0071092C" w:rsidRPr="00283431" w:rsidRDefault="0071092C" w:rsidP="0071092C">
      <w:pPr>
        <w:pStyle w:val="affff4"/>
        <w:numPr>
          <w:ilvl w:val="0"/>
          <w:numId w:val="29"/>
        </w:numPr>
        <w:rPr>
          <w:rFonts w:ascii="Times New Roman" w:hAnsi="Times New Roman"/>
          <w:i w:val="0"/>
          <w:sz w:val="24"/>
          <w:szCs w:val="24"/>
        </w:rPr>
      </w:pPr>
      <w:r w:rsidRPr="00283431">
        <w:rPr>
          <w:rFonts w:ascii="Times New Roman" w:hAnsi="Times New Roman"/>
          <w:i w:val="0"/>
          <w:sz w:val="24"/>
          <w:szCs w:val="24"/>
        </w:rPr>
        <w:t>идентификацию пользователя;</w:t>
      </w:r>
    </w:p>
    <w:p w:rsidR="0071092C" w:rsidRPr="00283431" w:rsidRDefault="0071092C" w:rsidP="0071092C">
      <w:pPr>
        <w:pStyle w:val="affff4"/>
        <w:numPr>
          <w:ilvl w:val="0"/>
          <w:numId w:val="29"/>
        </w:numPr>
        <w:rPr>
          <w:rFonts w:ascii="Times New Roman" w:hAnsi="Times New Roman"/>
          <w:i w:val="0"/>
          <w:sz w:val="24"/>
          <w:szCs w:val="24"/>
        </w:rPr>
      </w:pPr>
      <w:r w:rsidRPr="00283431">
        <w:rPr>
          <w:rFonts w:ascii="Times New Roman" w:hAnsi="Times New Roman"/>
          <w:i w:val="0"/>
          <w:sz w:val="24"/>
          <w:szCs w:val="24"/>
        </w:rPr>
        <w:t>проверку полномочий пользователя при работе с системой;</w:t>
      </w:r>
    </w:p>
    <w:p w:rsidR="0071092C" w:rsidRPr="00283431" w:rsidRDefault="0071092C" w:rsidP="0071092C">
      <w:pPr>
        <w:pStyle w:val="affff4"/>
        <w:numPr>
          <w:ilvl w:val="0"/>
          <w:numId w:val="29"/>
        </w:numPr>
        <w:rPr>
          <w:rFonts w:ascii="Times New Roman" w:hAnsi="Times New Roman"/>
          <w:i w:val="0"/>
          <w:sz w:val="24"/>
          <w:szCs w:val="24"/>
        </w:rPr>
      </w:pPr>
      <w:r w:rsidRPr="00283431">
        <w:rPr>
          <w:rFonts w:ascii="Times New Roman" w:hAnsi="Times New Roman"/>
          <w:i w:val="0"/>
          <w:sz w:val="24"/>
          <w:szCs w:val="24"/>
        </w:rPr>
        <w:t>разграничение доступа пользователей на уровне задач и информационных массивов</w:t>
      </w:r>
    </w:p>
    <w:p w:rsidR="0051254C" w:rsidRPr="00283431" w:rsidRDefault="0051254C">
      <w:pPr>
        <w:spacing w:line="360" w:lineRule="auto"/>
        <w:ind w:firstLine="720"/>
        <w:rPr>
          <w:rFonts w:ascii="Times New Roman" w:hAnsi="Times New Roman"/>
          <w:i w:val="0"/>
          <w:sz w:val="24"/>
          <w:szCs w:val="24"/>
        </w:rPr>
      </w:pPr>
    </w:p>
    <w:p w:rsidR="0051254C" w:rsidRPr="00283431" w:rsidRDefault="0051254C">
      <w:pPr>
        <w:pStyle w:val="3"/>
        <w:ind w:left="850" w:firstLine="0"/>
        <w:rPr>
          <w:rFonts w:cs="Times New Roman"/>
          <w:szCs w:val="24"/>
        </w:rPr>
      </w:pPr>
      <w:bookmarkStart w:id="64" w:name="_Toc130292765"/>
      <w:r w:rsidRPr="00283431">
        <w:rPr>
          <w:rFonts w:cs="Times New Roman"/>
          <w:szCs w:val="24"/>
        </w:rPr>
        <w:t>Требования к численности и квалификации персонала</w:t>
      </w:r>
      <w:bookmarkEnd w:id="64"/>
    </w:p>
    <w:p w:rsidR="0071092C" w:rsidRPr="00283431" w:rsidRDefault="0071092C" w:rsidP="0071092C">
      <w:pPr>
        <w:rPr>
          <w:rFonts w:ascii="Times New Roman" w:hAnsi="Times New Roman"/>
          <w:i w:val="0"/>
          <w:sz w:val="24"/>
          <w:szCs w:val="24"/>
        </w:rPr>
      </w:pPr>
      <w:r w:rsidRPr="00283431">
        <w:rPr>
          <w:rFonts w:ascii="Times New Roman" w:hAnsi="Times New Roman"/>
          <w:i w:val="0"/>
          <w:sz w:val="24"/>
          <w:szCs w:val="24"/>
        </w:rPr>
        <w:t>Не более 2 человек.</w:t>
      </w:r>
    </w:p>
    <w:p w:rsidR="0071092C" w:rsidRPr="00283431" w:rsidRDefault="0051254C">
      <w:pPr>
        <w:pStyle w:val="3"/>
        <w:ind w:left="850" w:firstLine="0"/>
        <w:rPr>
          <w:rFonts w:cs="Times New Roman"/>
          <w:szCs w:val="24"/>
        </w:rPr>
      </w:pPr>
      <w:bookmarkStart w:id="65" w:name="_Toc130292766"/>
      <w:r w:rsidRPr="00283431">
        <w:rPr>
          <w:rFonts w:cs="Times New Roman"/>
          <w:szCs w:val="24"/>
        </w:rPr>
        <w:t>Требования к эксплуатации, техническому обслуживанию, ремонту и хранению компонентов</w:t>
      </w:r>
      <w:bookmarkEnd w:id="65"/>
    </w:p>
    <w:p w:rsidR="0051254C" w:rsidRPr="00283431" w:rsidRDefault="0071092C" w:rsidP="0071092C">
      <w:pPr>
        <w:rPr>
          <w:rFonts w:ascii="Times New Roman" w:hAnsi="Times New Roman"/>
          <w:i w:val="0"/>
          <w:sz w:val="24"/>
          <w:szCs w:val="24"/>
        </w:rPr>
      </w:pPr>
      <w:r w:rsidRPr="00283431">
        <w:rPr>
          <w:rFonts w:ascii="Times New Roman" w:hAnsi="Times New Roman"/>
          <w:i w:val="0"/>
          <w:color w:val="000000"/>
          <w:sz w:val="24"/>
          <w:szCs w:val="24"/>
        </w:rPr>
        <w:t>Эксплуатация технических средств системы должна производиться с учетом выполнения требований производителей оборудования, выполнением периодического обслуживания и регламентных работ в рамках функционирования службы эксплуатации ИС.</w:t>
      </w:r>
    </w:p>
    <w:p w:rsidR="0051254C" w:rsidRPr="00283431" w:rsidRDefault="0051254C">
      <w:pPr>
        <w:pStyle w:val="3"/>
        <w:ind w:left="850" w:firstLine="0"/>
        <w:rPr>
          <w:rFonts w:cs="Times New Roman"/>
          <w:szCs w:val="24"/>
        </w:rPr>
      </w:pPr>
      <w:bookmarkStart w:id="66" w:name="_Toc130292767"/>
      <w:r w:rsidRPr="00283431">
        <w:rPr>
          <w:rFonts w:cs="Times New Roman"/>
          <w:szCs w:val="24"/>
        </w:rPr>
        <w:t>Требования к эргономике и технической эстетике</w:t>
      </w:r>
      <w:bookmarkEnd w:id="66"/>
    </w:p>
    <w:p w:rsidR="0071092C" w:rsidRPr="00283431" w:rsidRDefault="0071092C" w:rsidP="0071092C">
      <w:pPr>
        <w:rPr>
          <w:rFonts w:ascii="Times New Roman" w:hAnsi="Times New Roman"/>
          <w:i w:val="0"/>
          <w:sz w:val="24"/>
          <w:szCs w:val="24"/>
        </w:rPr>
      </w:pPr>
      <w:r w:rsidRPr="00283431">
        <w:rPr>
          <w:rFonts w:ascii="Times New Roman" w:hAnsi="Times New Roman"/>
          <w:i w:val="0"/>
          <w:color w:val="000000"/>
          <w:sz w:val="24"/>
          <w:szCs w:val="24"/>
        </w:rPr>
        <w:t>Взаимодействие пользователей с прикладным программным обеспечением, входящим в состав системы должно осуществляться посредством консольного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w:t>
      </w:r>
    </w:p>
    <w:p w:rsidR="0051254C" w:rsidRPr="00283431" w:rsidRDefault="0051254C">
      <w:pPr>
        <w:pStyle w:val="3"/>
        <w:ind w:left="850" w:firstLine="0"/>
        <w:rPr>
          <w:rFonts w:cs="Times New Roman"/>
          <w:szCs w:val="24"/>
        </w:rPr>
      </w:pPr>
      <w:bookmarkStart w:id="67" w:name="_Toc130292768"/>
      <w:r w:rsidRPr="00283431">
        <w:rPr>
          <w:rFonts w:cs="Times New Roman"/>
          <w:szCs w:val="24"/>
        </w:rPr>
        <w:t>Требования к патентной чистоте</w:t>
      </w:r>
      <w:bookmarkEnd w:id="67"/>
    </w:p>
    <w:p w:rsidR="0071092C" w:rsidRPr="00283431" w:rsidRDefault="0071092C" w:rsidP="0071092C">
      <w:pPr>
        <w:rPr>
          <w:rFonts w:ascii="Times New Roman" w:hAnsi="Times New Roman"/>
          <w:i w:val="0"/>
          <w:sz w:val="24"/>
          <w:szCs w:val="24"/>
        </w:rPr>
      </w:pPr>
      <w:r w:rsidRPr="00283431">
        <w:rPr>
          <w:rFonts w:ascii="Times New Roman" w:hAnsi="Times New Roman"/>
          <w:i w:val="0"/>
          <w:color w:val="000000"/>
          <w:sz w:val="24"/>
          <w:szCs w:val="24"/>
        </w:rPr>
        <w:t>Для обеспечения патентной чистоты должно использоваться лицензионное общесистемное программное обеспечение.</w:t>
      </w:r>
    </w:p>
    <w:p w:rsidR="0051254C" w:rsidRPr="00283431" w:rsidRDefault="0051254C">
      <w:pPr>
        <w:pStyle w:val="3"/>
        <w:ind w:left="850" w:firstLine="0"/>
        <w:rPr>
          <w:rFonts w:cs="Times New Roman"/>
          <w:szCs w:val="24"/>
        </w:rPr>
      </w:pPr>
      <w:bookmarkStart w:id="68" w:name="_Toc130292769"/>
      <w:r w:rsidRPr="00283431">
        <w:rPr>
          <w:rFonts w:cs="Times New Roman"/>
          <w:szCs w:val="24"/>
        </w:rPr>
        <w:t>Требования по стандартизации и унификации</w:t>
      </w:r>
      <w:bookmarkEnd w:id="68"/>
    </w:p>
    <w:p w:rsidR="0071092C" w:rsidRPr="00283431" w:rsidRDefault="0071092C" w:rsidP="0071092C">
      <w:pPr>
        <w:rPr>
          <w:rFonts w:ascii="Times New Roman" w:hAnsi="Times New Roman"/>
          <w:i w:val="0"/>
          <w:sz w:val="24"/>
          <w:szCs w:val="24"/>
        </w:rPr>
      </w:pPr>
      <w:r w:rsidRPr="00283431">
        <w:rPr>
          <w:rFonts w:ascii="Times New Roman" w:hAnsi="Times New Roman"/>
          <w:i w:val="0"/>
          <w:color w:val="000000"/>
          <w:sz w:val="24"/>
          <w:szCs w:val="24"/>
        </w:rPr>
        <w:t>Классификация и кодирование информации в ИС «Биржа труда» должны осуществляться на основе обще-белорусских и отраслевых классификаторов, а также классификаторов и справочников, действующих в смежных системах.</w:t>
      </w:r>
    </w:p>
    <w:p w:rsidR="0051254C" w:rsidRPr="00283431" w:rsidRDefault="0051254C">
      <w:pPr>
        <w:pStyle w:val="3"/>
        <w:ind w:left="850" w:firstLine="0"/>
        <w:rPr>
          <w:rFonts w:cs="Times New Roman"/>
          <w:szCs w:val="24"/>
        </w:rPr>
      </w:pPr>
      <w:bookmarkStart w:id="69" w:name="_Toc130292770"/>
      <w:r w:rsidRPr="00283431">
        <w:rPr>
          <w:rFonts w:cs="Times New Roman"/>
          <w:szCs w:val="24"/>
        </w:rPr>
        <w:lastRenderedPageBreak/>
        <w:t>Требования к масштабируемости и открытости</w:t>
      </w:r>
      <w:bookmarkEnd w:id="69"/>
    </w:p>
    <w:p w:rsidR="0071092C" w:rsidRPr="00283431" w:rsidRDefault="0071092C" w:rsidP="0071092C">
      <w:pPr>
        <w:rPr>
          <w:rFonts w:ascii="Times New Roman" w:hAnsi="Times New Roman"/>
          <w:i w:val="0"/>
          <w:sz w:val="24"/>
          <w:szCs w:val="24"/>
        </w:rPr>
      </w:pPr>
      <w:r w:rsidRPr="00283431">
        <w:rPr>
          <w:rFonts w:ascii="Times New Roman" w:hAnsi="Times New Roman"/>
          <w:i w:val="0"/>
          <w:color w:val="000000"/>
          <w:sz w:val="24"/>
          <w:szCs w:val="24"/>
          <w:shd w:val="clear" w:color="auto" w:fill="FFFFFF"/>
        </w:rPr>
        <w:t>Программно-аппаратные средства интегрированной системы должны обеспечивать достаточную масштабируемость по производительности и объему обрабатываемых данных без модификации прикладного программного обеспечения</w:t>
      </w:r>
    </w:p>
    <w:p w:rsidR="0051254C" w:rsidRPr="00283431" w:rsidRDefault="0051254C">
      <w:pPr>
        <w:pStyle w:val="3"/>
        <w:ind w:left="850" w:firstLine="0"/>
        <w:rPr>
          <w:rFonts w:cs="Times New Roman"/>
          <w:szCs w:val="24"/>
        </w:rPr>
      </w:pPr>
      <w:bookmarkStart w:id="70" w:name="_Toc130292771"/>
      <w:r w:rsidRPr="00283431">
        <w:rPr>
          <w:rFonts w:cs="Times New Roman"/>
          <w:szCs w:val="24"/>
        </w:rPr>
        <w:t>Номенклатура показателей качества</w:t>
      </w:r>
      <w:bookmarkEnd w:id="70"/>
    </w:p>
    <w:p w:rsidR="0071092C" w:rsidRPr="00283431" w:rsidRDefault="0071092C" w:rsidP="0071092C">
      <w:pPr>
        <w:pStyle w:val="affff4"/>
        <w:numPr>
          <w:ilvl w:val="0"/>
          <w:numId w:val="32"/>
        </w:numPr>
        <w:rPr>
          <w:rFonts w:ascii="Times New Roman" w:hAnsi="Times New Roman"/>
          <w:i w:val="0"/>
          <w:color w:val="000000"/>
          <w:sz w:val="24"/>
          <w:szCs w:val="24"/>
        </w:rPr>
      </w:pPr>
      <w:r w:rsidRPr="00283431">
        <w:rPr>
          <w:rFonts w:ascii="Times New Roman" w:hAnsi="Times New Roman"/>
          <w:i w:val="0"/>
          <w:color w:val="000000"/>
          <w:sz w:val="24"/>
          <w:szCs w:val="24"/>
        </w:rPr>
        <w:t>Показатели назначения</w:t>
      </w:r>
    </w:p>
    <w:p w:rsidR="0071092C" w:rsidRPr="00283431" w:rsidRDefault="0071092C" w:rsidP="0071092C">
      <w:pPr>
        <w:pStyle w:val="affff4"/>
        <w:numPr>
          <w:ilvl w:val="0"/>
          <w:numId w:val="32"/>
        </w:numPr>
        <w:rPr>
          <w:rFonts w:ascii="Times New Roman" w:hAnsi="Times New Roman"/>
          <w:i w:val="0"/>
          <w:sz w:val="24"/>
          <w:szCs w:val="24"/>
        </w:rPr>
      </w:pPr>
      <w:r w:rsidRPr="00283431">
        <w:rPr>
          <w:rFonts w:ascii="Times New Roman" w:hAnsi="Times New Roman"/>
          <w:i w:val="0"/>
          <w:color w:val="000000"/>
          <w:sz w:val="24"/>
          <w:szCs w:val="24"/>
        </w:rPr>
        <w:t>Показатели надежности</w:t>
      </w:r>
    </w:p>
    <w:p w:rsidR="0071092C" w:rsidRPr="00283431" w:rsidRDefault="0071092C" w:rsidP="0071092C">
      <w:pPr>
        <w:pStyle w:val="affff4"/>
        <w:numPr>
          <w:ilvl w:val="0"/>
          <w:numId w:val="32"/>
        </w:numPr>
        <w:rPr>
          <w:rFonts w:ascii="Times New Roman" w:hAnsi="Times New Roman"/>
          <w:i w:val="0"/>
          <w:sz w:val="24"/>
          <w:szCs w:val="24"/>
        </w:rPr>
      </w:pPr>
      <w:r w:rsidRPr="00283431">
        <w:rPr>
          <w:rFonts w:ascii="Times New Roman" w:hAnsi="Times New Roman"/>
          <w:i w:val="0"/>
          <w:color w:val="000000"/>
          <w:sz w:val="24"/>
          <w:szCs w:val="24"/>
        </w:rPr>
        <w:t>Показатели экономного использования ресурсов</w:t>
      </w:r>
    </w:p>
    <w:p w:rsidR="0071092C" w:rsidRPr="00283431" w:rsidRDefault="0071092C" w:rsidP="0071092C">
      <w:pPr>
        <w:pStyle w:val="affff4"/>
        <w:numPr>
          <w:ilvl w:val="0"/>
          <w:numId w:val="32"/>
        </w:numPr>
        <w:rPr>
          <w:rFonts w:ascii="Times New Roman" w:hAnsi="Times New Roman"/>
          <w:i w:val="0"/>
          <w:sz w:val="24"/>
          <w:szCs w:val="24"/>
        </w:rPr>
      </w:pPr>
      <w:r w:rsidRPr="00283431">
        <w:rPr>
          <w:rFonts w:ascii="Times New Roman" w:hAnsi="Times New Roman"/>
          <w:i w:val="0"/>
          <w:color w:val="000000"/>
          <w:sz w:val="24"/>
          <w:szCs w:val="24"/>
        </w:rPr>
        <w:t>Эстетические показатели</w:t>
      </w:r>
    </w:p>
    <w:p w:rsidR="0071092C" w:rsidRPr="00283431" w:rsidRDefault="0071092C" w:rsidP="0071092C">
      <w:pPr>
        <w:pStyle w:val="affff4"/>
        <w:numPr>
          <w:ilvl w:val="0"/>
          <w:numId w:val="32"/>
        </w:numPr>
        <w:rPr>
          <w:rFonts w:ascii="Times New Roman" w:hAnsi="Times New Roman"/>
          <w:i w:val="0"/>
          <w:sz w:val="24"/>
          <w:szCs w:val="24"/>
        </w:rPr>
      </w:pPr>
      <w:r w:rsidRPr="00283431">
        <w:rPr>
          <w:rFonts w:ascii="Times New Roman" w:hAnsi="Times New Roman"/>
          <w:i w:val="0"/>
          <w:color w:val="000000"/>
          <w:sz w:val="24"/>
          <w:szCs w:val="24"/>
        </w:rPr>
        <w:t>Показатели безопасности</w:t>
      </w:r>
    </w:p>
    <w:p w:rsidR="0071092C" w:rsidRPr="00283431" w:rsidRDefault="0071092C" w:rsidP="0071092C">
      <w:pPr>
        <w:pStyle w:val="affff4"/>
        <w:numPr>
          <w:ilvl w:val="0"/>
          <w:numId w:val="32"/>
        </w:numPr>
        <w:rPr>
          <w:rFonts w:ascii="Times New Roman" w:hAnsi="Times New Roman"/>
          <w:i w:val="0"/>
          <w:sz w:val="24"/>
          <w:szCs w:val="24"/>
        </w:rPr>
      </w:pPr>
      <w:r w:rsidRPr="00283431">
        <w:rPr>
          <w:rFonts w:ascii="Times New Roman" w:hAnsi="Times New Roman"/>
          <w:i w:val="0"/>
          <w:color w:val="000000"/>
          <w:sz w:val="24"/>
          <w:szCs w:val="24"/>
        </w:rPr>
        <w:t>Показатели стойкости к внешним воздействиям</w:t>
      </w:r>
    </w:p>
    <w:p w:rsidR="0071092C" w:rsidRPr="00283431" w:rsidRDefault="0071092C" w:rsidP="0071092C">
      <w:pPr>
        <w:pStyle w:val="affff4"/>
        <w:numPr>
          <w:ilvl w:val="0"/>
          <w:numId w:val="32"/>
        </w:numPr>
        <w:rPr>
          <w:rFonts w:ascii="Times New Roman" w:hAnsi="Times New Roman"/>
          <w:i w:val="0"/>
          <w:sz w:val="24"/>
          <w:szCs w:val="24"/>
        </w:rPr>
      </w:pPr>
      <w:r w:rsidRPr="00283431">
        <w:rPr>
          <w:rFonts w:ascii="Times New Roman" w:hAnsi="Times New Roman"/>
          <w:i w:val="0"/>
          <w:color w:val="000000"/>
          <w:sz w:val="24"/>
          <w:szCs w:val="24"/>
        </w:rPr>
        <w:t>Экономические показатели</w:t>
      </w:r>
    </w:p>
    <w:p w:rsidR="0051254C" w:rsidRPr="00B26A8D" w:rsidRDefault="0051254C">
      <w:pPr>
        <w:pStyle w:val="2"/>
        <w:spacing w:after="300"/>
        <w:ind w:hanging="2030"/>
        <w:rPr>
          <w:rFonts w:cs="Times New Roman"/>
          <w:szCs w:val="24"/>
        </w:rPr>
      </w:pPr>
      <w:bookmarkStart w:id="71" w:name="__RefHeading__185_1516621224"/>
      <w:bookmarkStart w:id="72" w:name="_Toc130292772"/>
      <w:bookmarkEnd w:id="71"/>
      <w:r w:rsidRPr="00B26A8D">
        <w:rPr>
          <w:rFonts w:cs="Times New Roman"/>
          <w:szCs w:val="24"/>
        </w:rPr>
        <w:t>Функциональные требования</w:t>
      </w:r>
      <w:bookmarkEnd w:id="72"/>
    </w:p>
    <w:p w:rsidR="00810C5C" w:rsidRPr="00810C5C" w:rsidRDefault="00810C5C" w:rsidP="00810C5C">
      <w:pPr>
        <w:rPr>
          <w:rFonts w:ascii="Times New Roman" w:hAnsi="Times New Roman"/>
          <w:i w:val="0"/>
          <w:sz w:val="24"/>
          <w:szCs w:val="24"/>
        </w:rPr>
      </w:pPr>
      <w:r w:rsidRPr="00810C5C">
        <w:rPr>
          <w:rFonts w:ascii="Times New Roman" w:hAnsi="Times New Roman" w:hint="eastAsia"/>
          <w:i w:val="0"/>
          <w:sz w:val="24"/>
          <w:szCs w:val="24"/>
        </w:rPr>
        <w:t>Программа</w:t>
      </w:r>
      <w:r w:rsidRPr="00810C5C">
        <w:rPr>
          <w:rFonts w:ascii="Times New Roman" w:hAnsi="Times New Roman"/>
          <w:i w:val="0"/>
          <w:sz w:val="24"/>
          <w:szCs w:val="24"/>
        </w:rPr>
        <w:t xml:space="preserve"> </w:t>
      </w:r>
      <w:r w:rsidRPr="00810C5C">
        <w:rPr>
          <w:rFonts w:ascii="Times New Roman" w:hAnsi="Times New Roman" w:hint="eastAsia"/>
          <w:i w:val="0"/>
          <w:sz w:val="24"/>
          <w:szCs w:val="24"/>
        </w:rPr>
        <w:t>должна</w:t>
      </w:r>
      <w:r w:rsidRPr="00810C5C">
        <w:rPr>
          <w:rFonts w:ascii="Times New Roman" w:hAnsi="Times New Roman"/>
          <w:i w:val="0"/>
          <w:sz w:val="24"/>
          <w:szCs w:val="24"/>
        </w:rPr>
        <w:t xml:space="preserve"> </w:t>
      </w:r>
      <w:r w:rsidRPr="00810C5C">
        <w:rPr>
          <w:rFonts w:ascii="Times New Roman" w:hAnsi="Times New Roman" w:hint="eastAsia"/>
          <w:i w:val="0"/>
          <w:sz w:val="24"/>
          <w:szCs w:val="24"/>
        </w:rPr>
        <w:t>содержать</w:t>
      </w:r>
      <w:r w:rsidRPr="00810C5C">
        <w:rPr>
          <w:rFonts w:ascii="Times New Roman" w:hAnsi="Times New Roman"/>
          <w:i w:val="0"/>
          <w:sz w:val="24"/>
          <w:szCs w:val="24"/>
        </w:rPr>
        <w:t xml:space="preserve"> </w:t>
      </w:r>
      <w:r w:rsidRPr="00810C5C">
        <w:rPr>
          <w:rFonts w:ascii="Times New Roman" w:hAnsi="Times New Roman" w:hint="eastAsia"/>
          <w:i w:val="0"/>
          <w:sz w:val="24"/>
          <w:szCs w:val="24"/>
        </w:rPr>
        <w:t>пользовательское</w:t>
      </w:r>
      <w:r w:rsidRPr="00810C5C">
        <w:rPr>
          <w:rFonts w:ascii="Times New Roman" w:hAnsi="Times New Roman"/>
          <w:i w:val="0"/>
          <w:sz w:val="24"/>
          <w:szCs w:val="24"/>
        </w:rPr>
        <w:t xml:space="preserve"> </w:t>
      </w:r>
      <w:r w:rsidRPr="00810C5C">
        <w:rPr>
          <w:rFonts w:ascii="Times New Roman" w:hAnsi="Times New Roman" w:hint="eastAsia"/>
          <w:i w:val="0"/>
          <w:sz w:val="24"/>
          <w:szCs w:val="24"/>
        </w:rPr>
        <w:t>меню</w:t>
      </w:r>
      <w:r w:rsidRPr="00810C5C">
        <w:rPr>
          <w:rFonts w:ascii="Times New Roman" w:hAnsi="Times New Roman"/>
          <w:i w:val="0"/>
          <w:sz w:val="24"/>
          <w:szCs w:val="24"/>
        </w:rPr>
        <w:t xml:space="preserve">, </w:t>
      </w:r>
      <w:r w:rsidRPr="00810C5C">
        <w:rPr>
          <w:rFonts w:ascii="Times New Roman" w:hAnsi="Times New Roman" w:hint="eastAsia"/>
          <w:i w:val="0"/>
          <w:sz w:val="24"/>
          <w:szCs w:val="24"/>
        </w:rPr>
        <w:t>состоящее</w:t>
      </w:r>
      <w:r w:rsidRPr="00810C5C">
        <w:rPr>
          <w:rFonts w:ascii="Times New Roman" w:hAnsi="Times New Roman"/>
          <w:i w:val="0"/>
          <w:sz w:val="24"/>
          <w:szCs w:val="24"/>
        </w:rPr>
        <w:t xml:space="preserve"> </w:t>
      </w:r>
      <w:r w:rsidRPr="00810C5C">
        <w:rPr>
          <w:rFonts w:ascii="Times New Roman" w:hAnsi="Times New Roman" w:hint="eastAsia"/>
          <w:i w:val="0"/>
          <w:sz w:val="24"/>
          <w:szCs w:val="24"/>
        </w:rPr>
        <w:t>из</w:t>
      </w:r>
      <w:r w:rsidRPr="00810C5C">
        <w:rPr>
          <w:rFonts w:ascii="Times New Roman" w:hAnsi="Times New Roman"/>
          <w:i w:val="0"/>
          <w:sz w:val="24"/>
          <w:szCs w:val="24"/>
        </w:rPr>
        <w:t xml:space="preserve"> </w:t>
      </w:r>
      <w:r w:rsidRPr="00810C5C">
        <w:rPr>
          <w:rFonts w:ascii="Times New Roman" w:hAnsi="Times New Roman" w:hint="eastAsia"/>
          <w:i w:val="0"/>
          <w:sz w:val="24"/>
          <w:szCs w:val="24"/>
        </w:rPr>
        <w:t>следующих</w:t>
      </w:r>
      <w:r w:rsidRPr="00810C5C">
        <w:rPr>
          <w:rFonts w:ascii="Times New Roman" w:hAnsi="Times New Roman"/>
          <w:i w:val="0"/>
          <w:sz w:val="24"/>
          <w:szCs w:val="24"/>
        </w:rPr>
        <w:t xml:space="preserve"> </w:t>
      </w:r>
      <w:r w:rsidRPr="00810C5C">
        <w:rPr>
          <w:rFonts w:ascii="Times New Roman" w:hAnsi="Times New Roman" w:hint="eastAsia"/>
          <w:i w:val="0"/>
          <w:sz w:val="24"/>
          <w:szCs w:val="24"/>
        </w:rPr>
        <w:t>пунктов</w:t>
      </w:r>
      <w:r w:rsidRPr="00810C5C">
        <w:rPr>
          <w:rFonts w:ascii="Times New Roman" w:hAnsi="Times New Roman"/>
          <w:i w:val="0"/>
          <w:sz w:val="24"/>
          <w:szCs w:val="24"/>
        </w:rPr>
        <w:t>:</w:t>
      </w:r>
    </w:p>
    <w:p w:rsidR="00810C5C"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Чтение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w:t>
      </w:r>
      <w:r w:rsidRPr="00B26A8D">
        <w:rPr>
          <w:rFonts w:ascii="Times New Roman" w:hAnsi="Times New Roman"/>
          <w:i w:val="0"/>
          <w:sz w:val="24"/>
          <w:szCs w:val="24"/>
        </w:rPr>
        <w:t xml:space="preserve"> </w:t>
      </w:r>
      <w:r w:rsidRPr="00B26A8D">
        <w:rPr>
          <w:rFonts w:ascii="Times New Roman" w:hAnsi="Times New Roman" w:hint="eastAsia"/>
          <w:i w:val="0"/>
          <w:sz w:val="24"/>
          <w:szCs w:val="24"/>
        </w:rPr>
        <w:t>файла</w:t>
      </w:r>
    </w:p>
    <w:p w:rsidR="002A4F16" w:rsidRPr="002A4F16" w:rsidRDefault="00810C5C" w:rsidP="002A4F16">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Просмотр</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всего</w:t>
      </w:r>
      <w:r w:rsidRPr="00B26A8D">
        <w:rPr>
          <w:rFonts w:ascii="Times New Roman" w:hAnsi="Times New Roman"/>
          <w:i w:val="0"/>
          <w:sz w:val="24"/>
          <w:szCs w:val="24"/>
        </w:rPr>
        <w:t xml:space="preserve"> </w:t>
      </w:r>
      <w:r w:rsidR="00C9273E">
        <w:rPr>
          <w:rFonts w:ascii="Times New Roman" w:hAnsi="Times New Roman" w:hint="eastAsia"/>
          <w:i w:val="0"/>
          <w:sz w:val="24"/>
          <w:szCs w:val="24"/>
        </w:rPr>
        <w:t>списка</w:t>
      </w:r>
      <w:r w:rsidRPr="00B26A8D">
        <w:rPr>
          <w:rFonts w:ascii="Times New Roman" w:hAnsi="Times New Roman"/>
          <w:i w:val="0"/>
          <w:sz w:val="24"/>
          <w:szCs w:val="24"/>
        </w:rPr>
        <w:t xml:space="preserve"> (</w:t>
      </w:r>
      <w:r w:rsidR="002A4F16">
        <w:rPr>
          <w:rFonts w:ascii="Times New Roman" w:hAnsi="Times New Roman" w:hint="cs"/>
          <w:i w:val="0"/>
          <w:sz w:val="24"/>
          <w:szCs w:val="24"/>
          <w:rtl/>
        </w:rPr>
        <w:t>выпадает подменюс именами списков для просмотра: списки вакансий и кандидатов</w:t>
      </w:r>
      <w:r w:rsidRPr="00B26A8D">
        <w:rPr>
          <w:rFonts w:ascii="Times New Roman" w:hAnsi="Times New Roman"/>
          <w:i w:val="0"/>
          <w:sz w:val="24"/>
          <w:szCs w:val="24"/>
        </w:rPr>
        <w:t>)</w:t>
      </w:r>
    </w:p>
    <w:p w:rsidR="00810C5C" w:rsidRP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Сортировка</w:t>
      </w:r>
      <w:r w:rsidRPr="00B26A8D">
        <w:rPr>
          <w:rFonts w:ascii="Times New Roman" w:hAnsi="Times New Roman"/>
          <w:i w:val="0"/>
          <w:sz w:val="24"/>
          <w:szCs w:val="24"/>
        </w:rPr>
        <w:t xml:space="preserve"> </w:t>
      </w:r>
      <w:r w:rsidR="00C9273E">
        <w:rPr>
          <w:rFonts w:ascii="Times New Roman" w:hAnsi="Times New Roman" w:hint="cs"/>
          <w:i w:val="0"/>
          <w:sz w:val="24"/>
          <w:szCs w:val="24"/>
          <w:rtl/>
        </w:rPr>
        <w:t>списка</w:t>
      </w:r>
      <w:r w:rsidRPr="00B26A8D">
        <w:rPr>
          <w:rFonts w:ascii="Times New Roman" w:hAnsi="Times New Roman"/>
          <w:i w:val="0"/>
          <w:sz w:val="24"/>
          <w:szCs w:val="24"/>
        </w:rPr>
        <w:t xml:space="preserve"> </w:t>
      </w:r>
    </w:p>
    <w:p w:rsidR="00810C5C" w:rsidRP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Поиск</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использованием</w:t>
      </w:r>
      <w:r w:rsidRPr="00B26A8D">
        <w:rPr>
          <w:rFonts w:ascii="Times New Roman" w:hAnsi="Times New Roman"/>
          <w:i w:val="0"/>
          <w:sz w:val="24"/>
          <w:szCs w:val="24"/>
        </w:rPr>
        <w:t xml:space="preserve"> </w:t>
      </w:r>
      <w:r w:rsidRPr="00B26A8D">
        <w:rPr>
          <w:rFonts w:ascii="Times New Roman" w:hAnsi="Times New Roman" w:hint="eastAsia"/>
          <w:i w:val="0"/>
          <w:sz w:val="24"/>
          <w:szCs w:val="24"/>
        </w:rPr>
        <w:t>фильтров</w:t>
      </w:r>
    </w:p>
    <w:p w:rsidR="00810C5C" w:rsidRP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Добавление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список</w:t>
      </w:r>
      <w:r w:rsidRPr="00B26A8D">
        <w:rPr>
          <w:rFonts w:ascii="Times New Roman" w:hAnsi="Times New Roman"/>
          <w:i w:val="0"/>
          <w:sz w:val="24"/>
          <w:szCs w:val="24"/>
        </w:rPr>
        <w:t xml:space="preserve"> (</w:t>
      </w:r>
      <w:r w:rsidR="002A4F16">
        <w:rPr>
          <w:rFonts w:ascii="Times New Roman" w:hAnsi="Times New Roman" w:hint="cs"/>
          <w:i w:val="0"/>
          <w:sz w:val="24"/>
          <w:szCs w:val="24"/>
          <w:rtl/>
        </w:rPr>
        <w:t>выпадает подменю с именами списков для добавления: списки вакансий и кандидатов</w:t>
      </w:r>
      <w:r w:rsidRPr="00B26A8D">
        <w:rPr>
          <w:rFonts w:ascii="Times New Roman" w:hAnsi="Times New Roman"/>
          <w:i w:val="0"/>
          <w:sz w:val="24"/>
          <w:szCs w:val="24"/>
        </w:rPr>
        <w:t>)</w:t>
      </w:r>
    </w:p>
    <w:p w:rsidR="00810C5C" w:rsidRP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Удаление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списка</w:t>
      </w:r>
      <w:r w:rsidRPr="00B26A8D">
        <w:rPr>
          <w:rFonts w:ascii="Times New Roman" w:hAnsi="Times New Roman"/>
          <w:i w:val="0"/>
          <w:sz w:val="24"/>
          <w:szCs w:val="24"/>
        </w:rPr>
        <w:t xml:space="preserve"> (</w:t>
      </w:r>
      <w:r w:rsidR="002A4F16">
        <w:rPr>
          <w:rFonts w:ascii="Times New Roman" w:hAnsi="Times New Roman" w:hint="cs"/>
          <w:i w:val="0"/>
          <w:sz w:val="24"/>
          <w:szCs w:val="24"/>
          <w:rtl/>
        </w:rPr>
        <w:t>выпадает подменю с именами списков для удаления: списки вакансий и кандидатов</w:t>
      </w:r>
      <w:r w:rsidRPr="00B26A8D">
        <w:rPr>
          <w:rFonts w:ascii="Times New Roman" w:hAnsi="Times New Roman"/>
          <w:i w:val="0"/>
          <w:sz w:val="24"/>
          <w:szCs w:val="24"/>
        </w:rPr>
        <w:t>)</w:t>
      </w:r>
    </w:p>
    <w:p w:rsid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Редактирование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данных</w:t>
      </w:r>
      <w:r w:rsidRPr="00B26A8D">
        <w:rPr>
          <w:rFonts w:ascii="Times New Roman" w:hAnsi="Times New Roman"/>
          <w:i w:val="0"/>
          <w:sz w:val="24"/>
          <w:szCs w:val="24"/>
        </w:rPr>
        <w:t xml:space="preserve"> (</w:t>
      </w:r>
      <w:r w:rsidR="002A4F16">
        <w:rPr>
          <w:rFonts w:ascii="Times New Roman" w:hAnsi="Times New Roman" w:hint="cs"/>
          <w:i w:val="0"/>
          <w:sz w:val="24"/>
          <w:szCs w:val="24"/>
          <w:rtl/>
        </w:rPr>
        <w:t>выпадает подменю с именами списков для редактирования: списки вакансий и кандидатов</w:t>
      </w:r>
      <w:r w:rsidRPr="00B26A8D">
        <w:rPr>
          <w:rFonts w:ascii="Times New Roman" w:hAnsi="Times New Roman"/>
          <w:i w:val="0"/>
          <w:sz w:val="24"/>
          <w:szCs w:val="24"/>
        </w:rPr>
        <w:t>)</w:t>
      </w:r>
    </w:p>
    <w:p w:rsidR="00810C5C" w:rsidRP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cs"/>
          <w:i w:val="0"/>
          <w:sz w:val="24"/>
          <w:szCs w:val="24"/>
          <w:rtl/>
        </w:rPr>
        <w:t>Подбор списка</w:t>
      </w:r>
      <w:r w:rsidR="00B26A8D" w:rsidRPr="00B26A8D">
        <w:rPr>
          <w:rFonts w:ascii="Times New Roman" w:hAnsi="Times New Roman" w:hint="cs"/>
          <w:i w:val="0"/>
          <w:sz w:val="24"/>
          <w:szCs w:val="24"/>
          <w:rtl/>
        </w:rPr>
        <w:t xml:space="preserve"> возможных вакансий для данного</w:t>
      </w:r>
      <w:r w:rsidRPr="00B26A8D">
        <w:rPr>
          <w:rFonts w:ascii="Times New Roman" w:hAnsi="Times New Roman" w:hint="cs"/>
          <w:i w:val="0"/>
          <w:sz w:val="24"/>
          <w:szCs w:val="24"/>
        </w:rPr>
        <w:t>кандидата</w:t>
      </w:r>
    </w:p>
    <w:p w:rsidR="00810C5C" w:rsidRPr="00B26A8D" w:rsidRDefault="00810C5C" w:rsidP="00B26A8D">
      <w:pPr>
        <w:pStyle w:val="affff4"/>
        <w:numPr>
          <w:ilvl w:val="0"/>
          <w:numId w:val="40"/>
        </w:numPr>
        <w:rPr>
          <w:rFonts w:ascii="Times New Roman" w:hAnsi="Times New Roman"/>
          <w:i w:val="0"/>
          <w:sz w:val="24"/>
          <w:szCs w:val="24"/>
        </w:rPr>
      </w:pPr>
      <w:r w:rsidRPr="00B26A8D">
        <w:rPr>
          <w:rFonts w:ascii="Times New Roman" w:hAnsi="Times New Roman" w:hint="eastAsia"/>
          <w:i w:val="0"/>
          <w:sz w:val="24"/>
          <w:szCs w:val="24"/>
        </w:rPr>
        <w:t>Выход</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w:t>
      </w:r>
      <w:r w:rsidRPr="00B26A8D">
        <w:rPr>
          <w:rFonts w:ascii="Times New Roman" w:hAnsi="Times New Roman"/>
          <w:i w:val="0"/>
          <w:sz w:val="24"/>
          <w:szCs w:val="24"/>
        </w:rPr>
        <w:t xml:space="preserve"> </w:t>
      </w:r>
      <w:r w:rsidRPr="00B26A8D">
        <w:rPr>
          <w:rFonts w:ascii="Times New Roman" w:hAnsi="Times New Roman" w:hint="eastAsia"/>
          <w:i w:val="0"/>
          <w:sz w:val="24"/>
          <w:szCs w:val="24"/>
        </w:rPr>
        <w:t>программы</w:t>
      </w:r>
      <w:r w:rsidRPr="00B26A8D">
        <w:rPr>
          <w:rFonts w:ascii="Times New Roman" w:hAnsi="Times New Roman"/>
          <w:i w:val="0"/>
          <w:sz w:val="24"/>
          <w:szCs w:val="24"/>
        </w:rPr>
        <w:t xml:space="preserve"> </w:t>
      </w:r>
      <w:r w:rsidRPr="00B26A8D">
        <w:rPr>
          <w:rFonts w:ascii="Times New Roman" w:hAnsi="Times New Roman" w:hint="eastAsia"/>
          <w:i w:val="0"/>
          <w:sz w:val="24"/>
          <w:szCs w:val="24"/>
        </w:rPr>
        <w:t>без</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сохранения</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изменений</w:t>
      </w:r>
    </w:p>
    <w:p w:rsidR="00B26A8D" w:rsidRDefault="00810C5C" w:rsidP="00B26A8D">
      <w:pPr>
        <w:pStyle w:val="affff4"/>
        <w:numPr>
          <w:ilvl w:val="0"/>
          <w:numId w:val="40"/>
        </w:numPr>
        <w:jc w:val="left"/>
        <w:rPr>
          <w:rFonts w:ascii="Times New Roman" w:hAnsi="Times New Roman"/>
          <w:i w:val="0"/>
          <w:sz w:val="24"/>
          <w:szCs w:val="24"/>
        </w:rPr>
      </w:pPr>
      <w:r w:rsidRPr="00B26A8D">
        <w:rPr>
          <w:rFonts w:ascii="Times New Roman" w:hAnsi="Times New Roman" w:hint="eastAsia"/>
          <w:i w:val="0"/>
          <w:sz w:val="24"/>
          <w:szCs w:val="24"/>
        </w:rPr>
        <w:t>Выход</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сохранением</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изменений</w:t>
      </w:r>
    </w:p>
    <w:p w:rsidR="00B26A8D" w:rsidRDefault="00B26A8D" w:rsidP="00B26A8D">
      <w:pPr>
        <w:jc w:val="left"/>
        <w:rPr>
          <w:rFonts w:ascii="Times New Roman" w:hAnsi="Times New Roman"/>
          <w:i w:val="0"/>
          <w:sz w:val="24"/>
          <w:szCs w:val="24"/>
        </w:rPr>
      </w:pPr>
    </w:p>
    <w:p w:rsidR="002A4F16" w:rsidRDefault="00B26A8D" w:rsidP="00B26A8D">
      <w:pPr>
        <w:jc w:val="left"/>
        <w:rPr>
          <w:rFonts w:ascii="Times New Roman" w:hAnsi="Times New Roman"/>
          <w:i w:val="0"/>
          <w:sz w:val="24"/>
          <w:szCs w:val="24"/>
        </w:rPr>
      </w:pPr>
      <w:r>
        <w:rPr>
          <w:rFonts w:ascii="Times New Roman" w:hAnsi="Times New Roman"/>
          <w:i w:val="0"/>
          <w:sz w:val="24"/>
          <w:szCs w:val="24"/>
        </w:rPr>
        <w:t xml:space="preserve">Программа должна работать с типизированными файлами. При выборе пункта меню 1 </w:t>
      </w:r>
      <w:r w:rsidRPr="00B26A8D">
        <w:rPr>
          <w:rFonts w:ascii="Times New Roman" w:hAnsi="Times New Roman" w:hint="eastAsia"/>
          <w:i w:val="0"/>
          <w:sz w:val="24"/>
          <w:szCs w:val="24"/>
        </w:rPr>
        <w:t>должно</w:t>
      </w:r>
      <w:r w:rsidRPr="00B26A8D">
        <w:rPr>
          <w:rFonts w:ascii="Times New Roman" w:hAnsi="Times New Roman"/>
          <w:i w:val="0"/>
          <w:sz w:val="24"/>
          <w:szCs w:val="24"/>
        </w:rPr>
        <w:t xml:space="preserve"> </w:t>
      </w:r>
      <w:r w:rsidRPr="00B26A8D">
        <w:rPr>
          <w:rFonts w:ascii="Times New Roman" w:hAnsi="Times New Roman" w:hint="eastAsia"/>
          <w:i w:val="0"/>
          <w:sz w:val="24"/>
          <w:szCs w:val="24"/>
        </w:rPr>
        <w:t>производиться</w:t>
      </w:r>
      <w:r w:rsidRPr="00B26A8D">
        <w:rPr>
          <w:rFonts w:ascii="Times New Roman" w:hAnsi="Times New Roman"/>
          <w:i w:val="0"/>
          <w:sz w:val="24"/>
          <w:szCs w:val="24"/>
        </w:rPr>
        <w:t xml:space="preserve"> </w:t>
      </w:r>
      <w:r w:rsidRPr="00B26A8D">
        <w:rPr>
          <w:rFonts w:ascii="Times New Roman" w:hAnsi="Times New Roman" w:hint="eastAsia"/>
          <w:i w:val="0"/>
          <w:sz w:val="24"/>
          <w:szCs w:val="24"/>
        </w:rPr>
        <w:t>чтение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w:t>
      </w:r>
      <w:r w:rsidRPr="00B26A8D">
        <w:rPr>
          <w:rFonts w:ascii="Times New Roman" w:hAnsi="Times New Roman"/>
          <w:i w:val="0"/>
          <w:sz w:val="24"/>
          <w:szCs w:val="24"/>
        </w:rPr>
        <w:t xml:space="preserve"> </w:t>
      </w:r>
      <w:r w:rsidRPr="00B26A8D">
        <w:rPr>
          <w:rFonts w:ascii="Times New Roman" w:hAnsi="Times New Roman" w:hint="eastAsia"/>
          <w:i w:val="0"/>
          <w:sz w:val="24"/>
          <w:szCs w:val="24"/>
        </w:rPr>
        <w:t>файлов</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созданных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сохраненных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ранее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соответствующие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им</w:t>
      </w:r>
      <w:r w:rsidRPr="00B26A8D">
        <w:rPr>
          <w:rFonts w:ascii="Times New Roman" w:hAnsi="Times New Roman"/>
          <w:i w:val="0"/>
          <w:sz w:val="24"/>
          <w:szCs w:val="24"/>
        </w:rPr>
        <w:t xml:space="preserve"> </w:t>
      </w:r>
      <w:r w:rsidRPr="00B26A8D">
        <w:rPr>
          <w:rFonts w:ascii="Times New Roman" w:hAnsi="Times New Roman" w:hint="eastAsia"/>
          <w:i w:val="0"/>
          <w:sz w:val="24"/>
          <w:szCs w:val="24"/>
        </w:rPr>
        <w:t>по</w:t>
      </w:r>
      <w:r w:rsidRPr="00B26A8D">
        <w:rPr>
          <w:rFonts w:ascii="Times New Roman" w:hAnsi="Times New Roman"/>
          <w:i w:val="0"/>
          <w:sz w:val="24"/>
          <w:szCs w:val="24"/>
        </w:rPr>
        <w:t xml:space="preserve"> </w:t>
      </w:r>
      <w:r w:rsidRPr="00B26A8D">
        <w:rPr>
          <w:rFonts w:ascii="Times New Roman" w:hAnsi="Times New Roman" w:hint="eastAsia"/>
          <w:i w:val="0"/>
          <w:sz w:val="24"/>
          <w:szCs w:val="24"/>
        </w:rPr>
        <w:t>типу</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w:t>
      </w:r>
      <w:r w:rsidRPr="00B26A8D">
        <w:rPr>
          <w:rFonts w:ascii="Times New Roman" w:hAnsi="Times New Roman"/>
          <w:i w:val="0"/>
          <w:sz w:val="24"/>
          <w:szCs w:val="24"/>
        </w:rPr>
        <w:t xml:space="preserve"> </w:t>
      </w:r>
      <w:r w:rsidRPr="00B26A8D">
        <w:rPr>
          <w:rFonts w:ascii="Times New Roman" w:hAnsi="Times New Roman" w:hint="eastAsia"/>
          <w:i w:val="0"/>
          <w:sz w:val="24"/>
          <w:szCs w:val="24"/>
        </w:rPr>
        <w:t>назначению</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динамические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списки</w:t>
      </w:r>
      <w:r>
        <w:rPr>
          <w:rFonts w:ascii="Times New Roman" w:hAnsi="Times New Roman"/>
          <w:i w:val="0"/>
          <w:sz w:val="24"/>
          <w:szCs w:val="24"/>
        </w:rPr>
        <w:t xml:space="preserve">. </w:t>
      </w:r>
      <w:r w:rsidRPr="00B26A8D">
        <w:rPr>
          <w:rFonts w:ascii="Times New Roman" w:hAnsi="Times New Roman" w:hint="eastAsia"/>
          <w:i w:val="0"/>
          <w:sz w:val="24"/>
          <w:szCs w:val="24"/>
        </w:rPr>
        <w:t>Дальнейшие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манипуляции</w:t>
      </w:r>
      <w:r w:rsidRPr="00B26A8D">
        <w:rPr>
          <w:rFonts w:ascii="Times New Roman" w:hAnsi="Times New Roman"/>
          <w:i w:val="0"/>
          <w:sz w:val="24"/>
          <w:szCs w:val="24"/>
        </w:rPr>
        <w:t xml:space="preserve"> </w:t>
      </w:r>
      <w:r w:rsidRPr="00B26A8D">
        <w:rPr>
          <w:rFonts w:ascii="Times New Roman" w:hAnsi="Times New Roman" w:hint="eastAsia"/>
          <w:i w:val="0"/>
          <w:sz w:val="24"/>
          <w:szCs w:val="24"/>
        </w:rPr>
        <w:t>над</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данными</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выполняются</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динамических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списках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w:t>
      </w:r>
      <w:r w:rsidRPr="00B26A8D">
        <w:rPr>
          <w:rFonts w:ascii="Times New Roman" w:hAnsi="Times New Roman"/>
          <w:i w:val="0"/>
          <w:sz w:val="24"/>
          <w:szCs w:val="24"/>
        </w:rPr>
        <w:t xml:space="preserve"> </w:t>
      </w:r>
      <w:r w:rsidRPr="00B26A8D">
        <w:rPr>
          <w:rFonts w:ascii="Times New Roman" w:hAnsi="Times New Roman" w:hint="eastAsia"/>
          <w:i w:val="0"/>
          <w:sz w:val="24"/>
          <w:szCs w:val="24"/>
        </w:rPr>
        <w:t>момент</w:t>
      </w:r>
      <w:r w:rsidRPr="00B26A8D">
        <w:rPr>
          <w:rFonts w:ascii="Times New Roman" w:hAnsi="Times New Roman"/>
          <w:i w:val="0"/>
          <w:sz w:val="24"/>
          <w:szCs w:val="24"/>
        </w:rPr>
        <w:t xml:space="preserve">, </w:t>
      </w:r>
      <w:r w:rsidRPr="00B26A8D">
        <w:rPr>
          <w:rFonts w:ascii="Times New Roman" w:hAnsi="Times New Roman" w:hint="eastAsia"/>
          <w:i w:val="0"/>
          <w:sz w:val="24"/>
          <w:szCs w:val="24"/>
        </w:rPr>
        <w:t>когда</w:t>
      </w:r>
      <w:r w:rsidRPr="00B26A8D">
        <w:rPr>
          <w:rFonts w:ascii="Times New Roman" w:hAnsi="Times New Roman"/>
          <w:i w:val="0"/>
          <w:sz w:val="24"/>
          <w:szCs w:val="24"/>
        </w:rPr>
        <w:t xml:space="preserve"> </w:t>
      </w:r>
      <w:r w:rsidRPr="00B26A8D">
        <w:rPr>
          <w:rFonts w:ascii="Times New Roman" w:hAnsi="Times New Roman" w:hint="eastAsia"/>
          <w:i w:val="0"/>
          <w:sz w:val="24"/>
          <w:szCs w:val="24"/>
        </w:rPr>
        <w:t>выбран</w:t>
      </w:r>
      <w:r w:rsidRPr="00B26A8D">
        <w:rPr>
          <w:rFonts w:ascii="Times New Roman" w:hAnsi="Times New Roman"/>
          <w:i w:val="0"/>
          <w:sz w:val="24"/>
          <w:szCs w:val="24"/>
        </w:rPr>
        <w:t xml:space="preserve"> </w:t>
      </w:r>
      <w:r w:rsidRPr="00B26A8D">
        <w:rPr>
          <w:rFonts w:ascii="Times New Roman" w:hAnsi="Times New Roman" w:hint="eastAsia"/>
          <w:i w:val="0"/>
          <w:sz w:val="24"/>
          <w:szCs w:val="24"/>
        </w:rPr>
        <w:t>пункт</w:t>
      </w:r>
      <w:r w:rsidRPr="00B26A8D">
        <w:rPr>
          <w:rFonts w:ascii="Times New Roman" w:hAnsi="Times New Roman"/>
          <w:i w:val="0"/>
          <w:sz w:val="24"/>
          <w:szCs w:val="24"/>
        </w:rPr>
        <w:t xml:space="preserve"> </w:t>
      </w:r>
      <w:r w:rsidRPr="00B26A8D">
        <w:rPr>
          <w:rFonts w:ascii="Times New Roman" w:hAnsi="Times New Roman" w:hint="eastAsia"/>
          <w:i w:val="0"/>
          <w:sz w:val="24"/>
          <w:szCs w:val="24"/>
        </w:rPr>
        <w:t>меню</w:t>
      </w:r>
      <w:r w:rsidRPr="00B26A8D">
        <w:rPr>
          <w:rFonts w:ascii="Times New Roman" w:hAnsi="Times New Roman"/>
          <w:i w:val="0"/>
          <w:sz w:val="24"/>
          <w:szCs w:val="24"/>
        </w:rPr>
        <w:t xml:space="preserve"> 10, </w:t>
      </w:r>
      <w:r w:rsidRPr="00B26A8D">
        <w:rPr>
          <w:rFonts w:ascii="Times New Roman" w:hAnsi="Times New Roman" w:hint="eastAsia"/>
          <w:i w:val="0"/>
          <w:sz w:val="24"/>
          <w:szCs w:val="24"/>
        </w:rPr>
        <w:t>перезаписываются</w:t>
      </w:r>
      <w:r w:rsidRPr="00B26A8D">
        <w:rPr>
          <w:rFonts w:ascii="Times New Roman" w:hAnsi="Times New Roman"/>
          <w:i w:val="0"/>
          <w:sz w:val="24"/>
          <w:szCs w:val="24"/>
        </w:rPr>
        <w:t xml:space="preserve"> </w:t>
      </w:r>
      <w:r w:rsidRPr="00B26A8D">
        <w:rPr>
          <w:rFonts w:ascii="Times New Roman" w:hAnsi="Times New Roman" w:hint="eastAsia"/>
          <w:i w:val="0"/>
          <w:sz w:val="24"/>
          <w:szCs w:val="24"/>
        </w:rPr>
        <w:t>типизированные</w:t>
      </w:r>
      <w:r w:rsidRPr="00B26A8D">
        <w:rPr>
          <w:rFonts w:ascii="Times New Roman" w:hAnsi="Times New Roman"/>
          <w:i w:val="0"/>
          <w:sz w:val="24"/>
          <w:szCs w:val="24"/>
        </w:rPr>
        <w:t xml:space="preserve"> </w:t>
      </w:r>
      <w:r w:rsidRPr="00B26A8D">
        <w:rPr>
          <w:rFonts w:ascii="Times New Roman" w:hAnsi="Times New Roman" w:hint="eastAsia"/>
          <w:i w:val="0"/>
          <w:sz w:val="24"/>
          <w:szCs w:val="24"/>
        </w:rPr>
        <w:t>файлы</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данными</w:t>
      </w:r>
      <w:r w:rsidRPr="00B26A8D">
        <w:rPr>
          <w:rFonts w:ascii="Times New Roman" w:hAnsi="Times New Roman"/>
          <w:i w:val="0"/>
          <w:sz w:val="24"/>
          <w:szCs w:val="24"/>
        </w:rPr>
        <w:t xml:space="preserve"> </w:t>
      </w:r>
      <w:r w:rsidRPr="00B26A8D">
        <w:rPr>
          <w:rFonts w:ascii="Times New Roman" w:hAnsi="Times New Roman" w:hint="eastAsia"/>
          <w:i w:val="0"/>
          <w:sz w:val="24"/>
          <w:szCs w:val="24"/>
        </w:rPr>
        <w:t>из</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соответствующих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динамических</w:t>
      </w:r>
      <w:r w:rsidRPr="00B26A8D">
        <w:rPr>
          <w:rFonts w:ascii="Times New Roman" w:hAnsi="Times New Roman"/>
          <w:i w:val="0"/>
          <w:sz w:val="24"/>
          <w:szCs w:val="24"/>
        </w:rPr>
        <w:t xml:space="preserve"> </w:t>
      </w:r>
      <w:r w:rsidRPr="00B26A8D">
        <w:rPr>
          <w:rFonts w:ascii="Times New Roman" w:hAnsi="Times New Roman" w:hint="eastAsia"/>
          <w:i w:val="0"/>
          <w:sz w:val="24"/>
          <w:szCs w:val="24"/>
        </w:rPr>
        <w:t>списков</w:t>
      </w:r>
      <w:r w:rsidRPr="00B26A8D">
        <w:rPr>
          <w:rFonts w:ascii="Times New Roman" w:hAnsi="Times New Roman"/>
          <w:i w:val="0"/>
          <w:sz w:val="24"/>
          <w:szCs w:val="24"/>
        </w:rPr>
        <w:t>.</w:t>
      </w:r>
      <w:r>
        <w:rPr>
          <w:rFonts w:ascii="Times New Roman" w:hAnsi="Times New Roman"/>
          <w:i w:val="0"/>
          <w:sz w:val="24"/>
          <w:szCs w:val="24"/>
        </w:rPr>
        <w:t xml:space="preserve"> При реализации функции подбора списка возможных вакансий для каждого кандидата данные должны выводиться на экран и записываться в текстовый файл.</w:t>
      </w:r>
      <w:r w:rsidR="00C9273E">
        <w:rPr>
          <w:rFonts w:ascii="Times New Roman" w:hAnsi="Times New Roman"/>
          <w:i w:val="0"/>
          <w:sz w:val="24"/>
          <w:szCs w:val="24"/>
        </w:rPr>
        <w:t xml:space="preserve"> Программа должна позволять </w:t>
      </w:r>
      <w:r w:rsidR="00C9273E" w:rsidRPr="00B26A8D">
        <w:rPr>
          <w:rFonts w:ascii="Times New Roman" w:hAnsi="Times New Roman"/>
          <w:i w:val="0"/>
          <w:sz w:val="24"/>
          <w:szCs w:val="24"/>
        </w:rPr>
        <w:t>выдавать список дефицитных вакансий (количество вакансий на должность ниже 10% от количества кандидатов)</w:t>
      </w:r>
      <w:r w:rsidR="002A4F16">
        <w:rPr>
          <w:rFonts w:ascii="Times New Roman" w:hAnsi="Times New Roman"/>
          <w:i w:val="0"/>
          <w:sz w:val="24"/>
          <w:szCs w:val="24"/>
        </w:rPr>
        <w:t>.</w:t>
      </w:r>
    </w:p>
    <w:p w:rsidR="0051254C" w:rsidRDefault="0051254C" w:rsidP="002A4F16">
      <w:pPr>
        <w:jc w:val="left"/>
        <w:rPr>
          <w:rFonts w:ascii="Times New Roman" w:hAnsi="Times New Roman"/>
          <w:i w:val="0"/>
          <w:sz w:val="24"/>
          <w:szCs w:val="24"/>
        </w:rPr>
      </w:pPr>
      <w:r w:rsidRPr="00B26A8D">
        <w:rPr>
          <w:rFonts w:ascii="Times New Roman" w:hAnsi="Times New Roman"/>
          <w:i w:val="0"/>
          <w:sz w:val="24"/>
          <w:szCs w:val="24"/>
        </w:rPr>
        <w:br/>
      </w:r>
      <w:r w:rsidR="002A4F16">
        <w:rPr>
          <w:rFonts w:ascii="Times New Roman" w:hAnsi="Times New Roman"/>
          <w:i w:val="0"/>
          <w:sz w:val="24"/>
          <w:szCs w:val="24"/>
        </w:rPr>
        <w:t>Программа состоит из подсистем, назначения каждой подсистемы следующие:</w:t>
      </w:r>
    </w:p>
    <w:p w:rsidR="002A4F16" w:rsidRPr="00C153CD" w:rsidRDefault="002A4F16" w:rsidP="00C153CD">
      <w:pPr>
        <w:pStyle w:val="affff4"/>
        <w:numPr>
          <w:ilvl w:val="0"/>
          <w:numId w:val="41"/>
        </w:numPr>
        <w:jc w:val="left"/>
        <w:rPr>
          <w:rFonts w:ascii="Times New Roman" w:hAnsi="Times New Roman"/>
          <w:i w:val="0"/>
          <w:sz w:val="24"/>
          <w:szCs w:val="24"/>
        </w:rPr>
      </w:pPr>
      <w:r w:rsidRPr="00C153CD">
        <w:rPr>
          <w:rFonts w:ascii="Times New Roman" w:hAnsi="Times New Roman"/>
          <w:i w:val="0"/>
          <w:sz w:val="24"/>
          <w:szCs w:val="24"/>
        </w:rPr>
        <w:t>Подсистема выдачи списка вакансий:</w:t>
      </w:r>
    </w:p>
    <w:p w:rsidR="002A4F16" w:rsidRDefault="002A4F16" w:rsidP="002A4F16">
      <w:pPr>
        <w:pStyle w:val="affff4"/>
        <w:numPr>
          <w:ilvl w:val="1"/>
          <w:numId w:val="41"/>
        </w:numPr>
        <w:jc w:val="left"/>
        <w:rPr>
          <w:rFonts w:ascii="Times New Roman" w:hAnsi="Times New Roman"/>
          <w:i w:val="0"/>
          <w:sz w:val="24"/>
          <w:szCs w:val="24"/>
        </w:rPr>
      </w:pPr>
      <w:r>
        <w:rPr>
          <w:rFonts w:ascii="Times New Roman" w:hAnsi="Times New Roman"/>
          <w:i w:val="0"/>
          <w:sz w:val="24"/>
          <w:szCs w:val="24"/>
        </w:rPr>
        <w:t>Создание таблицы в консольном приложении</w:t>
      </w:r>
    </w:p>
    <w:p w:rsidR="00C153CD" w:rsidRDefault="00C153CD" w:rsidP="002A4F16">
      <w:pPr>
        <w:pStyle w:val="affff4"/>
        <w:numPr>
          <w:ilvl w:val="1"/>
          <w:numId w:val="41"/>
        </w:numPr>
        <w:jc w:val="left"/>
        <w:rPr>
          <w:rFonts w:ascii="Times New Roman" w:hAnsi="Times New Roman"/>
          <w:i w:val="0"/>
          <w:sz w:val="24"/>
          <w:szCs w:val="24"/>
        </w:rPr>
      </w:pPr>
      <w:r>
        <w:rPr>
          <w:rFonts w:ascii="Times New Roman" w:hAnsi="Times New Roman"/>
          <w:i w:val="0"/>
          <w:sz w:val="24"/>
          <w:szCs w:val="24"/>
        </w:rPr>
        <w:lastRenderedPageBreak/>
        <w:t>Получение данных от пользователя</w:t>
      </w:r>
    </w:p>
    <w:p w:rsidR="00C153CD" w:rsidRDefault="00C153CD" w:rsidP="002A4F16">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Проверка данных на корректность</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Передача полученных данных в процедуру формирования списка вакансий</w:t>
      </w:r>
    </w:p>
    <w:p w:rsidR="00C153CD" w:rsidRPr="00C153CD" w:rsidRDefault="00C153CD" w:rsidP="00C153CD">
      <w:pPr>
        <w:pStyle w:val="affff4"/>
        <w:numPr>
          <w:ilvl w:val="1"/>
          <w:numId w:val="41"/>
        </w:numPr>
        <w:jc w:val="left"/>
        <w:rPr>
          <w:rFonts w:ascii="Times New Roman" w:hAnsi="Times New Roman"/>
          <w:i w:val="0"/>
          <w:sz w:val="24"/>
          <w:szCs w:val="24"/>
        </w:rPr>
      </w:pPr>
      <w:r w:rsidRPr="00C153CD">
        <w:rPr>
          <w:rFonts w:ascii="Times New Roman" w:hAnsi="Times New Roman"/>
          <w:i w:val="0"/>
          <w:sz w:val="24"/>
          <w:szCs w:val="24"/>
        </w:rPr>
        <w:t>Передача данных из процедуры и вывод их в консоль</w:t>
      </w:r>
    </w:p>
    <w:p w:rsidR="00C153CD" w:rsidRPr="00C153CD" w:rsidRDefault="00C153CD" w:rsidP="00C153CD">
      <w:pPr>
        <w:pStyle w:val="affff4"/>
        <w:numPr>
          <w:ilvl w:val="0"/>
          <w:numId w:val="41"/>
        </w:numPr>
        <w:jc w:val="left"/>
        <w:rPr>
          <w:rFonts w:ascii="Times New Roman" w:hAnsi="Times New Roman"/>
          <w:i w:val="0"/>
          <w:sz w:val="24"/>
          <w:szCs w:val="24"/>
        </w:rPr>
      </w:pPr>
      <w:r w:rsidRPr="00C153CD">
        <w:rPr>
          <w:rFonts w:ascii="Times New Roman" w:hAnsi="Times New Roman"/>
          <w:i w:val="0"/>
          <w:sz w:val="24"/>
          <w:szCs w:val="24"/>
        </w:rPr>
        <w:t>Подсистема выдачи списка кандидатов:</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Создание таблицы в консольном приложении</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данных от пользователя</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Проверка данных на корректность</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 xml:space="preserve">Передача полученных данных в процедуру формирования списка </w:t>
      </w:r>
      <w:r>
        <w:rPr>
          <w:rFonts w:ascii="Times New Roman" w:hAnsi="Times New Roman"/>
          <w:i w:val="0"/>
          <w:sz w:val="24"/>
          <w:szCs w:val="24"/>
        </w:rPr>
        <w:t>кандидатов</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Передача данных из процедуры и вывод их в консоль</w:t>
      </w:r>
    </w:p>
    <w:p w:rsidR="00C153CD" w:rsidRDefault="00C153CD" w:rsidP="00C153CD">
      <w:pPr>
        <w:pStyle w:val="affff4"/>
        <w:numPr>
          <w:ilvl w:val="0"/>
          <w:numId w:val="41"/>
        </w:numPr>
        <w:jc w:val="left"/>
        <w:rPr>
          <w:rFonts w:ascii="Times New Roman" w:hAnsi="Times New Roman"/>
          <w:i w:val="0"/>
          <w:sz w:val="24"/>
          <w:szCs w:val="24"/>
        </w:rPr>
      </w:pPr>
      <w:r w:rsidRPr="00C153CD">
        <w:rPr>
          <w:rFonts w:ascii="Times New Roman" w:hAnsi="Times New Roman"/>
          <w:i w:val="0"/>
          <w:sz w:val="24"/>
          <w:szCs w:val="24"/>
        </w:rPr>
        <w:t>Подсистема сортировки</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Выбор списка пользователем</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данных от пользователя (поле, по которому следует произвести сортировку)</w:t>
      </w:r>
    </w:p>
    <w:p w:rsidR="00C153CD" w:rsidRDefault="00C153CD"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Сортировка дан</w:t>
      </w:r>
      <w:r w:rsidR="00AC7E22">
        <w:rPr>
          <w:rFonts w:ascii="Times New Roman" w:hAnsi="Times New Roman"/>
          <w:i w:val="0"/>
          <w:sz w:val="24"/>
          <w:szCs w:val="24"/>
        </w:rPr>
        <w:t>ных в соответствии с полученным от пользователя параметром</w:t>
      </w:r>
    </w:p>
    <w:p w:rsidR="00C153CD" w:rsidRDefault="00C153CD" w:rsidP="00C153CD">
      <w:pPr>
        <w:pStyle w:val="affff4"/>
        <w:numPr>
          <w:ilvl w:val="0"/>
          <w:numId w:val="41"/>
        </w:numPr>
        <w:jc w:val="left"/>
        <w:rPr>
          <w:rFonts w:ascii="Times New Roman" w:hAnsi="Times New Roman"/>
          <w:i w:val="0"/>
          <w:sz w:val="24"/>
          <w:szCs w:val="24"/>
        </w:rPr>
      </w:pPr>
      <w:r>
        <w:rPr>
          <w:rFonts w:ascii="Times New Roman" w:hAnsi="Times New Roman"/>
          <w:i w:val="0"/>
          <w:sz w:val="24"/>
          <w:szCs w:val="24"/>
        </w:rPr>
        <w:t>Подсистема поиска</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Выбор списка пользователем</w:t>
      </w:r>
    </w:p>
    <w:p w:rsidR="00C153CD" w:rsidRDefault="00AC7E22"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данных от пользователя (поле, в соответствии с котором следует произвести поиск записи в списке)</w:t>
      </w:r>
    </w:p>
    <w:p w:rsidR="00AC7E22" w:rsidRDefault="00AC7E22" w:rsidP="00C153CD">
      <w:pPr>
        <w:pStyle w:val="affff4"/>
        <w:numPr>
          <w:ilvl w:val="1"/>
          <w:numId w:val="41"/>
        </w:numPr>
        <w:jc w:val="left"/>
        <w:rPr>
          <w:rFonts w:ascii="Times New Roman" w:hAnsi="Times New Roman"/>
          <w:i w:val="0"/>
          <w:sz w:val="24"/>
          <w:szCs w:val="24"/>
        </w:rPr>
      </w:pPr>
      <w:r>
        <w:rPr>
          <w:rFonts w:ascii="Times New Roman" w:hAnsi="Times New Roman"/>
          <w:i w:val="0"/>
          <w:sz w:val="24"/>
          <w:szCs w:val="24"/>
        </w:rPr>
        <w:t xml:space="preserve">Выполнение поиска по полю списка в соответствии с полученным от пользователя параметром </w:t>
      </w:r>
    </w:p>
    <w:p w:rsidR="00AC7E22" w:rsidRDefault="00AC7E22" w:rsidP="00AC7E22">
      <w:pPr>
        <w:pStyle w:val="affff4"/>
        <w:numPr>
          <w:ilvl w:val="0"/>
          <w:numId w:val="41"/>
        </w:numPr>
        <w:jc w:val="left"/>
        <w:rPr>
          <w:rFonts w:ascii="Times New Roman" w:hAnsi="Times New Roman"/>
          <w:i w:val="0"/>
          <w:sz w:val="24"/>
          <w:szCs w:val="24"/>
        </w:rPr>
      </w:pPr>
      <w:r>
        <w:rPr>
          <w:rFonts w:ascii="Times New Roman" w:hAnsi="Times New Roman"/>
          <w:i w:val="0"/>
          <w:sz w:val="24"/>
          <w:szCs w:val="24"/>
        </w:rPr>
        <w:t>Подсистема добавления записи</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Выбор списка пользователем</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записи от пользователя</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Вставка данных в список</w:t>
      </w:r>
    </w:p>
    <w:p w:rsidR="00AC7E22" w:rsidRDefault="00AC7E22" w:rsidP="00AC7E22">
      <w:pPr>
        <w:pStyle w:val="affff4"/>
        <w:numPr>
          <w:ilvl w:val="0"/>
          <w:numId w:val="41"/>
        </w:numPr>
        <w:jc w:val="left"/>
        <w:rPr>
          <w:rFonts w:ascii="Times New Roman" w:hAnsi="Times New Roman"/>
          <w:i w:val="0"/>
          <w:sz w:val="24"/>
          <w:szCs w:val="24"/>
        </w:rPr>
      </w:pPr>
      <w:r>
        <w:rPr>
          <w:rFonts w:ascii="Times New Roman" w:hAnsi="Times New Roman"/>
          <w:i w:val="0"/>
          <w:sz w:val="24"/>
          <w:szCs w:val="24"/>
        </w:rPr>
        <w:t>Подсистема редактирование записи</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Выбор списка пользователем</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Вывод всего списка</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номера записи от пользователя, в котором необходимо совершить изменения</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новой записи от пользователя</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Замена старой записи на новую</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Вывод списка на экран</w:t>
      </w:r>
    </w:p>
    <w:p w:rsidR="00AC7E22" w:rsidRDefault="00AC7E22" w:rsidP="00AC7E22">
      <w:pPr>
        <w:pStyle w:val="affff4"/>
        <w:numPr>
          <w:ilvl w:val="0"/>
          <w:numId w:val="41"/>
        </w:numPr>
        <w:jc w:val="left"/>
        <w:rPr>
          <w:rFonts w:ascii="Times New Roman" w:hAnsi="Times New Roman"/>
          <w:i w:val="0"/>
          <w:sz w:val="24"/>
          <w:szCs w:val="24"/>
        </w:rPr>
      </w:pPr>
      <w:r>
        <w:rPr>
          <w:rFonts w:ascii="Times New Roman" w:hAnsi="Times New Roman"/>
          <w:i w:val="0"/>
          <w:sz w:val="24"/>
          <w:szCs w:val="24"/>
        </w:rPr>
        <w:t>Подсистема удаления записи</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Выбор списка пользователем</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Вывод всего списка</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Получение номера записи от пользователя, которую следует удалить</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Удаление этой записи</w:t>
      </w:r>
    </w:p>
    <w:p w:rsidR="00AC7E22" w:rsidRDefault="00AC7E22" w:rsidP="00AC7E22">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Вывод списка на экран</w:t>
      </w:r>
    </w:p>
    <w:p w:rsidR="006D495D" w:rsidRDefault="006D495D" w:rsidP="006D495D">
      <w:pPr>
        <w:pStyle w:val="affff4"/>
        <w:numPr>
          <w:ilvl w:val="0"/>
          <w:numId w:val="41"/>
        </w:numPr>
        <w:jc w:val="left"/>
        <w:rPr>
          <w:rFonts w:ascii="Times New Roman" w:hAnsi="Times New Roman"/>
          <w:i w:val="0"/>
          <w:sz w:val="24"/>
          <w:szCs w:val="24"/>
        </w:rPr>
      </w:pPr>
      <w:r>
        <w:rPr>
          <w:rFonts w:ascii="Times New Roman" w:hAnsi="Times New Roman"/>
          <w:i w:val="0"/>
          <w:sz w:val="24"/>
          <w:szCs w:val="24"/>
        </w:rPr>
        <w:t>Подсистема подбора списка возможных вакансий для данного кандидата</w:t>
      </w:r>
    </w:p>
    <w:p w:rsidR="006D495D" w:rsidRDefault="006D495D" w:rsidP="006D495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Ввод данных о кандидате</w:t>
      </w:r>
    </w:p>
    <w:p w:rsidR="006D495D" w:rsidRDefault="006D495D" w:rsidP="006D495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Вывод списка всех вакансий, где поля «специальность», «наличие высшего образования», «должность» совпадают с данными, которые ввел кандидат</w:t>
      </w:r>
    </w:p>
    <w:p w:rsidR="006D495D" w:rsidRPr="006D495D" w:rsidRDefault="006D495D" w:rsidP="006D495D">
      <w:pPr>
        <w:pStyle w:val="affff4"/>
        <w:numPr>
          <w:ilvl w:val="1"/>
          <w:numId w:val="41"/>
        </w:numPr>
        <w:jc w:val="left"/>
        <w:rPr>
          <w:rFonts w:ascii="Times New Roman" w:hAnsi="Times New Roman"/>
          <w:i w:val="0"/>
          <w:sz w:val="24"/>
          <w:szCs w:val="24"/>
        </w:rPr>
      </w:pPr>
      <w:r>
        <w:rPr>
          <w:rFonts w:ascii="Times New Roman" w:hAnsi="Times New Roman"/>
          <w:i w:val="0"/>
          <w:sz w:val="24"/>
          <w:szCs w:val="24"/>
        </w:rPr>
        <w:t>Запись полученного списка в файл</w:t>
      </w:r>
      <w:bookmarkStart w:id="73" w:name="_GoBack"/>
      <w:bookmarkEnd w:id="73"/>
    </w:p>
    <w:p w:rsidR="00C153CD" w:rsidRDefault="00C153CD">
      <w:pPr>
        <w:suppressAutoHyphens w:val="0"/>
        <w:jc w:val="left"/>
        <w:rPr>
          <w:rFonts w:ascii="Times New Roman" w:hAnsi="Times New Roman"/>
          <w:i w:val="0"/>
          <w:sz w:val="24"/>
          <w:szCs w:val="24"/>
        </w:rPr>
      </w:pPr>
      <w:r>
        <w:rPr>
          <w:rFonts w:ascii="Times New Roman" w:hAnsi="Times New Roman"/>
          <w:i w:val="0"/>
          <w:sz w:val="24"/>
          <w:szCs w:val="24"/>
        </w:rPr>
        <w:lastRenderedPageBreak/>
        <w:br w:type="page"/>
      </w:r>
    </w:p>
    <w:p w:rsidR="00C153CD" w:rsidRPr="00C153CD" w:rsidRDefault="00C153CD" w:rsidP="00C153CD">
      <w:pPr>
        <w:jc w:val="left"/>
        <w:rPr>
          <w:rFonts w:ascii="Times New Roman" w:hAnsi="Times New Roman"/>
          <w:i w:val="0"/>
          <w:sz w:val="24"/>
          <w:szCs w:val="24"/>
        </w:rPr>
      </w:pPr>
    </w:p>
    <w:p w:rsidR="0051254C" w:rsidRPr="00AC76FE" w:rsidRDefault="0051254C">
      <w:pPr>
        <w:pStyle w:val="2"/>
        <w:rPr>
          <w:rFonts w:cs="Times New Roman"/>
          <w:szCs w:val="24"/>
        </w:rPr>
      </w:pPr>
      <w:bookmarkStart w:id="74" w:name="__RefHeading__211_1516621224"/>
      <w:bookmarkStart w:id="75" w:name="_Ref206847306"/>
      <w:bookmarkStart w:id="76" w:name="_Toc130292773"/>
      <w:bookmarkEnd w:id="74"/>
      <w:r w:rsidRPr="00AC76FE">
        <w:rPr>
          <w:rFonts w:cs="Times New Roman"/>
          <w:szCs w:val="24"/>
        </w:rPr>
        <w:t>Обработка ошибок</w:t>
      </w:r>
      <w:bookmarkEnd w:id="75"/>
      <w:bookmarkEnd w:id="76"/>
    </w:p>
    <w:p w:rsidR="0051254C" w:rsidRPr="00AC76FE" w:rsidRDefault="0051254C">
      <w:pPr>
        <w:pStyle w:val="3"/>
        <w:ind w:left="850" w:firstLine="0"/>
        <w:rPr>
          <w:rFonts w:cs="Times New Roman"/>
          <w:szCs w:val="24"/>
        </w:rPr>
      </w:pPr>
      <w:bookmarkStart w:id="77" w:name="__RefHeading__213_1516621224"/>
      <w:bookmarkStart w:id="78" w:name="_Toc130292774"/>
      <w:bookmarkEnd w:id="14"/>
      <w:bookmarkEnd w:id="77"/>
      <w:r w:rsidRPr="00AC76FE">
        <w:rPr>
          <w:rFonts w:cs="Times New Roman"/>
          <w:szCs w:val="24"/>
        </w:rPr>
        <w:t>Ошибки аутентификации</w:t>
      </w:r>
      <w:bookmarkEnd w:id="78"/>
    </w:p>
    <w:p w:rsidR="00D1551D" w:rsidRPr="00AC76FE" w:rsidRDefault="00D1551D" w:rsidP="00D1551D">
      <w:pPr>
        <w:rPr>
          <w:rFonts w:ascii="Times New Roman" w:hAnsi="Times New Roman"/>
          <w:i w:val="0"/>
          <w:sz w:val="24"/>
          <w:szCs w:val="24"/>
        </w:rPr>
      </w:pPr>
      <w:r w:rsidRPr="00AC76FE">
        <w:rPr>
          <w:rFonts w:ascii="Times New Roman" w:hAnsi="Times New Roman"/>
          <w:i w:val="0"/>
          <w:sz w:val="24"/>
          <w:szCs w:val="24"/>
        </w:rPr>
        <w:t>В случае, есл</w:t>
      </w:r>
      <w:r w:rsidR="00F76501" w:rsidRPr="00AC76FE">
        <w:rPr>
          <w:rFonts w:ascii="Times New Roman" w:hAnsi="Times New Roman"/>
          <w:i w:val="0"/>
          <w:sz w:val="24"/>
          <w:szCs w:val="24"/>
        </w:rPr>
        <w:t>и пользователь ввел некорректные</w:t>
      </w:r>
      <w:r w:rsidRPr="00AC76FE">
        <w:rPr>
          <w:rFonts w:ascii="Times New Roman" w:hAnsi="Times New Roman"/>
          <w:i w:val="0"/>
          <w:sz w:val="24"/>
          <w:szCs w:val="24"/>
        </w:rPr>
        <w:t xml:space="preserve"> данные. Например, в поле «Оклад» пользователь ввел «Да», выбрал несуществующий пункт меню</w:t>
      </w:r>
      <w:r w:rsidR="00F76501" w:rsidRPr="00AC76FE">
        <w:rPr>
          <w:rFonts w:ascii="Times New Roman" w:hAnsi="Times New Roman"/>
          <w:i w:val="0"/>
          <w:sz w:val="24"/>
          <w:szCs w:val="24"/>
        </w:rPr>
        <w:t>,</w:t>
      </w:r>
      <w:r w:rsidRPr="00AC76FE">
        <w:rPr>
          <w:rFonts w:ascii="Times New Roman" w:hAnsi="Times New Roman"/>
          <w:i w:val="0"/>
          <w:sz w:val="24"/>
          <w:szCs w:val="24"/>
        </w:rPr>
        <w:t xml:space="preserve"> то появляется сообщение об ошибке:</w:t>
      </w:r>
    </w:p>
    <w:p w:rsidR="00D1551D" w:rsidRPr="00AC76FE" w:rsidRDefault="00D1551D" w:rsidP="00D1551D">
      <w:pPr>
        <w:rPr>
          <w:rFonts w:ascii="Times New Roman" w:hAnsi="Times New Roman"/>
          <w:sz w:val="24"/>
          <w:szCs w:val="24"/>
        </w:rPr>
      </w:pPr>
      <w:r w:rsidRPr="00AC76FE">
        <w:rPr>
          <w:rFonts w:ascii="Times New Roman" w:hAnsi="Times New Roman"/>
          <w:sz w:val="24"/>
          <w:szCs w:val="24"/>
        </w:rPr>
        <w:t>Некорректный ввод</w:t>
      </w:r>
    </w:p>
    <w:p w:rsidR="00D1551D" w:rsidRPr="00AC76FE" w:rsidRDefault="00D1551D" w:rsidP="00D1551D">
      <w:pPr>
        <w:rPr>
          <w:rFonts w:ascii="Times New Roman" w:hAnsi="Times New Roman"/>
          <w:i w:val="0"/>
          <w:sz w:val="24"/>
          <w:szCs w:val="24"/>
        </w:rPr>
      </w:pPr>
      <w:r w:rsidRPr="00AC76FE">
        <w:rPr>
          <w:rFonts w:ascii="Times New Roman" w:hAnsi="Times New Roman"/>
          <w:i w:val="0"/>
          <w:sz w:val="24"/>
          <w:szCs w:val="24"/>
        </w:rPr>
        <w:t>Пользователь может продолжить ввод. Ввод завершается, когда пользователь введет корректные данные</w:t>
      </w:r>
    </w:p>
    <w:p w:rsidR="0051254C" w:rsidRPr="00AC76FE" w:rsidRDefault="0051254C">
      <w:pPr>
        <w:pStyle w:val="3"/>
        <w:ind w:left="3312" w:hanging="2462"/>
        <w:rPr>
          <w:rFonts w:cs="Times New Roman"/>
          <w:szCs w:val="24"/>
        </w:rPr>
      </w:pPr>
      <w:bookmarkStart w:id="79" w:name="_Toc130292775"/>
      <w:r w:rsidRPr="00AC76FE">
        <w:rPr>
          <w:rFonts w:cs="Times New Roman"/>
          <w:szCs w:val="24"/>
        </w:rPr>
        <w:t>Ошибки загрузки данных из внешних источников</w:t>
      </w:r>
      <w:bookmarkEnd w:id="79"/>
    </w:p>
    <w:p w:rsidR="00F76501" w:rsidRPr="00AC76FE" w:rsidRDefault="00F76501" w:rsidP="00F76501">
      <w:pPr>
        <w:rPr>
          <w:rFonts w:ascii="Times New Roman" w:hAnsi="Times New Roman"/>
          <w:i w:val="0"/>
          <w:sz w:val="24"/>
          <w:szCs w:val="24"/>
        </w:rPr>
      </w:pPr>
      <w:r w:rsidRPr="00AC76FE">
        <w:rPr>
          <w:rFonts w:ascii="Times New Roman" w:hAnsi="Times New Roman"/>
          <w:i w:val="0"/>
          <w:sz w:val="24"/>
          <w:szCs w:val="24"/>
        </w:rPr>
        <w:t>При выборе пункта меню «Чтение данных из файла» пользователь вводит путь к файлу. Если файл не найден, то выводится сообщение: «Файл не найден». Если формат файла не поддерживается программой, то выводится сообщение: «Файл не поддерживается». Если содержимое файла повреждено, то выводится сообщение: «Ошибка чтения файла»</w:t>
      </w:r>
    </w:p>
    <w:p w:rsidR="0051254C" w:rsidRPr="00AC76FE" w:rsidRDefault="0051254C">
      <w:pPr>
        <w:pStyle w:val="3"/>
        <w:ind w:left="3312" w:hanging="2462"/>
        <w:rPr>
          <w:rFonts w:cs="Times New Roman"/>
          <w:szCs w:val="24"/>
        </w:rPr>
      </w:pPr>
      <w:bookmarkStart w:id="80" w:name="__RefHeading__217_1516621224"/>
      <w:bookmarkStart w:id="81" w:name="_Toc130292776"/>
      <w:bookmarkEnd w:id="80"/>
      <w:r w:rsidRPr="00AC76FE">
        <w:rPr>
          <w:rFonts w:cs="Times New Roman"/>
          <w:szCs w:val="24"/>
        </w:rPr>
        <w:t>Внутренние ошибки</w:t>
      </w:r>
      <w:bookmarkEnd w:id="81"/>
      <w:r w:rsidRPr="00AC76FE">
        <w:rPr>
          <w:rFonts w:cs="Times New Roman"/>
          <w:szCs w:val="24"/>
        </w:rPr>
        <w:t xml:space="preserve"> </w:t>
      </w:r>
    </w:p>
    <w:p w:rsidR="00AC76FE" w:rsidRPr="00AC76FE" w:rsidRDefault="00AC76FE" w:rsidP="00AC76FE">
      <w:pPr>
        <w:rPr>
          <w:rFonts w:ascii="Times New Roman" w:hAnsi="Times New Roman"/>
          <w:i w:val="0"/>
          <w:sz w:val="24"/>
          <w:szCs w:val="24"/>
        </w:rPr>
      </w:pPr>
      <w:r w:rsidRPr="00AC76FE">
        <w:rPr>
          <w:rFonts w:ascii="Times New Roman" w:hAnsi="Times New Roman"/>
          <w:i w:val="0"/>
          <w:sz w:val="24"/>
          <w:szCs w:val="24"/>
        </w:rPr>
        <w:t>При внутренней ошибке программа завершает свою работу</w:t>
      </w:r>
    </w:p>
    <w:p w:rsidR="0051254C" w:rsidRPr="00D1551D" w:rsidRDefault="0051254C">
      <w:pPr>
        <w:pStyle w:val="2"/>
        <w:rPr>
          <w:rFonts w:cs="Times New Roman"/>
          <w:szCs w:val="24"/>
        </w:rPr>
      </w:pPr>
      <w:bookmarkStart w:id="82" w:name="__RefHeading__219_1516621224"/>
      <w:bookmarkStart w:id="83" w:name="_Toc130292777"/>
      <w:bookmarkEnd w:id="82"/>
      <w:r w:rsidRPr="00D1551D">
        <w:rPr>
          <w:rFonts w:cs="Times New Roman"/>
          <w:szCs w:val="24"/>
        </w:rPr>
        <w:t>Интерфейс</w:t>
      </w:r>
      <w:bookmarkEnd w:id="83"/>
    </w:p>
    <w:p w:rsidR="0051254C" w:rsidRPr="00D1551D" w:rsidRDefault="0051254C">
      <w:pPr>
        <w:pStyle w:val="3"/>
        <w:tabs>
          <w:tab w:val="left" w:pos="1620"/>
        </w:tabs>
        <w:ind w:left="3312" w:hanging="2462"/>
        <w:rPr>
          <w:rFonts w:cs="Times New Roman"/>
          <w:szCs w:val="24"/>
        </w:rPr>
      </w:pPr>
      <w:bookmarkStart w:id="84" w:name="__RefHeading__221_1516621224"/>
      <w:bookmarkStart w:id="85" w:name="_Toc130292778"/>
      <w:bookmarkEnd w:id="84"/>
      <w:r w:rsidRPr="00D1551D">
        <w:rPr>
          <w:rFonts w:cs="Times New Roman"/>
          <w:szCs w:val="24"/>
        </w:rPr>
        <w:t>Основные требования</w:t>
      </w:r>
      <w:bookmarkEnd w:id="85"/>
    </w:p>
    <w:p w:rsidR="00C9273E" w:rsidRDefault="00C9273E" w:rsidP="00C9273E">
      <w:pPr>
        <w:rPr>
          <w:rFonts w:ascii="Times New Roman" w:hAnsi="Times New Roman"/>
          <w:i w:val="0"/>
          <w:sz w:val="24"/>
          <w:szCs w:val="24"/>
        </w:rPr>
      </w:pPr>
      <w:r w:rsidRPr="00C9273E">
        <w:rPr>
          <w:rFonts w:ascii="Times New Roman" w:hAnsi="Times New Roman"/>
          <w:i w:val="0"/>
          <w:sz w:val="24"/>
          <w:szCs w:val="24"/>
        </w:rPr>
        <w:t>Пользовательское меню программы должно выглядеть так:</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1: </w:t>
      </w:r>
      <w:r w:rsidRPr="00D1551D">
        <w:rPr>
          <w:rFonts w:ascii="Times New Roman" w:hAnsi="Times New Roman" w:hint="eastAsia"/>
          <w:sz w:val="24"/>
          <w:szCs w:val="24"/>
        </w:rPr>
        <w:t>Чтение</w:t>
      </w:r>
      <w:r w:rsidRPr="00D1551D">
        <w:rPr>
          <w:rFonts w:ascii="Times New Roman" w:hAnsi="Times New Roman"/>
          <w:sz w:val="24"/>
          <w:szCs w:val="24"/>
        </w:rPr>
        <w:t xml:space="preserve"> </w:t>
      </w:r>
      <w:r w:rsidRPr="00D1551D">
        <w:rPr>
          <w:rFonts w:ascii="Times New Roman" w:hAnsi="Times New Roman" w:hint="eastAsia"/>
          <w:sz w:val="24"/>
          <w:szCs w:val="24"/>
        </w:rPr>
        <w:t>данных</w:t>
      </w:r>
      <w:r w:rsidRPr="00D1551D">
        <w:rPr>
          <w:rFonts w:ascii="Times New Roman" w:hAnsi="Times New Roman"/>
          <w:sz w:val="24"/>
          <w:szCs w:val="24"/>
        </w:rPr>
        <w:t xml:space="preserve"> </w:t>
      </w:r>
      <w:r w:rsidRPr="00D1551D">
        <w:rPr>
          <w:rFonts w:ascii="Times New Roman" w:hAnsi="Times New Roman" w:hint="eastAsia"/>
          <w:sz w:val="24"/>
          <w:szCs w:val="24"/>
        </w:rPr>
        <w:t>из</w:t>
      </w:r>
      <w:r w:rsidRPr="00D1551D">
        <w:rPr>
          <w:rFonts w:ascii="Times New Roman" w:hAnsi="Times New Roman"/>
          <w:sz w:val="24"/>
          <w:szCs w:val="24"/>
        </w:rPr>
        <w:t xml:space="preserve"> </w:t>
      </w:r>
      <w:r w:rsidRPr="00D1551D">
        <w:rPr>
          <w:rFonts w:ascii="Times New Roman" w:hAnsi="Times New Roman" w:hint="eastAsia"/>
          <w:sz w:val="24"/>
          <w:szCs w:val="24"/>
        </w:rPr>
        <w:t>файла</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2: Просмотр списка</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3: </w:t>
      </w:r>
      <w:r w:rsidRPr="00D1551D">
        <w:rPr>
          <w:rFonts w:ascii="Times New Roman" w:hAnsi="Times New Roman" w:hint="eastAsia"/>
          <w:sz w:val="24"/>
          <w:szCs w:val="24"/>
        </w:rPr>
        <w:t>Сортировка</w:t>
      </w:r>
      <w:r w:rsidRPr="00D1551D">
        <w:rPr>
          <w:rFonts w:ascii="Times New Roman" w:hAnsi="Times New Roman"/>
          <w:sz w:val="24"/>
          <w:szCs w:val="24"/>
        </w:rPr>
        <w:t xml:space="preserve"> </w:t>
      </w:r>
      <w:r w:rsidRPr="00D1551D">
        <w:rPr>
          <w:rFonts w:ascii="Times New Roman" w:hAnsi="Times New Roman" w:hint="eastAsia"/>
          <w:sz w:val="24"/>
          <w:szCs w:val="24"/>
        </w:rPr>
        <w:t>списка</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4: </w:t>
      </w:r>
      <w:r w:rsidRPr="00D1551D">
        <w:rPr>
          <w:rFonts w:ascii="Times New Roman" w:hAnsi="Times New Roman" w:hint="eastAsia"/>
          <w:sz w:val="24"/>
          <w:szCs w:val="24"/>
        </w:rPr>
        <w:t>Поиск</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5: </w:t>
      </w:r>
      <w:r w:rsidRPr="00D1551D">
        <w:rPr>
          <w:rFonts w:ascii="Times New Roman" w:hAnsi="Times New Roman" w:hint="eastAsia"/>
          <w:sz w:val="24"/>
          <w:szCs w:val="24"/>
        </w:rPr>
        <w:t>Добавление</w:t>
      </w:r>
      <w:r w:rsidRPr="00D1551D">
        <w:rPr>
          <w:rFonts w:ascii="Times New Roman" w:hAnsi="Times New Roman"/>
          <w:sz w:val="24"/>
          <w:szCs w:val="24"/>
        </w:rPr>
        <w:t xml:space="preserve"> </w:t>
      </w:r>
      <w:r w:rsidRPr="00D1551D">
        <w:rPr>
          <w:rFonts w:ascii="Times New Roman" w:hAnsi="Times New Roman" w:hint="eastAsia"/>
          <w:sz w:val="24"/>
          <w:szCs w:val="24"/>
        </w:rPr>
        <w:t>данных</w:t>
      </w:r>
      <w:r w:rsidRPr="00D1551D">
        <w:rPr>
          <w:rFonts w:ascii="Times New Roman" w:hAnsi="Times New Roman"/>
          <w:sz w:val="24"/>
          <w:szCs w:val="24"/>
        </w:rPr>
        <w:t xml:space="preserve"> в список</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6: </w:t>
      </w:r>
      <w:r w:rsidRPr="00D1551D">
        <w:rPr>
          <w:rFonts w:ascii="Times New Roman" w:hAnsi="Times New Roman" w:hint="eastAsia"/>
          <w:sz w:val="24"/>
          <w:szCs w:val="24"/>
        </w:rPr>
        <w:t>Удаление</w:t>
      </w:r>
      <w:r w:rsidRPr="00D1551D">
        <w:rPr>
          <w:rFonts w:ascii="Times New Roman" w:hAnsi="Times New Roman"/>
          <w:sz w:val="24"/>
          <w:szCs w:val="24"/>
        </w:rPr>
        <w:t xml:space="preserve"> </w:t>
      </w:r>
      <w:r w:rsidRPr="00D1551D">
        <w:rPr>
          <w:rFonts w:ascii="Times New Roman" w:hAnsi="Times New Roman" w:hint="eastAsia"/>
          <w:sz w:val="24"/>
          <w:szCs w:val="24"/>
        </w:rPr>
        <w:t>записи</w:t>
      </w:r>
      <w:r w:rsidRPr="00D1551D">
        <w:rPr>
          <w:rFonts w:ascii="Times New Roman" w:hAnsi="Times New Roman"/>
          <w:sz w:val="24"/>
          <w:szCs w:val="24"/>
        </w:rPr>
        <w:t xml:space="preserve"> </w:t>
      </w:r>
      <w:r w:rsidRPr="00D1551D">
        <w:rPr>
          <w:rFonts w:ascii="Times New Roman" w:hAnsi="Times New Roman" w:hint="eastAsia"/>
          <w:sz w:val="24"/>
          <w:szCs w:val="24"/>
        </w:rPr>
        <w:t>из</w:t>
      </w:r>
      <w:r w:rsidRPr="00D1551D">
        <w:rPr>
          <w:rFonts w:ascii="Times New Roman" w:hAnsi="Times New Roman"/>
          <w:sz w:val="24"/>
          <w:szCs w:val="24"/>
        </w:rPr>
        <w:t xml:space="preserve"> </w:t>
      </w:r>
      <w:r w:rsidRPr="00D1551D">
        <w:rPr>
          <w:rFonts w:ascii="Times New Roman" w:hAnsi="Times New Roman" w:hint="eastAsia"/>
          <w:sz w:val="24"/>
          <w:szCs w:val="24"/>
        </w:rPr>
        <w:t>списка</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7: </w:t>
      </w:r>
      <w:r w:rsidRPr="00D1551D">
        <w:rPr>
          <w:rFonts w:ascii="Times New Roman" w:hAnsi="Times New Roman" w:hint="eastAsia"/>
          <w:sz w:val="24"/>
          <w:szCs w:val="24"/>
        </w:rPr>
        <w:t>Редактирование</w:t>
      </w:r>
      <w:r w:rsidRPr="00D1551D">
        <w:rPr>
          <w:rFonts w:ascii="Times New Roman" w:hAnsi="Times New Roman"/>
          <w:sz w:val="24"/>
          <w:szCs w:val="24"/>
        </w:rPr>
        <w:t xml:space="preserve"> </w:t>
      </w:r>
      <w:r w:rsidRPr="00D1551D">
        <w:rPr>
          <w:rFonts w:ascii="Times New Roman" w:hAnsi="Times New Roman" w:hint="eastAsia"/>
          <w:sz w:val="24"/>
          <w:szCs w:val="24"/>
        </w:rPr>
        <w:t>списка</w:t>
      </w:r>
    </w:p>
    <w:p w:rsidR="00C9273E" w:rsidRPr="00D1551D" w:rsidRDefault="00C9273E" w:rsidP="00C9273E">
      <w:pPr>
        <w:rPr>
          <w:rFonts w:ascii="Times New Roman" w:hAnsi="Times New Roman"/>
          <w:sz w:val="24"/>
          <w:szCs w:val="24"/>
          <w:rtl/>
        </w:rPr>
      </w:pPr>
      <w:r w:rsidRPr="00D1551D">
        <w:rPr>
          <w:rFonts w:ascii="Times New Roman" w:hAnsi="Times New Roman"/>
          <w:sz w:val="24"/>
          <w:szCs w:val="24"/>
        </w:rPr>
        <w:t>8: Список возможных вакансий</w:t>
      </w:r>
      <w:r w:rsidR="002844E4" w:rsidRPr="00D1551D">
        <w:rPr>
          <w:rFonts w:ascii="Times New Roman" w:hAnsi="Times New Roman"/>
          <w:sz w:val="24"/>
          <w:szCs w:val="24"/>
        </w:rPr>
        <w:t xml:space="preserve"> для каждого кандидата</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9: </w:t>
      </w:r>
      <w:r w:rsidRPr="00D1551D">
        <w:rPr>
          <w:rFonts w:ascii="Times New Roman" w:hAnsi="Times New Roman" w:hint="eastAsia"/>
          <w:sz w:val="24"/>
          <w:szCs w:val="24"/>
        </w:rPr>
        <w:t>Выход</w:t>
      </w:r>
      <w:r w:rsidRPr="00D1551D">
        <w:rPr>
          <w:rFonts w:ascii="Times New Roman" w:hAnsi="Times New Roman"/>
          <w:sz w:val="24"/>
          <w:szCs w:val="24"/>
        </w:rPr>
        <w:t xml:space="preserve"> </w:t>
      </w:r>
      <w:r w:rsidRPr="00D1551D">
        <w:rPr>
          <w:rFonts w:ascii="Times New Roman" w:hAnsi="Times New Roman" w:hint="eastAsia"/>
          <w:sz w:val="24"/>
          <w:szCs w:val="24"/>
        </w:rPr>
        <w:t>с</w:t>
      </w:r>
      <w:r w:rsidRPr="00D1551D">
        <w:rPr>
          <w:rFonts w:ascii="Times New Roman" w:hAnsi="Times New Roman"/>
          <w:sz w:val="24"/>
          <w:szCs w:val="24"/>
        </w:rPr>
        <w:t xml:space="preserve"> </w:t>
      </w:r>
      <w:r w:rsidRPr="00D1551D">
        <w:rPr>
          <w:rFonts w:ascii="Times New Roman" w:hAnsi="Times New Roman" w:hint="eastAsia"/>
          <w:sz w:val="24"/>
          <w:szCs w:val="24"/>
        </w:rPr>
        <w:t>сохранением</w:t>
      </w:r>
      <w:r w:rsidRPr="00D1551D">
        <w:rPr>
          <w:rFonts w:ascii="Times New Roman" w:hAnsi="Times New Roman"/>
          <w:sz w:val="24"/>
          <w:szCs w:val="24"/>
        </w:rPr>
        <w:t xml:space="preserve"> </w:t>
      </w:r>
      <w:r w:rsidRPr="00D1551D">
        <w:rPr>
          <w:rFonts w:ascii="Times New Roman" w:hAnsi="Times New Roman" w:hint="eastAsia"/>
          <w:sz w:val="24"/>
          <w:szCs w:val="24"/>
        </w:rPr>
        <w:t>изменений</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10: </w:t>
      </w:r>
      <w:r w:rsidRPr="00D1551D">
        <w:rPr>
          <w:rFonts w:ascii="Times New Roman" w:hAnsi="Times New Roman" w:hint="eastAsia"/>
          <w:sz w:val="24"/>
          <w:szCs w:val="24"/>
        </w:rPr>
        <w:t>Выход</w:t>
      </w:r>
      <w:r w:rsidRPr="00D1551D">
        <w:rPr>
          <w:rFonts w:ascii="Times New Roman" w:hAnsi="Times New Roman"/>
          <w:sz w:val="24"/>
          <w:szCs w:val="24"/>
        </w:rPr>
        <w:t xml:space="preserve"> </w:t>
      </w:r>
      <w:r w:rsidRPr="00D1551D">
        <w:rPr>
          <w:rFonts w:ascii="Times New Roman" w:hAnsi="Times New Roman" w:hint="eastAsia"/>
          <w:sz w:val="24"/>
          <w:szCs w:val="24"/>
        </w:rPr>
        <w:t>без</w:t>
      </w:r>
      <w:r w:rsidRPr="00D1551D">
        <w:rPr>
          <w:rFonts w:ascii="Times New Roman" w:hAnsi="Times New Roman"/>
          <w:sz w:val="24"/>
          <w:szCs w:val="24"/>
        </w:rPr>
        <w:t xml:space="preserve"> </w:t>
      </w:r>
      <w:r w:rsidRPr="00D1551D">
        <w:rPr>
          <w:rFonts w:ascii="Times New Roman" w:hAnsi="Times New Roman" w:hint="eastAsia"/>
          <w:sz w:val="24"/>
          <w:szCs w:val="24"/>
        </w:rPr>
        <w:t>сохранения</w:t>
      </w:r>
      <w:r w:rsidRPr="00D1551D">
        <w:rPr>
          <w:rFonts w:ascii="Times New Roman" w:hAnsi="Times New Roman"/>
          <w:sz w:val="24"/>
          <w:szCs w:val="24"/>
        </w:rPr>
        <w:t xml:space="preserve"> </w:t>
      </w:r>
      <w:r w:rsidRPr="00D1551D">
        <w:rPr>
          <w:rFonts w:ascii="Times New Roman" w:hAnsi="Times New Roman" w:hint="eastAsia"/>
          <w:sz w:val="24"/>
          <w:szCs w:val="24"/>
        </w:rPr>
        <w:t>изменений</w:t>
      </w:r>
      <w:r w:rsidRPr="00D1551D">
        <w:rPr>
          <w:rFonts w:ascii="Times New Roman" w:hAnsi="Times New Roman"/>
          <w:sz w:val="24"/>
          <w:szCs w:val="24"/>
        </w:rPr>
        <w:t>.</w:t>
      </w:r>
    </w:p>
    <w:p w:rsidR="00C9273E" w:rsidRPr="00D1551D" w:rsidRDefault="00C9273E" w:rsidP="00C9273E">
      <w:pPr>
        <w:rPr>
          <w:rFonts w:ascii="Times New Roman" w:hAnsi="Times New Roman"/>
          <w:sz w:val="24"/>
          <w:szCs w:val="24"/>
        </w:rPr>
      </w:pPr>
      <w:r w:rsidRPr="00D1551D">
        <w:rPr>
          <w:rFonts w:ascii="Times New Roman" w:hAnsi="Times New Roman"/>
          <w:sz w:val="24"/>
          <w:szCs w:val="24"/>
        </w:rPr>
        <w:t xml:space="preserve">Введите номер функции: </w:t>
      </w:r>
    </w:p>
    <w:p w:rsidR="00C9273E" w:rsidRPr="00D1551D" w:rsidRDefault="00C9273E" w:rsidP="00C9273E">
      <w:pPr>
        <w:rPr>
          <w:rFonts w:ascii="Times New Roman" w:hAnsi="Times New Roman"/>
          <w:i w:val="0"/>
          <w:sz w:val="24"/>
          <w:szCs w:val="24"/>
        </w:rPr>
      </w:pPr>
    </w:p>
    <w:p w:rsidR="00C9273E" w:rsidRPr="00D1551D" w:rsidRDefault="00C9273E" w:rsidP="00C9273E">
      <w:pPr>
        <w:rPr>
          <w:rFonts w:ascii="Times New Roman" w:hAnsi="Times New Roman"/>
          <w:i w:val="0"/>
          <w:sz w:val="24"/>
          <w:szCs w:val="24"/>
        </w:rPr>
      </w:pPr>
      <w:r w:rsidRPr="00D1551D">
        <w:rPr>
          <w:rFonts w:ascii="Times New Roman" w:hAnsi="Times New Roman"/>
          <w:i w:val="0"/>
          <w:sz w:val="24"/>
          <w:szCs w:val="24"/>
        </w:rPr>
        <w:t>При выборе пользователь может указать список, с которым будет работать:</w:t>
      </w:r>
    </w:p>
    <w:p w:rsidR="00C9273E" w:rsidRPr="00D1551D" w:rsidRDefault="00C9273E" w:rsidP="00C9273E">
      <w:pPr>
        <w:rPr>
          <w:rFonts w:ascii="Times New Roman" w:hAnsi="Times New Roman"/>
          <w:sz w:val="24"/>
          <w:szCs w:val="24"/>
        </w:rPr>
      </w:pPr>
      <w:r w:rsidRPr="00D1551D">
        <w:rPr>
          <w:rFonts w:ascii="Times New Roman" w:hAnsi="Times New Roman" w:hint="eastAsia"/>
          <w:sz w:val="24"/>
          <w:szCs w:val="24"/>
        </w:rPr>
        <w:t>Выберите</w:t>
      </w:r>
      <w:r w:rsidRPr="00D1551D">
        <w:rPr>
          <w:rFonts w:ascii="Times New Roman" w:hAnsi="Times New Roman"/>
          <w:sz w:val="24"/>
          <w:szCs w:val="24"/>
        </w:rPr>
        <w:t xml:space="preserve"> </w:t>
      </w:r>
      <w:r w:rsidRPr="00D1551D">
        <w:rPr>
          <w:rFonts w:ascii="Times New Roman" w:hAnsi="Times New Roman" w:hint="eastAsia"/>
          <w:sz w:val="24"/>
          <w:szCs w:val="24"/>
        </w:rPr>
        <w:t>список</w:t>
      </w:r>
      <w:r w:rsidRPr="00D1551D">
        <w:rPr>
          <w:rFonts w:ascii="Times New Roman" w:hAnsi="Times New Roman"/>
          <w:sz w:val="24"/>
          <w:szCs w:val="24"/>
        </w:rPr>
        <w:t xml:space="preserve"> </w:t>
      </w:r>
      <w:r w:rsidRPr="00D1551D">
        <w:rPr>
          <w:rFonts w:ascii="Times New Roman" w:hAnsi="Times New Roman" w:hint="eastAsia"/>
          <w:sz w:val="24"/>
          <w:szCs w:val="24"/>
        </w:rPr>
        <w:t>для</w:t>
      </w:r>
      <w:r w:rsidR="00D1551D">
        <w:rPr>
          <w:rFonts w:ascii="Times New Roman" w:hAnsi="Times New Roman"/>
          <w:sz w:val="24"/>
          <w:szCs w:val="24"/>
        </w:rPr>
        <w:t xml:space="preserve"> просмотра</w:t>
      </w:r>
      <w:r w:rsidRPr="00D1551D">
        <w:rPr>
          <w:rFonts w:ascii="Times New Roman" w:hAnsi="Times New Roman"/>
          <w:sz w:val="24"/>
          <w:szCs w:val="24"/>
        </w:rPr>
        <w:t>:</w:t>
      </w:r>
    </w:p>
    <w:p w:rsidR="00C9273E" w:rsidRPr="00D1551D" w:rsidRDefault="00C9273E" w:rsidP="00C9273E">
      <w:pPr>
        <w:rPr>
          <w:rFonts w:ascii="Times New Roman" w:hAnsi="Times New Roman"/>
          <w:sz w:val="24"/>
          <w:szCs w:val="24"/>
          <w:rtl/>
        </w:rPr>
      </w:pPr>
      <w:r w:rsidRPr="00D1551D">
        <w:rPr>
          <w:rFonts w:ascii="Times New Roman" w:hAnsi="Times New Roman"/>
          <w:sz w:val="24"/>
          <w:szCs w:val="24"/>
        </w:rPr>
        <w:t xml:space="preserve">1: </w:t>
      </w:r>
      <w:r w:rsidRPr="00D1551D">
        <w:rPr>
          <w:rFonts w:ascii="Times New Roman" w:hAnsi="Times New Roman" w:hint="eastAsia"/>
          <w:sz w:val="24"/>
          <w:szCs w:val="24"/>
        </w:rPr>
        <w:t>Список</w:t>
      </w:r>
      <w:r w:rsidRPr="00D1551D">
        <w:rPr>
          <w:rFonts w:ascii="Times New Roman" w:hAnsi="Times New Roman"/>
          <w:sz w:val="24"/>
          <w:szCs w:val="24"/>
        </w:rPr>
        <w:t xml:space="preserve"> </w:t>
      </w:r>
      <w:r w:rsidRPr="00D1551D">
        <w:rPr>
          <w:rFonts w:ascii="Times New Roman" w:hAnsi="Times New Roman" w:hint="cs"/>
          <w:sz w:val="24"/>
          <w:szCs w:val="24"/>
          <w:rtl/>
        </w:rPr>
        <w:t>вакансий</w:t>
      </w:r>
    </w:p>
    <w:p w:rsidR="00C9273E" w:rsidRPr="00D1551D" w:rsidRDefault="00C9273E" w:rsidP="00C9273E">
      <w:pPr>
        <w:rPr>
          <w:rFonts w:ascii="Times New Roman" w:hAnsi="Times New Roman"/>
          <w:sz w:val="24"/>
          <w:szCs w:val="24"/>
          <w:rtl/>
        </w:rPr>
      </w:pPr>
      <w:r w:rsidRPr="00D1551D">
        <w:rPr>
          <w:rFonts w:ascii="Times New Roman" w:hAnsi="Times New Roman"/>
          <w:sz w:val="24"/>
          <w:szCs w:val="24"/>
        </w:rPr>
        <w:t xml:space="preserve">2: </w:t>
      </w:r>
      <w:r w:rsidRPr="00D1551D">
        <w:rPr>
          <w:rFonts w:ascii="Times New Roman" w:hAnsi="Times New Roman" w:hint="eastAsia"/>
          <w:sz w:val="24"/>
          <w:szCs w:val="24"/>
        </w:rPr>
        <w:t>Список</w:t>
      </w:r>
      <w:r w:rsidRPr="00D1551D">
        <w:rPr>
          <w:rFonts w:ascii="Times New Roman" w:hAnsi="Times New Roman"/>
          <w:sz w:val="24"/>
          <w:szCs w:val="24"/>
        </w:rPr>
        <w:t xml:space="preserve"> </w:t>
      </w:r>
      <w:r w:rsidRPr="00D1551D">
        <w:rPr>
          <w:rFonts w:ascii="Times New Roman" w:hAnsi="Times New Roman" w:hint="cs"/>
          <w:sz w:val="24"/>
          <w:szCs w:val="24"/>
          <w:rtl/>
        </w:rPr>
        <w:t>кандидатов</w:t>
      </w:r>
    </w:p>
    <w:p w:rsidR="00C9273E" w:rsidRPr="00D1551D" w:rsidRDefault="00C9273E" w:rsidP="00C9273E">
      <w:pPr>
        <w:rPr>
          <w:rFonts w:ascii="Times New Roman" w:hAnsi="Times New Roman"/>
          <w:sz w:val="24"/>
          <w:szCs w:val="24"/>
          <w:rtl/>
        </w:rPr>
      </w:pPr>
      <w:r w:rsidRPr="00D1551D">
        <w:rPr>
          <w:rFonts w:ascii="Times New Roman" w:hAnsi="Times New Roman"/>
          <w:sz w:val="24"/>
          <w:szCs w:val="24"/>
        </w:rPr>
        <w:t xml:space="preserve">3: </w:t>
      </w:r>
      <w:r w:rsidRPr="00D1551D">
        <w:rPr>
          <w:rFonts w:ascii="Times New Roman" w:hAnsi="Times New Roman" w:hint="cs"/>
          <w:sz w:val="24"/>
          <w:szCs w:val="24"/>
          <w:rtl/>
        </w:rPr>
        <w:t>Список дефицитных вакансий</w:t>
      </w:r>
    </w:p>
    <w:p w:rsidR="002844E4" w:rsidRPr="00D1551D" w:rsidRDefault="002844E4" w:rsidP="00C9273E">
      <w:pPr>
        <w:rPr>
          <w:rFonts w:ascii="Times New Roman" w:hAnsi="Times New Roman"/>
          <w:i w:val="0"/>
          <w:sz w:val="24"/>
          <w:szCs w:val="24"/>
          <w:rtl/>
        </w:rPr>
      </w:pPr>
    </w:p>
    <w:p w:rsidR="002844E4" w:rsidRPr="00D1551D" w:rsidRDefault="002844E4" w:rsidP="002844E4">
      <w:pPr>
        <w:rPr>
          <w:rFonts w:ascii="Times New Roman" w:hAnsi="Times New Roman"/>
          <w:i w:val="0"/>
          <w:sz w:val="24"/>
          <w:szCs w:val="24"/>
          <w:rtl/>
        </w:rPr>
      </w:pPr>
      <w:r w:rsidRPr="00D1551D">
        <w:rPr>
          <w:rFonts w:ascii="Times New Roman" w:hAnsi="Times New Roman" w:hint="cs"/>
          <w:i w:val="0"/>
          <w:sz w:val="24"/>
          <w:szCs w:val="24"/>
          <w:rtl/>
        </w:rPr>
        <w:t>Данные сводятся в таблицу. Если список пуст, то появляется соответствующее сообщение</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Данный список пуст</w:t>
      </w:r>
    </w:p>
    <w:p w:rsidR="00C9273E" w:rsidRPr="00C9273E" w:rsidRDefault="00C9273E" w:rsidP="00C9273E">
      <w:pPr>
        <w:rPr>
          <w:i w:val="0"/>
          <w:highlight w:val="yellow"/>
        </w:rPr>
      </w:pPr>
    </w:p>
    <w:p w:rsidR="0051254C" w:rsidRPr="00D1551D" w:rsidRDefault="0051254C">
      <w:pPr>
        <w:pStyle w:val="3"/>
        <w:tabs>
          <w:tab w:val="left" w:pos="1620"/>
        </w:tabs>
        <w:ind w:left="3312" w:hanging="2462"/>
        <w:rPr>
          <w:rFonts w:cs="Times New Roman"/>
          <w:szCs w:val="24"/>
        </w:rPr>
      </w:pPr>
      <w:bookmarkStart w:id="86" w:name="__RefHeading__223_1516621224"/>
      <w:bookmarkStart w:id="87" w:name="_Toc130292779"/>
      <w:bookmarkEnd w:id="86"/>
      <w:r w:rsidRPr="00D1551D">
        <w:rPr>
          <w:rFonts w:cs="Times New Roman"/>
          <w:szCs w:val="24"/>
        </w:rPr>
        <w:t>Дизайн и юзабилити</w:t>
      </w:r>
      <w:bookmarkEnd w:id="87"/>
    </w:p>
    <w:p w:rsidR="0051254C" w:rsidRPr="00D1551D" w:rsidRDefault="0051254C">
      <w:pPr>
        <w:pStyle w:val="4"/>
        <w:tabs>
          <w:tab w:val="left" w:pos="2520"/>
        </w:tabs>
        <w:rPr>
          <w:szCs w:val="24"/>
        </w:rPr>
      </w:pPr>
      <w:bookmarkStart w:id="88" w:name="_Toc130292780"/>
      <w:r w:rsidRPr="00D1551D">
        <w:rPr>
          <w:szCs w:val="24"/>
        </w:rPr>
        <w:t>Представление форм ввода данных</w:t>
      </w:r>
      <w:bookmarkEnd w:id="88"/>
    </w:p>
    <w:p w:rsidR="002844E4" w:rsidRPr="00D1551D" w:rsidRDefault="002844E4" w:rsidP="002844E4">
      <w:pPr>
        <w:rPr>
          <w:rFonts w:ascii="Times New Roman" w:hAnsi="Times New Roman"/>
          <w:i w:val="0"/>
          <w:sz w:val="24"/>
          <w:szCs w:val="24"/>
        </w:rPr>
      </w:pPr>
      <w:r w:rsidRPr="00D1551D">
        <w:rPr>
          <w:rFonts w:ascii="Times New Roman" w:hAnsi="Times New Roman"/>
          <w:i w:val="0"/>
          <w:sz w:val="24"/>
          <w:szCs w:val="24"/>
        </w:rPr>
        <w:t>При выборе функции «Добавление данных в списки» появляется меню:</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Выберите список для добавления:</w:t>
      </w:r>
    </w:p>
    <w:p w:rsidR="002844E4" w:rsidRPr="00D1551D" w:rsidRDefault="002844E4" w:rsidP="002844E4">
      <w:pPr>
        <w:rPr>
          <w:rFonts w:ascii="Times New Roman" w:hAnsi="Times New Roman"/>
          <w:sz w:val="24"/>
          <w:szCs w:val="24"/>
          <w:rtl/>
        </w:rPr>
      </w:pPr>
      <w:r w:rsidRPr="00D1551D">
        <w:rPr>
          <w:rFonts w:ascii="Times New Roman" w:hAnsi="Times New Roman"/>
          <w:sz w:val="24"/>
          <w:szCs w:val="24"/>
        </w:rPr>
        <w:t xml:space="preserve">1: </w:t>
      </w:r>
      <w:r w:rsidRPr="00D1551D">
        <w:rPr>
          <w:rFonts w:ascii="Times New Roman" w:hAnsi="Times New Roman" w:hint="eastAsia"/>
          <w:sz w:val="24"/>
          <w:szCs w:val="24"/>
        </w:rPr>
        <w:t>Список</w:t>
      </w:r>
      <w:r w:rsidR="00D1551D">
        <w:rPr>
          <w:rFonts w:ascii="Times New Roman" w:hAnsi="Times New Roman"/>
          <w:sz w:val="24"/>
          <w:szCs w:val="24"/>
        </w:rPr>
        <w:t xml:space="preserve"> вакансий</w:t>
      </w:r>
    </w:p>
    <w:p w:rsidR="002844E4" w:rsidRDefault="002844E4" w:rsidP="002844E4">
      <w:pPr>
        <w:rPr>
          <w:rFonts w:ascii="Times New Roman" w:hAnsi="Times New Roman"/>
          <w:sz w:val="24"/>
          <w:szCs w:val="24"/>
        </w:rPr>
      </w:pPr>
      <w:r w:rsidRPr="00D1551D">
        <w:rPr>
          <w:rFonts w:ascii="Times New Roman" w:hAnsi="Times New Roman"/>
          <w:sz w:val="24"/>
          <w:szCs w:val="24"/>
        </w:rPr>
        <w:t xml:space="preserve">2: </w:t>
      </w:r>
      <w:r w:rsidRPr="00D1551D">
        <w:rPr>
          <w:rFonts w:ascii="Times New Roman" w:hAnsi="Times New Roman" w:hint="eastAsia"/>
          <w:sz w:val="24"/>
          <w:szCs w:val="24"/>
        </w:rPr>
        <w:t>Список</w:t>
      </w:r>
      <w:r w:rsidR="00D1551D">
        <w:rPr>
          <w:rFonts w:ascii="Times New Roman" w:hAnsi="Times New Roman"/>
          <w:sz w:val="24"/>
          <w:szCs w:val="24"/>
        </w:rPr>
        <w:t xml:space="preserve"> кандидатов</w:t>
      </w:r>
    </w:p>
    <w:p w:rsidR="00D1551D" w:rsidRPr="00D1551D" w:rsidRDefault="00D1551D" w:rsidP="002844E4">
      <w:pPr>
        <w:rPr>
          <w:rFonts w:ascii="Times New Roman" w:hAnsi="Times New Roman"/>
          <w:sz w:val="24"/>
          <w:szCs w:val="24"/>
          <w:rtl/>
        </w:rPr>
      </w:pPr>
    </w:p>
    <w:p w:rsidR="002844E4" w:rsidRPr="00D1551D" w:rsidRDefault="002844E4" w:rsidP="002844E4">
      <w:pPr>
        <w:rPr>
          <w:rFonts w:ascii="Times New Roman" w:hAnsi="Times New Roman"/>
          <w:i w:val="0"/>
          <w:sz w:val="24"/>
          <w:szCs w:val="24"/>
        </w:rPr>
      </w:pPr>
      <w:r w:rsidRPr="00D1551D">
        <w:rPr>
          <w:rFonts w:ascii="Times New Roman" w:hAnsi="Times New Roman"/>
          <w:i w:val="0"/>
          <w:sz w:val="24"/>
          <w:szCs w:val="24"/>
        </w:rPr>
        <w:t>При выборе одного из списков появляется следующее меню:</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Введите название фирмы:</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ОАО «NENADO»</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Введите наименование специальности:</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Программист</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Введите должность:</w:t>
      </w:r>
    </w:p>
    <w:p w:rsidR="002844E4" w:rsidRPr="001B762E" w:rsidRDefault="002844E4" w:rsidP="002844E4">
      <w:pPr>
        <w:rPr>
          <w:rFonts w:ascii="Times New Roman" w:hAnsi="Times New Roman"/>
          <w:sz w:val="24"/>
          <w:szCs w:val="24"/>
          <w:lang w:val="en-US"/>
        </w:rPr>
      </w:pPr>
      <w:r w:rsidRPr="001B762E">
        <w:rPr>
          <w:rFonts w:ascii="Times New Roman" w:hAnsi="Times New Roman"/>
          <w:sz w:val="24"/>
          <w:szCs w:val="24"/>
          <w:lang w:val="en-US"/>
        </w:rPr>
        <w:t>Delphi Software Developer</w:t>
      </w:r>
    </w:p>
    <w:p w:rsidR="002844E4" w:rsidRPr="001B762E" w:rsidRDefault="002844E4" w:rsidP="002844E4">
      <w:pPr>
        <w:rPr>
          <w:rFonts w:ascii="Times New Roman" w:hAnsi="Times New Roman"/>
          <w:sz w:val="24"/>
          <w:szCs w:val="24"/>
          <w:lang w:val="en-US"/>
        </w:rPr>
      </w:pPr>
      <w:r w:rsidRPr="00D1551D">
        <w:rPr>
          <w:rFonts w:ascii="Times New Roman" w:hAnsi="Times New Roman"/>
          <w:sz w:val="24"/>
          <w:szCs w:val="24"/>
        </w:rPr>
        <w:t>Введите</w:t>
      </w:r>
      <w:r w:rsidRPr="001B762E">
        <w:rPr>
          <w:rFonts w:ascii="Times New Roman" w:hAnsi="Times New Roman"/>
          <w:sz w:val="24"/>
          <w:szCs w:val="24"/>
          <w:lang w:val="en-US"/>
        </w:rPr>
        <w:t xml:space="preserve"> </w:t>
      </w:r>
      <w:r w:rsidRPr="00D1551D">
        <w:rPr>
          <w:rFonts w:ascii="Times New Roman" w:hAnsi="Times New Roman"/>
          <w:sz w:val="24"/>
          <w:szCs w:val="24"/>
        </w:rPr>
        <w:t>оклад</w:t>
      </w:r>
      <w:r w:rsidRPr="001B762E">
        <w:rPr>
          <w:rFonts w:ascii="Times New Roman" w:hAnsi="Times New Roman"/>
          <w:sz w:val="24"/>
          <w:szCs w:val="24"/>
          <w:lang w:val="en-US"/>
        </w:rPr>
        <w:t>:</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1700</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Введите количество дней отпуска:</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25</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Наличие высшего образования (да/нет):</w:t>
      </w:r>
    </w:p>
    <w:p w:rsidR="002844E4" w:rsidRPr="00D1551D" w:rsidRDefault="002844E4" w:rsidP="002844E4">
      <w:pPr>
        <w:rPr>
          <w:rFonts w:ascii="Times New Roman" w:hAnsi="Times New Roman"/>
          <w:sz w:val="24"/>
          <w:szCs w:val="24"/>
        </w:rPr>
      </w:pPr>
      <w:r w:rsidRPr="00D1551D">
        <w:rPr>
          <w:rFonts w:ascii="Times New Roman" w:hAnsi="Times New Roman" w:hint="eastAsia"/>
          <w:sz w:val="24"/>
          <w:szCs w:val="24"/>
        </w:rPr>
        <w:t>д</w:t>
      </w:r>
      <w:r w:rsidRPr="00D1551D">
        <w:rPr>
          <w:rFonts w:ascii="Times New Roman" w:hAnsi="Times New Roman"/>
          <w:sz w:val="24"/>
          <w:szCs w:val="24"/>
        </w:rPr>
        <w:t>а</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Возрастной диапазон (min/max):</w:t>
      </w:r>
    </w:p>
    <w:p w:rsidR="002844E4" w:rsidRPr="00D1551D" w:rsidRDefault="002844E4" w:rsidP="002844E4">
      <w:pPr>
        <w:rPr>
          <w:rFonts w:ascii="Times New Roman" w:hAnsi="Times New Roman"/>
          <w:sz w:val="24"/>
          <w:szCs w:val="24"/>
        </w:rPr>
      </w:pPr>
      <w:r w:rsidRPr="00D1551D">
        <w:rPr>
          <w:rFonts w:ascii="Times New Roman" w:hAnsi="Times New Roman"/>
          <w:sz w:val="24"/>
          <w:szCs w:val="24"/>
        </w:rPr>
        <w:t>18/45</w:t>
      </w:r>
    </w:p>
    <w:p w:rsidR="0051254C" w:rsidRPr="00D1551D" w:rsidRDefault="0051254C">
      <w:pPr>
        <w:pStyle w:val="3"/>
        <w:rPr>
          <w:rFonts w:cs="Times New Roman"/>
          <w:szCs w:val="24"/>
        </w:rPr>
      </w:pPr>
      <w:bookmarkStart w:id="89" w:name="_Toc130292781"/>
      <w:r w:rsidRPr="00D1551D">
        <w:rPr>
          <w:rFonts w:cs="Times New Roman"/>
          <w:szCs w:val="24"/>
        </w:rPr>
        <w:t>Навигация</w:t>
      </w:r>
      <w:bookmarkEnd w:id="18"/>
      <w:bookmarkEnd w:id="89"/>
    </w:p>
    <w:p w:rsidR="00D1551D" w:rsidRPr="00D1551D" w:rsidRDefault="00D1551D" w:rsidP="00D1551D">
      <w:pPr>
        <w:rPr>
          <w:rFonts w:ascii="Times New Roman" w:hAnsi="Times New Roman"/>
          <w:i w:val="0"/>
          <w:sz w:val="24"/>
          <w:szCs w:val="24"/>
        </w:rPr>
      </w:pPr>
      <w:r w:rsidRPr="00D1551D">
        <w:rPr>
          <w:rFonts w:ascii="Times New Roman" w:hAnsi="Times New Roman"/>
          <w:i w:val="0"/>
          <w:sz w:val="24"/>
          <w:szCs w:val="24"/>
        </w:rPr>
        <w:t>Если работа завершена, то появляется меню:</w:t>
      </w:r>
    </w:p>
    <w:p w:rsidR="00D1551D" w:rsidRPr="00D1551D" w:rsidRDefault="00D1551D" w:rsidP="00D1551D">
      <w:pPr>
        <w:rPr>
          <w:rFonts w:ascii="Times New Roman" w:hAnsi="Times New Roman"/>
          <w:sz w:val="24"/>
          <w:szCs w:val="24"/>
        </w:rPr>
      </w:pPr>
      <w:r w:rsidRPr="00D1551D">
        <w:rPr>
          <w:rFonts w:ascii="Times New Roman" w:hAnsi="Times New Roman"/>
          <w:sz w:val="24"/>
          <w:szCs w:val="24"/>
        </w:rPr>
        <w:t>Действие выполнено успешно</w:t>
      </w:r>
    </w:p>
    <w:p w:rsidR="00D1551D" w:rsidRPr="00D1551D" w:rsidRDefault="00D1551D" w:rsidP="00D1551D">
      <w:pPr>
        <w:rPr>
          <w:rFonts w:ascii="Times New Roman" w:hAnsi="Times New Roman"/>
          <w:sz w:val="24"/>
          <w:szCs w:val="24"/>
        </w:rPr>
      </w:pPr>
      <w:r w:rsidRPr="00D1551D">
        <w:rPr>
          <w:rFonts w:ascii="Times New Roman" w:hAnsi="Times New Roman"/>
          <w:sz w:val="24"/>
          <w:szCs w:val="24"/>
        </w:rPr>
        <w:t>1: Вернуться на главное меню</w:t>
      </w:r>
    </w:p>
    <w:p w:rsidR="00D1551D" w:rsidRPr="00D1551D" w:rsidRDefault="00D1551D" w:rsidP="00D1551D">
      <w:pPr>
        <w:rPr>
          <w:rFonts w:ascii="Times New Roman" w:hAnsi="Times New Roman"/>
          <w:sz w:val="24"/>
          <w:szCs w:val="24"/>
        </w:rPr>
      </w:pPr>
      <w:r w:rsidRPr="00D1551D">
        <w:rPr>
          <w:rFonts w:ascii="Times New Roman" w:hAnsi="Times New Roman"/>
          <w:sz w:val="24"/>
          <w:szCs w:val="24"/>
        </w:rPr>
        <w:t xml:space="preserve">2: Выполнить действие еще раз </w:t>
      </w:r>
    </w:p>
    <w:p w:rsidR="0051254C" w:rsidRPr="00283431" w:rsidRDefault="0051254C">
      <w:pPr>
        <w:pStyle w:val="2"/>
        <w:rPr>
          <w:rFonts w:cs="Times New Roman"/>
          <w:szCs w:val="24"/>
        </w:rPr>
      </w:pPr>
      <w:bookmarkStart w:id="90" w:name="__RefHeading__227_1516621224"/>
      <w:bookmarkStart w:id="91" w:name="_Toc130292782"/>
      <w:bookmarkEnd w:id="90"/>
      <w:r w:rsidRPr="00283431">
        <w:rPr>
          <w:rFonts w:cs="Times New Roman"/>
          <w:szCs w:val="24"/>
        </w:rPr>
        <w:t>Требования к видам обеспечения</w:t>
      </w:r>
      <w:bookmarkEnd w:id="91"/>
    </w:p>
    <w:p w:rsidR="0051254C" w:rsidRPr="00283431" w:rsidRDefault="0051254C">
      <w:pPr>
        <w:pStyle w:val="3"/>
        <w:tabs>
          <w:tab w:val="left" w:pos="1620"/>
        </w:tabs>
        <w:ind w:left="850" w:firstLine="0"/>
        <w:rPr>
          <w:rFonts w:cs="Times New Roman"/>
          <w:szCs w:val="24"/>
        </w:rPr>
      </w:pPr>
      <w:bookmarkStart w:id="92" w:name="__RefHeading__229_1516621224"/>
      <w:bookmarkStart w:id="93" w:name="_Toc130292783"/>
      <w:bookmarkEnd w:id="92"/>
      <w:r w:rsidRPr="00283431">
        <w:rPr>
          <w:rFonts w:cs="Times New Roman"/>
          <w:szCs w:val="24"/>
        </w:rPr>
        <w:t>Требования к информационному обеспечению</w:t>
      </w:r>
      <w:bookmarkEnd w:id="93"/>
    </w:p>
    <w:p w:rsidR="0071092C" w:rsidRPr="00283431" w:rsidRDefault="0071092C" w:rsidP="0071092C">
      <w:pPr>
        <w:rPr>
          <w:rFonts w:ascii="Times New Roman" w:hAnsi="Times New Roman"/>
          <w:i w:val="0"/>
          <w:sz w:val="24"/>
          <w:szCs w:val="24"/>
        </w:rPr>
      </w:pPr>
      <w:r w:rsidRPr="00283431">
        <w:rPr>
          <w:rFonts w:ascii="Times New Roman" w:hAnsi="Times New Roman"/>
          <w:i w:val="0"/>
          <w:sz w:val="24"/>
          <w:szCs w:val="24"/>
        </w:rPr>
        <w:t>Информационное обеспечение должно быть достаточным для поддержания всех автоматизируемых функций объекта</w:t>
      </w:r>
      <w:r w:rsidR="00D56250" w:rsidRPr="00283431">
        <w:rPr>
          <w:rFonts w:ascii="Times New Roman" w:hAnsi="Times New Roman"/>
          <w:i w:val="0"/>
          <w:sz w:val="24"/>
          <w:szCs w:val="24"/>
        </w:rPr>
        <w:t>.</w:t>
      </w:r>
    </w:p>
    <w:p w:rsidR="0051254C" w:rsidRPr="00283431" w:rsidRDefault="0051254C">
      <w:pPr>
        <w:pStyle w:val="3"/>
        <w:tabs>
          <w:tab w:val="left" w:pos="1620"/>
        </w:tabs>
        <w:ind w:left="850" w:firstLine="0"/>
        <w:rPr>
          <w:rFonts w:cs="Times New Roman"/>
          <w:bCs w:val="0"/>
          <w:szCs w:val="24"/>
        </w:rPr>
      </w:pPr>
      <w:bookmarkStart w:id="94" w:name="__RefHeading__231_1516621224"/>
      <w:bookmarkStart w:id="95" w:name="_Toc130292784"/>
      <w:bookmarkEnd w:id="94"/>
      <w:r w:rsidRPr="00283431">
        <w:rPr>
          <w:rFonts w:cs="Times New Roman"/>
          <w:bCs w:val="0"/>
          <w:szCs w:val="24"/>
        </w:rPr>
        <w:t>Требования к аппаратному обеспечению</w:t>
      </w:r>
      <w:bookmarkEnd w:id="95"/>
    </w:p>
    <w:p w:rsidR="00D56250" w:rsidRPr="00283431" w:rsidRDefault="00D56250" w:rsidP="00D56250">
      <w:pPr>
        <w:pStyle w:val="Default"/>
        <w:numPr>
          <w:ilvl w:val="0"/>
          <w:numId w:val="33"/>
        </w:numPr>
        <w:rPr>
          <w:rFonts w:ascii="Times New Roman" w:eastAsia="Helvetica" w:hAnsi="Times New Roman"/>
          <w:color w:val="0C1013"/>
          <w:sz w:val="24"/>
          <w:szCs w:val="24"/>
        </w:rPr>
      </w:pPr>
      <w:r w:rsidRPr="00283431">
        <w:rPr>
          <w:rFonts w:ascii="Times New Roman" w:hAnsi="Times New Roman"/>
          <w:color w:val="0C1013"/>
          <w:sz w:val="24"/>
          <w:szCs w:val="24"/>
        </w:rPr>
        <w:t>Количество серверов 8</w:t>
      </w:r>
    </w:p>
    <w:p w:rsidR="00D56250" w:rsidRPr="00283431" w:rsidRDefault="00D56250" w:rsidP="00D56250">
      <w:pPr>
        <w:pStyle w:val="Default"/>
        <w:numPr>
          <w:ilvl w:val="0"/>
          <w:numId w:val="33"/>
        </w:numPr>
        <w:rPr>
          <w:rFonts w:ascii="Times New Roman" w:eastAsia="Helvetica" w:hAnsi="Times New Roman"/>
          <w:color w:val="0C1013"/>
          <w:sz w:val="24"/>
          <w:szCs w:val="24"/>
        </w:rPr>
      </w:pPr>
      <w:r w:rsidRPr="00283431">
        <w:rPr>
          <w:rFonts w:ascii="Times New Roman" w:hAnsi="Times New Roman"/>
          <w:color w:val="0C1013"/>
          <w:sz w:val="24"/>
          <w:szCs w:val="24"/>
        </w:rPr>
        <w:t>Количество вычислительных потоков процессоров 8</w:t>
      </w:r>
    </w:p>
    <w:p w:rsidR="00D56250" w:rsidRPr="00283431" w:rsidRDefault="00D56250" w:rsidP="00D56250">
      <w:pPr>
        <w:pStyle w:val="Default"/>
        <w:numPr>
          <w:ilvl w:val="0"/>
          <w:numId w:val="33"/>
        </w:numPr>
        <w:rPr>
          <w:rFonts w:ascii="Times New Roman" w:eastAsia="Helvetica" w:hAnsi="Times New Roman"/>
          <w:color w:val="0C1013"/>
          <w:sz w:val="24"/>
          <w:szCs w:val="24"/>
        </w:rPr>
      </w:pPr>
      <w:r w:rsidRPr="00283431">
        <w:rPr>
          <w:rFonts w:ascii="Times New Roman" w:hAnsi="Times New Roman"/>
          <w:color w:val="0C1013"/>
          <w:sz w:val="24"/>
          <w:szCs w:val="24"/>
        </w:rPr>
        <w:t>Тактовая частота процессора (ГГц) 2,5</w:t>
      </w:r>
    </w:p>
    <w:p w:rsidR="00D56250" w:rsidRPr="00283431" w:rsidRDefault="00D56250" w:rsidP="00D56250">
      <w:pPr>
        <w:pStyle w:val="Default"/>
        <w:numPr>
          <w:ilvl w:val="0"/>
          <w:numId w:val="33"/>
        </w:numPr>
        <w:rPr>
          <w:rFonts w:ascii="Times New Roman" w:eastAsia="Helvetica" w:hAnsi="Times New Roman"/>
          <w:color w:val="0C1013"/>
          <w:sz w:val="24"/>
          <w:szCs w:val="24"/>
        </w:rPr>
      </w:pPr>
      <w:r w:rsidRPr="00283431">
        <w:rPr>
          <w:rFonts w:ascii="Times New Roman" w:hAnsi="Times New Roman"/>
          <w:color w:val="0C1013"/>
          <w:sz w:val="24"/>
          <w:szCs w:val="24"/>
        </w:rPr>
        <w:t>Оперативная память (Гб) 16</w:t>
      </w:r>
    </w:p>
    <w:p w:rsidR="00D56250" w:rsidRPr="00283431" w:rsidRDefault="00D56250" w:rsidP="00D56250">
      <w:pPr>
        <w:pStyle w:val="Default"/>
        <w:numPr>
          <w:ilvl w:val="0"/>
          <w:numId w:val="33"/>
        </w:numPr>
        <w:rPr>
          <w:rFonts w:ascii="Times New Roman" w:eastAsia="Helvetica" w:hAnsi="Times New Roman"/>
          <w:color w:val="0C1013"/>
          <w:sz w:val="24"/>
          <w:szCs w:val="24"/>
        </w:rPr>
      </w:pPr>
      <w:r w:rsidRPr="00283431">
        <w:rPr>
          <w:rFonts w:ascii="Times New Roman" w:hAnsi="Times New Roman"/>
          <w:color w:val="0C1013"/>
          <w:sz w:val="24"/>
          <w:szCs w:val="24"/>
        </w:rPr>
        <w:t>Свободное дисковое пространство (Гб) 1000</w:t>
      </w:r>
    </w:p>
    <w:p w:rsidR="00D56250" w:rsidRPr="00283431" w:rsidRDefault="00D56250" w:rsidP="00D56250">
      <w:pPr>
        <w:pStyle w:val="Default"/>
        <w:numPr>
          <w:ilvl w:val="0"/>
          <w:numId w:val="33"/>
        </w:numPr>
        <w:rPr>
          <w:rFonts w:ascii="Times New Roman" w:eastAsia="Helvetica" w:hAnsi="Times New Roman"/>
          <w:color w:val="0C1013"/>
          <w:sz w:val="24"/>
          <w:szCs w:val="24"/>
        </w:rPr>
      </w:pPr>
      <w:r w:rsidRPr="00283431">
        <w:rPr>
          <w:rFonts w:ascii="Times New Roman" w:hAnsi="Times New Roman"/>
          <w:color w:val="0C1013"/>
          <w:sz w:val="24"/>
          <w:szCs w:val="24"/>
        </w:rPr>
        <w:t>Тип дисковых накопителей SATA/SAS</w:t>
      </w:r>
    </w:p>
    <w:p w:rsidR="00D56250" w:rsidRPr="00283431" w:rsidRDefault="00D56250" w:rsidP="00D56250">
      <w:pPr>
        <w:pStyle w:val="affff4"/>
        <w:numPr>
          <w:ilvl w:val="0"/>
          <w:numId w:val="33"/>
        </w:numPr>
        <w:rPr>
          <w:rFonts w:ascii="Times New Roman" w:hAnsi="Times New Roman"/>
          <w:i w:val="0"/>
          <w:sz w:val="24"/>
          <w:szCs w:val="24"/>
        </w:rPr>
      </w:pPr>
      <w:r w:rsidRPr="00283431">
        <w:rPr>
          <w:rFonts w:ascii="Times New Roman" w:hAnsi="Times New Roman"/>
          <w:i w:val="0"/>
          <w:color w:val="0C1013"/>
          <w:sz w:val="24"/>
          <w:szCs w:val="24"/>
        </w:rPr>
        <w:lastRenderedPageBreak/>
        <w:t>Пропускная способность локальной сети Мбит/сек 1000</w:t>
      </w:r>
    </w:p>
    <w:p w:rsidR="0051254C" w:rsidRPr="00283431" w:rsidRDefault="0051254C">
      <w:pPr>
        <w:pStyle w:val="3"/>
        <w:tabs>
          <w:tab w:val="left" w:pos="1620"/>
        </w:tabs>
        <w:ind w:left="850" w:firstLine="0"/>
        <w:rPr>
          <w:rFonts w:cs="Times New Roman"/>
          <w:szCs w:val="24"/>
        </w:rPr>
      </w:pPr>
      <w:bookmarkStart w:id="96" w:name="__RefHeading__233_1516621224"/>
      <w:bookmarkStart w:id="97" w:name="_Toc130292785"/>
      <w:bookmarkEnd w:id="96"/>
      <w:r w:rsidRPr="00283431">
        <w:rPr>
          <w:rFonts w:cs="Times New Roman"/>
          <w:szCs w:val="24"/>
        </w:rPr>
        <w:t>Требования к программному обеспечению</w:t>
      </w:r>
      <w:bookmarkEnd w:id="97"/>
    </w:p>
    <w:p w:rsidR="0051254C" w:rsidRPr="00283431" w:rsidRDefault="0051254C">
      <w:pPr>
        <w:pStyle w:val="4"/>
        <w:tabs>
          <w:tab w:val="left" w:pos="2340"/>
        </w:tabs>
        <w:rPr>
          <w:iCs/>
          <w:szCs w:val="24"/>
        </w:rPr>
      </w:pPr>
      <w:bookmarkStart w:id="98" w:name="_Toc130292786"/>
      <w:r w:rsidRPr="00283431">
        <w:rPr>
          <w:iCs/>
          <w:szCs w:val="24"/>
        </w:rPr>
        <w:t>Требования к общесистемным программным средствам</w:t>
      </w:r>
      <w:bookmarkEnd w:id="98"/>
    </w:p>
    <w:p w:rsidR="00D56250" w:rsidRPr="00283431" w:rsidRDefault="00D56250" w:rsidP="00D56250">
      <w:pPr>
        <w:rPr>
          <w:rFonts w:ascii="Times New Roman" w:hAnsi="Times New Roman"/>
          <w:i w:val="0"/>
          <w:sz w:val="24"/>
          <w:szCs w:val="24"/>
        </w:rPr>
      </w:pPr>
      <w:r w:rsidRPr="00283431">
        <w:rPr>
          <w:rFonts w:ascii="Times New Roman" w:hAnsi="Times New Roman"/>
          <w:i w:val="0"/>
          <w:sz w:val="24"/>
          <w:szCs w:val="24"/>
        </w:rPr>
        <w:t xml:space="preserve">Использование среды разработки </w:t>
      </w:r>
      <w:r w:rsidRPr="00283431">
        <w:rPr>
          <w:rFonts w:ascii="Times New Roman" w:hAnsi="Times New Roman"/>
          <w:i w:val="0"/>
          <w:sz w:val="24"/>
          <w:szCs w:val="24"/>
          <w:lang w:val="en-US"/>
        </w:rPr>
        <w:t>Delphi</w:t>
      </w:r>
      <w:r w:rsidRPr="00283431">
        <w:rPr>
          <w:rFonts w:ascii="Times New Roman" w:hAnsi="Times New Roman"/>
          <w:i w:val="0"/>
          <w:sz w:val="24"/>
          <w:szCs w:val="24"/>
        </w:rPr>
        <w:t>.</w:t>
      </w:r>
    </w:p>
    <w:p w:rsidR="0051254C" w:rsidRPr="00283431" w:rsidRDefault="0051254C">
      <w:pPr>
        <w:pStyle w:val="4"/>
        <w:tabs>
          <w:tab w:val="left" w:pos="2340"/>
        </w:tabs>
        <w:rPr>
          <w:iCs/>
          <w:szCs w:val="24"/>
        </w:rPr>
      </w:pPr>
      <w:bookmarkStart w:id="99" w:name="_Toc130292787"/>
      <w:r w:rsidRPr="00283431">
        <w:rPr>
          <w:iCs/>
          <w:szCs w:val="24"/>
        </w:rPr>
        <w:t>Требования к независимости общесистемных программных средств от операционной среды и используемых аппаратных средств</w:t>
      </w:r>
      <w:bookmarkEnd w:id="99"/>
    </w:p>
    <w:p w:rsidR="00D56250" w:rsidRPr="00283431" w:rsidRDefault="00D56250" w:rsidP="00D56250">
      <w:pPr>
        <w:rPr>
          <w:rFonts w:ascii="Times New Roman" w:hAnsi="Times New Roman"/>
          <w:i w:val="0"/>
          <w:sz w:val="24"/>
          <w:szCs w:val="24"/>
        </w:rPr>
      </w:pPr>
      <w:r w:rsidRPr="00283431">
        <w:rPr>
          <w:rFonts w:ascii="Times New Roman" w:hAnsi="Times New Roman"/>
          <w:i w:val="0"/>
          <w:color w:val="000000"/>
          <w:sz w:val="24"/>
          <w:szCs w:val="24"/>
        </w:rPr>
        <w:t>Программные средства должны обеспечивать совместимость со средствами вычислительной техники, построенными по архитектуре х64</w:t>
      </w:r>
      <w:r w:rsidRPr="00283431">
        <w:rPr>
          <w:rFonts w:ascii="Times New Roman" w:hAnsi="Times New Roman"/>
          <w:i w:val="0"/>
          <w:sz w:val="24"/>
          <w:szCs w:val="24"/>
        </w:rPr>
        <w:t>.</w:t>
      </w:r>
    </w:p>
    <w:p w:rsidR="0051254C" w:rsidRPr="00283431" w:rsidRDefault="0051254C">
      <w:pPr>
        <w:pStyle w:val="4"/>
        <w:tabs>
          <w:tab w:val="left" w:pos="2340"/>
        </w:tabs>
        <w:rPr>
          <w:iCs/>
          <w:szCs w:val="24"/>
        </w:rPr>
      </w:pPr>
      <w:bookmarkStart w:id="100" w:name="_Toc130292788"/>
      <w:r w:rsidRPr="00283431">
        <w:rPr>
          <w:iCs/>
          <w:szCs w:val="24"/>
        </w:rPr>
        <w:t>Требования к рабочим станциям пользователей</w:t>
      </w:r>
      <w:bookmarkEnd w:id="100"/>
    </w:p>
    <w:p w:rsidR="0051254C" w:rsidRPr="00283431" w:rsidRDefault="00D56250" w:rsidP="00D56250">
      <w:pPr>
        <w:spacing w:line="360" w:lineRule="auto"/>
        <w:rPr>
          <w:rFonts w:ascii="Times New Roman" w:hAnsi="Times New Roman"/>
          <w:i w:val="0"/>
          <w:sz w:val="24"/>
          <w:szCs w:val="24"/>
        </w:rPr>
      </w:pPr>
      <w:r w:rsidRPr="00283431">
        <w:rPr>
          <w:rFonts w:ascii="Times New Roman" w:hAnsi="Times New Roman"/>
          <w:i w:val="0"/>
          <w:sz w:val="24"/>
          <w:szCs w:val="24"/>
        </w:rPr>
        <w:t xml:space="preserve">Наличие компилятора </w:t>
      </w:r>
      <w:r w:rsidRPr="00283431">
        <w:rPr>
          <w:rFonts w:ascii="Times New Roman" w:hAnsi="Times New Roman"/>
          <w:i w:val="0"/>
          <w:sz w:val="24"/>
          <w:szCs w:val="24"/>
          <w:lang w:val="en-US"/>
        </w:rPr>
        <w:t>Delphi</w:t>
      </w:r>
    </w:p>
    <w:p w:rsidR="0051254C" w:rsidRPr="00283431" w:rsidRDefault="0051254C">
      <w:pPr>
        <w:pStyle w:val="4"/>
        <w:tabs>
          <w:tab w:val="left" w:pos="2340"/>
        </w:tabs>
        <w:rPr>
          <w:iCs/>
          <w:szCs w:val="24"/>
        </w:rPr>
      </w:pPr>
      <w:bookmarkStart w:id="101" w:name="_Toc130292789"/>
      <w:r w:rsidRPr="00283431">
        <w:rPr>
          <w:iCs/>
          <w:szCs w:val="24"/>
        </w:rPr>
        <w:t>Требования к рабочим станциям разработчиков</w:t>
      </w:r>
      <w:bookmarkEnd w:id="101"/>
    </w:p>
    <w:p w:rsidR="0051254C" w:rsidRPr="00283431" w:rsidRDefault="00D56250" w:rsidP="00D56250">
      <w:pPr>
        <w:pStyle w:val="BodyA"/>
        <w:rPr>
          <w:rFonts w:ascii="Times New Roman" w:hAnsi="Times New Roman" w:cs="Times New Roman"/>
          <w:sz w:val="24"/>
          <w:szCs w:val="24"/>
        </w:rPr>
      </w:pPr>
      <w:r w:rsidRPr="00283431">
        <w:rPr>
          <w:rFonts w:ascii="Times New Roman" w:eastAsia="Arial Unicode MS" w:hAnsi="Times New Roman" w:cs="Times New Roman"/>
          <w:sz w:val="24"/>
          <w:szCs w:val="24"/>
        </w:rPr>
        <w:t xml:space="preserve">По усмотрению разработчиков </w:t>
      </w:r>
    </w:p>
    <w:p w:rsidR="0051254C" w:rsidRPr="00283431" w:rsidRDefault="0051254C" w:rsidP="00D56250">
      <w:pPr>
        <w:pStyle w:val="3"/>
        <w:tabs>
          <w:tab w:val="left" w:pos="1620"/>
        </w:tabs>
        <w:ind w:left="850" w:firstLine="0"/>
        <w:rPr>
          <w:rFonts w:cs="Times New Roman"/>
          <w:szCs w:val="24"/>
        </w:rPr>
      </w:pPr>
      <w:bookmarkStart w:id="102" w:name="__RefHeading__235_1516621224"/>
      <w:bookmarkStart w:id="103" w:name="_Toc130292790"/>
      <w:bookmarkEnd w:id="102"/>
      <w:r w:rsidRPr="00283431">
        <w:rPr>
          <w:rFonts w:cs="Times New Roman"/>
          <w:szCs w:val="24"/>
        </w:rPr>
        <w:t>Требования к лингвистическому обеспечению</w:t>
      </w:r>
      <w:bookmarkEnd w:id="103"/>
    </w:p>
    <w:p w:rsidR="0051254C" w:rsidRPr="00283431" w:rsidRDefault="0051254C">
      <w:pPr>
        <w:pStyle w:val="4"/>
        <w:tabs>
          <w:tab w:val="left" w:pos="2340"/>
        </w:tabs>
        <w:rPr>
          <w:iCs/>
          <w:szCs w:val="24"/>
        </w:rPr>
      </w:pPr>
      <w:bookmarkStart w:id="104" w:name="_Toc130292791"/>
      <w:r w:rsidRPr="00283431">
        <w:rPr>
          <w:iCs/>
          <w:szCs w:val="24"/>
        </w:rPr>
        <w:t>Требования к языкам и средствам манипулирования данными</w:t>
      </w:r>
      <w:bookmarkEnd w:id="104"/>
    </w:p>
    <w:p w:rsidR="0051254C" w:rsidRPr="00283431" w:rsidRDefault="00D56250" w:rsidP="00D56250">
      <w:pPr>
        <w:pStyle w:val="BodyA"/>
        <w:rPr>
          <w:rFonts w:ascii="Times New Roman" w:hAnsi="Times New Roman" w:cs="Times New Roman"/>
          <w:sz w:val="24"/>
          <w:szCs w:val="24"/>
        </w:rPr>
      </w:pPr>
      <w:r w:rsidRPr="00283431">
        <w:rPr>
          <w:rFonts w:ascii="Times New Roman" w:eastAsia="Arial Unicode MS" w:hAnsi="Times New Roman" w:cs="Times New Roman"/>
          <w:sz w:val="24"/>
          <w:szCs w:val="24"/>
        </w:rPr>
        <w:t>Русский язык обязателен. Далее добавление новых языков происходит по мере развития рынка.</w:t>
      </w:r>
      <w:r w:rsidRPr="00283431">
        <w:rPr>
          <w:rFonts w:ascii="Times New Roman" w:hAnsi="Times New Roman" w:cs="Times New Roman"/>
          <w:sz w:val="24"/>
          <w:szCs w:val="24"/>
        </w:rPr>
        <w:t xml:space="preserve"> </w:t>
      </w:r>
      <w:r w:rsidRPr="00283431">
        <w:rPr>
          <w:rFonts w:ascii="Times New Roman" w:eastAsia="Arial Unicode MS" w:hAnsi="Times New Roman" w:cs="Times New Roman"/>
          <w:sz w:val="24"/>
          <w:szCs w:val="24"/>
        </w:rPr>
        <w:t>Заказчик и нанятый им персонал должен быть способен полностью и самостоятельно манипулировать данными</w:t>
      </w:r>
    </w:p>
    <w:p w:rsidR="0051254C" w:rsidRPr="00283431" w:rsidRDefault="0051254C" w:rsidP="00D56250">
      <w:pPr>
        <w:pStyle w:val="3"/>
        <w:tabs>
          <w:tab w:val="left" w:pos="1620"/>
        </w:tabs>
        <w:ind w:left="850" w:firstLine="0"/>
        <w:rPr>
          <w:rFonts w:cs="Times New Roman"/>
          <w:szCs w:val="24"/>
        </w:rPr>
      </w:pPr>
      <w:bookmarkStart w:id="105" w:name="__RefHeading__237_1516621224"/>
      <w:bookmarkStart w:id="106" w:name="_Toc130292792"/>
      <w:bookmarkEnd w:id="105"/>
      <w:r w:rsidRPr="00283431">
        <w:rPr>
          <w:rFonts w:cs="Times New Roman"/>
          <w:szCs w:val="24"/>
        </w:rPr>
        <w:t>Требования к техническому обеспечению</w:t>
      </w:r>
      <w:bookmarkEnd w:id="106"/>
    </w:p>
    <w:p w:rsidR="0051254C" w:rsidRPr="00283431" w:rsidRDefault="0051254C">
      <w:pPr>
        <w:pStyle w:val="4"/>
        <w:tabs>
          <w:tab w:val="left" w:pos="2340"/>
        </w:tabs>
        <w:rPr>
          <w:iCs/>
          <w:szCs w:val="24"/>
        </w:rPr>
      </w:pPr>
      <w:bookmarkStart w:id="107" w:name="_Toc130292793"/>
      <w:r w:rsidRPr="00283431">
        <w:rPr>
          <w:iCs/>
          <w:szCs w:val="24"/>
        </w:rPr>
        <w:t>Требования к технической инфраструктуре</w:t>
      </w:r>
      <w:bookmarkEnd w:id="107"/>
    </w:p>
    <w:p w:rsidR="0051254C" w:rsidRPr="00283431" w:rsidRDefault="00D56250" w:rsidP="00283431">
      <w:pPr>
        <w:rPr>
          <w:rFonts w:ascii="Times New Roman" w:hAnsi="Times New Roman"/>
          <w:i w:val="0"/>
          <w:sz w:val="24"/>
          <w:szCs w:val="24"/>
        </w:rPr>
      </w:pPr>
      <w:r w:rsidRPr="00283431">
        <w:rPr>
          <w:rFonts w:ascii="Times New Roman" w:hAnsi="Times New Roman"/>
          <w:i w:val="0"/>
          <w:sz w:val="24"/>
          <w:szCs w:val="24"/>
        </w:rPr>
        <w:t>Техническое обеспечение системы должно максимально и наиболее эффективным образом использовать существующие у Заказчика технические средства.</w:t>
      </w:r>
    </w:p>
    <w:p w:rsidR="0051254C" w:rsidRPr="00283431" w:rsidRDefault="0051254C">
      <w:pPr>
        <w:pStyle w:val="3"/>
        <w:tabs>
          <w:tab w:val="left" w:pos="1620"/>
        </w:tabs>
        <w:ind w:left="850" w:firstLine="0"/>
        <w:rPr>
          <w:rFonts w:cs="Times New Roman"/>
          <w:szCs w:val="24"/>
        </w:rPr>
      </w:pPr>
      <w:bookmarkStart w:id="108" w:name="__RefHeading__239_1516621224"/>
      <w:bookmarkStart w:id="109" w:name="_Toc130292794"/>
      <w:bookmarkEnd w:id="108"/>
      <w:r w:rsidRPr="00283431">
        <w:rPr>
          <w:rFonts w:cs="Times New Roman"/>
          <w:szCs w:val="24"/>
        </w:rPr>
        <w:t>Требования к объекту внедрения</w:t>
      </w:r>
      <w:bookmarkEnd w:id="109"/>
    </w:p>
    <w:p w:rsidR="0051254C" w:rsidRPr="00283431" w:rsidRDefault="0051254C">
      <w:pPr>
        <w:pStyle w:val="4"/>
        <w:tabs>
          <w:tab w:val="left" w:pos="2340"/>
        </w:tabs>
        <w:rPr>
          <w:iCs/>
          <w:szCs w:val="24"/>
        </w:rPr>
      </w:pPr>
      <w:bookmarkStart w:id="110" w:name="_Toc130292795"/>
      <w:r w:rsidRPr="00283431">
        <w:rPr>
          <w:iCs/>
          <w:szCs w:val="24"/>
        </w:rPr>
        <w:t>Архитектурно-строительные требования к помещению</w:t>
      </w:r>
      <w:bookmarkEnd w:id="110"/>
    </w:p>
    <w:p w:rsidR="0051254C" w:rsidRPr="00283431" w:rsidRDefault="0051254C">
      <w:pPr>
        <w:pStyle w:val="5"/>
        <w:rPr>
          <w:rFonts w:ascii="Times New Roman" w:hAnsi="Times New Roman"/>
          <w:i w:val="0"/>
          <w:sz w:val="24"/>
          <w:szCs w:val="24"/>
        </w:rPr>
      </w:pPr>
      <w:bookmarkStart w:id="111" w:name="_Toc130292796"/>
      <w:r w:rsidRPr="00283431">
        <w:rPr>
          <w:rFonts w:ascii="Times New Roman" w:hAnsi="Times New Roman"/>
          <w:i w:val="0"/>
          <w:sz w:val="24"/>
          <w:szCs w:val="24"/>
        </w:rPr>
        <w:t>Выбор помещения серверной</w:t>
      </w:r>
      <w:bookmarkEnd w:id="111"/>
    </w:p>
    <w:p w:rsidR="0051254C" w:rsidRPr="00283431" w:rsidRDefault="00D56250" w:rsidP="00D56250">
      <w:pPr>
        <w:rPr>
          <w:rFonts w:ascii="Times New Roman" w:hAnsi="Times New Roman"/>
          <w:i w:val="0"/>
          <w:sz w:val="24"/>
          <w:szCs w:val="24"/>
        </w:rPr>
      </w:pPr>
      <w:r w:rsidRPr="00283431">
        <w:rPr>
          <w:rFonts w:ascii="Times New Roman" w:hAnsi="Times New Roman"/>
          <w:i w:val="0"/>
          <w:sz w:val="24"/>
          <w:szCs w:val="24"/>
        </w:rPr>
        <w:t>Помещение полностью защищено от солнечного света, влаги и пыли.</w:t>
      </w:r>
    </w:p>
    <w:p w:rsidR="0051254C" w:rsidRPr="00283431" w:rsidRDefault="0051254C">
      <w:pPr>
        <w:pStyle w:val="5"/>
        <w:rPr>
          <w:rFonts w:ascii="Times New Roman" w:hAnsi="Times New Roman"/>
          <w:i w:val="0"/>
          <w:sz w:val="24"/>
          <w:szCs w:val="24"/>
        </w:rPr>
      </w:pPr>
      <w:bookmarkStart w:id="112" w:name="_Toc130292797"/>
      <w:r w:rsidRPr="00283431">
        <w:rPr>
          <w:rFonts w:ascii="Times New Roman" w:hAnsi="Times New Roman"/>
          <w:i w:val="0"/>
          <w:sz w:val="24"/>
          <w:szCs w:val="24"/>
        </w:rPr>
        <w:t>Требования к дверным проемам и окнам</w:t>
      </w:r>
      <w:bookmarkEnd w:id="112"/>
    </w:p>
    <w:p w:rsidR="0051254C" w:rsidRPr="00283431" w:rsidRDefault="00D56250" w:rsidP="00D56250">
      <w:pPr>
        <w:rPr>
          <w:rFonts w:ascii="Times New Roman" w:hAnsi="Times New Roman"/>
          <w:i w:val="0"/>
          <w:sz w:val="24"/>
          <w:szCs w:val="24"/>
        </w:rPr>
      </w:pPr>
      <w:r w:rsidRPr="00283431">
        <w:rPr>
          <w:rFonts w:ascii="Times New Roman" w:hAnsi="Times New Roman"/>
          <w:i w:val="0"/>
          <w:sz w:val="24"/>
          <w:szCs w:val="24"/>
        </w:rPr>
        <w:t>На окнах помещения – металлические решетки, дверь серверной – железная.</w:t>
      </w:r>
    </w:p>
    <w:p w:rsidR="0051254C" w:rsidRPr="00283431" w:rsidRDefault="0051254C">
      <w:pPr>
        <w:pStyle w:val="5"/>
        <w:rPr>
          <w:rFonts w:ascii="Times New Roman" w:hAnsi="Times New Roman"/>
          <w:i w:val="0"/>
          <w:sz w:val="24"/>
          <w:szCs w:val="24"/>
        </w:rPr>
      </w:pPr>
      <w:bookmarkStart w:id="113" w:name="_Toc130292798"/>
      <w:r w:rsidRPr="00283431">
        <w:rPr>
          <w:rFonts w:ascii="Times New Roman" w:hAnsi="Times New Roman"/>
          <w:i w:val="0"/>
          <w:sz w:val="24"/>
          <w:szCs w:val="24"/>
        </w:rPr>
        <w:t>Требования к отделке помещения</w:t>
      </w:r>
      <w:bookmarkEnd w:id="113"/>
    </w:p>
    <w:p w:rsidR="0051254C" w:rsidRPr="00283431" w:rsidRDefault="00181F53" w:rsidP="00181F53">
      <w:pPr>
        <w:rPr>
          <w:rFonts w:ascii="Times New Roman" w:hAnsi="Times New Roman"/>
          <w:i w:val="0"/>
          <w:sz w:val="24"/>
          <w:szCs w:val="24"/>
        </w:rPr>
      </w:pPr>
      <w:r w:rsidRPr="00283431">
        <w:rPr>
          <w:rFonts w:ascii="Times New Roman" w:hAnsi="Times New Roman"/>
          <w:i w:val="0"/>
          <w:sz w:val="24"/>
          <w:szCs w:val="24"/>
        </w:rPr>
        <w:t>Стены должны быть со звукоизоляцией.</w:t>
      </w:r>
    </w:p>
    <w:p w:rsidR="0051254C" w:rsidRPr="00283431" w:rsidRDefault="0051254C">
      <w:pPr>
        <w:pStyle w:val="5"/>
        <w:rPr>
          <w:rFonts w:ascii="Times New Roman" w:hAnsi="Times New Roman"/>
          <w:i w:val="0"/>
          <w:sz w:val="24"/>
          <w:szCs w:val="24"/>
        </w:rPr>
      </w:pPr>
      <w:bookmarkStart w:id="114" w:name="_Toc130292799"/>
      <w:r w:rsidRPr="00283431">
        <w:rPr>
          <w:rFonts w:ascii="Times New Roman" w:hAnsi="Times New Roman"/>
          <w:i w:val="0"/>
          <w:sz w:val="24"/>
          <w:szCs w:val="24"/>
        </w:rPr>
        <w:lastRenderedPageBreak/>
        <w:t>Требования к прокладке коммуникаций</w:t>
      </w:r>
      <w:bookmarkEnd w:id="114"/>
    </w:p>
    <w:p w:rsidR="0051254C" w:rsidRPr="00283431" w:rsidRDefault="00181F53" w:rsidP="00181F53">
      <w:pPr>
        <w:rPr>
          <w:rFonts w:ascii="Times New Roman" w:hAnsi="Times New Roman"/>
          <w:i w:val="0"/>
          <w:sz w:val="24"/>
          <w:szCs w:val="24"/>
        </w:rPr>
      </w:pPr>
      <w:r w:rsidRPr="00283431">
        <w:rPr>
          <w:rFonts w:ascii="Times New Roman" w:hAnsi="Times New Roman"/>
          <w:i w:val="0"/>
          <w:sz w:val="24"/>
          <w:szCs w:val="24"/>
        </w:rPr>
        <w:t>В серверной используются только оптоволоконные кабели.</w:t>
      </w:r>
    </w:p>
    <w:p w:rsidR="0051254C" w:rsidRPr="00283431" w:rsidRDefault="0051254C">
      <w:pPr>
        <w:pStyle w:val="4"/>
        <w:tabs>
          <w:tab w:val="left" w:pos="2340"/>
        </w:tabs>
        <w:rPr>
          <w:iCs/>
          <w:szCs w:val="24"/>
        </w:rPr>
      </w:pPr>
      <w:bookmarkStart w:id="115" w:name="_Toc130292800"/>
      <w:r w:rsidRPr="00283431">
        <w:rPr>
          <w:iCs/>
          <w:szCs w:val="24"/>
        </w:rPr>
        <w:t>Инфраструктура серверной</w:t>
      </w:r>
      <w:bookmarkEnd w:id="115"/>
    </w:p>
    <w:p w:rsidR="0051254C" w:rsidRPr="00283431" w:rsidRDefault="0051254C">
      <w:pPr>
        <w:pStyle w:val="5"/>
        <w:rPr>
          <w:rFonts w:ascii="Times New Roman" w:hAnsi="Times New Roman"/>
          <w:i w:val="0"/>
          <w:sz w:val="24"/>
          <w:szCs w:val="24"/>
        </w:rPr>
      </w:pPr>
      <w:bookmarkStart w:id="116" w:name="_Toc130292801"/>
      <w:r w:rsidRPr="00283431">
        <w:rPr>
          <w:rFonts w:ascii="Times New Roman" w:hAnsi="Times New Roman"/>
          <w:i w:val="0"/>
          <w:sz w:val="24"/>
          <w:szCs w:val="24"/>
        </w:rPr>
        <w:t>Система электропитания</w:t>
      </w:r>
      <w:bookmarkEnd w:id="116"/>
    </w:p>
    <w:p w:rsidR="00181F53" w:rsidRPr="00283431" w:rsidRDefault="0051254C" w:rsidP="00181F53">
      <w:pPr>
        <w:pStyle w:val="6"/>
        <w:spacing w:before="160" w:after="300"/>
        <w:ind w:left="1570"/>
        <w:rPr>
          <w:rFonts w:ascii="Times New Roman" w:hAnsi="Times New Roman"/>
          <w:i w:val="0"/>
          <w:sz w:val="24"/>
          <w:szCs w:val="24"/>
        </w:rPr>
      </w:pPr>
      <w:bookmarkStart w:id="117" w:name="_Toc130292802"/>
      <w:r w:rsidRPr="00283431">
        <w:rPr>
          <w:rFonts w:ascii="Times New Roman" w:hAnsi="Times New Roman"/>
          <w:i w:val="0"/>
          <w:sz w:val="24"/>
          <w:szCs w:val="24"/>
        </w:rPr>
        <w:t>Подсистема гарантированного электропитания</w:t>
      </w:r>
      <w:bookmarkEnd w:id="117"/>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rPr>
        <w:t>Подсистема гарантированного электропитания должна осуществлять электроснабжение серверной независимо от основного электропитания.</w:t>
      </w:r>
    </w:p>
    <w:p w:rsidR="00181F53" w:rsidRPr="00283431" w:rsidRDefault="00181F53" w:rsidP="00181F53">
      <w:pPr>
        <w:rPr>
          <w:rFonts w:ascii="Times New Roman" w:hAnsi="Times New Roman"/>
          <w:i w:val="0"/>
          <w:sz w:val="24"/>
          <w:szCs w:val="24"/>
        </w:rPr>
      </w:pPr>
    </w:p>
    <w:p w:rsidR="0051254C" w:rsidRPr="00283431" w:rsidRDefault="0051254C">
      <w:pPr>
        <w:pStyle w:val="6"/>
        <w:spacing w:before="160" w:after="300"/>
        <w:ind w:left="1570"/>
        <w:rPr>
          <w:rFonts w:ascii="Times New Roman" w:hAnsi="Times New Roman"/>
          <w:i w:val="0"/>
          <w:sz w:val="24"/>
          <w:szCs w:val="24"/>
        </w:rPr>
      </w:pPr>
      <w:bookmarkStart w:id="118" w:name="_Toc130292803"/>
      <w:r w:rsidRPr="00283431">
        <w:rPr>
          <w:rFonts w:ascii="Times New Roman" w:hAnsi="Times New Roman"/>
          <w:i w:val="0"/>
          <w:sz w:val="24"/>
          <w:szCs w:val="24"/>
        </w:rPr>
        <w:t>Подсистема бесперебойного электропитания</w:t>
      </w:r>
      <w:bookmarkEnd w:id="118"/>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Необходимым результатом, достигаемым при установке источника бесперебойного питания, должно являться обеспечение возможности продолжения работы оборудования, подключенного к системе бесперебойного электроснабжения, согласно требованиям технического задания, при прекращении электроснабжения от основной питающей электросети.</w:t>
      </w:r>
    </w:p>
    <w:p w:rsidR="0051254C" w:rsidRPr="00283431" w:rsidRDefault="0051254C">
      <w:pPr>
        <w:pStyle w:val="6"/>
        <w:spacing w:before="160" w:after="300"/>
        <w:ind w:left="1570"/>
        <w:rPr>
          <w:rFonts w:ascii="Times New Roman" w:hAnsi="Times New Roman"/>
          <w:i w:val="0"/>
          <w:sz w:val="24"/>
          <w:szCs w:val="24"/>
        </w:rPr>
      </w:pPr>
      <w:bookmarkStart w:id="119" w:name="_Toc130292804"/>
      <w:r w:rsidRPr="00283431">
        <w:rPr>
          <w:rFonts w:ascii="Times New Roman" w:hAnsi="Times New Roman"/>
          <w:i w:val="0"/>
          <w:sz w:val="24"/>
          <w:szCs w:val="24"/>
        </w:rPr>
        <w:t>Подсистема распределения электропитания</w:t>
      </w:r>
      <w:bookmarkEnd w:id="119"/>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rPr>
        <w:t>Использование модульных систем распределения электропитания</w:t>
      </w:r>
    </w:p>
    <w:p w:rsidR="0051254C" w:rsidRPr="00283431" w:rsidRDefault="0051254C">
      <w:pPr>
        <w:pStyle w:val="6"/>
        <w:spacing w:before="160" w:after="300"/>
        <w:ind w:left="1570"/>
        <w:rPr>
          <w:rFonts w:ascii="Times New Roman" w:hAnsi="Times New Roman"/>
          <w:i w:val="0"/>
          <w:sz w:val="24"/>
          <w:szCs w:val="24"/>
        </w:rPr>
      </w:pPr>
      <w:bookmarkStart w:id="120" w:name="_Toc130292805"/>
      <w:r w:rsidRPr="00283431">
        <w:rPr>
          <w:rFonts w:ascii="Times New Roman" w:hAnsi="Times New Roman"/>
          <w:i w:val="0"/>
          <w:sz w:val="24"/>
          <w:szCs w:val="24"/>
        </w:rPr>
        <w:t>Подсистема технологического заземления</w:t>
      </w:r>
      <w:bookmarkEnd w:id="120"/>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Защитное зануление выполняется путем присоединения к контуру заземления всех металлических элементов, подлежащих заземлению, с помощью проводника РЕ. К таким элементам относятся корпус электрощита, кабельные металлические лотки, закладные металлические трубы, воздуховоды системы вентиляции, металлические трубы системы кондиционирования.</w:t>
      </w:r>
    </w:p>
    <w:p w:rsidR="0051254C" w:rsidRPr="00283431" w:rsidRDefault="0051254C">
      <w:pPr>
        <w:pStyle w:val="6"/>
        <w:spacing w:before="160" w:after="300"/>
        <w:ind w:left="1570"/>
        <w:rPr>
          <w:rFonts w:ascii="Times New Roman" w:hAnsi="Times New Roman"/>
          <w:i w:val="0"/>
          <w:sz w:val="24"/>
          <w:szCs w:val="24"/>
        </w:rPr>
      </w:pPr>
      <w:bookmarkStart w:id="121" w:name="_Toc130292806"/>
      <w:r w:rsidRPr="00283431">
        <w:rPr>
          <w:rFonts w:ascii="Times New Roman" w:hAnsi="Times New Roman"/>
          <w:i w:val="0"/>
          <w:sz w:val="24"/>
          <w:szCs w:val="24"/>
        </w:rPr>
        <w:t>Подсистема электрического освещения</w:t>
      </w:r>
      <w:bookmarkEnd w:id="121"/>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rPr>
        <w:t xml:space="preserve">Использование энергосберегающего освещения </w:t>
      </w:r>
    </w:p>
    <w:p w:rsidR="0051254C" w:rsidRPr="00283431" w:rsidRDefault="0051254C">
      <w:pPr>
        <w:pStyle w:val="5"/>
        <w:spacing w:before="160" w:after="300"/>
        <w:ind w:left="4767" w:hanging="3917"/>
        <w:rPr>
          <w:rFonts w:ascii="Times New Roman" w:hAnsi="Times New Roman"/>
          <w:i w:val="0"/>
          <w:sz w:val="24"/>
          <w:szCs w:val="24"/>
        </w:rPr>
      </w:pPr>
      <w:bookmarkStart w:id="122" w:name="_Toc130292807"/>
      <w:r w:rsidRPr="00283431">
        <w:rPr>
          <w:rFonts w:ascii="Times New Roman" w:hAnsi="Times New Roman"/>
          <w:i w:val="0"/>
          <w:sz w:val="24"/>
          <w:szCs w:val="24"/>
        </w:rPr>
        <w:t>Система обеспечения микроклимата</w:t>
      </w:r>
      <w:bookmarkEnd w:id="122"/>
    </w:p>
    <w:p w:rsidR="0051254C" w:rsidRPr="00283431" w:rsidRDefault="0051254C">
      <w:pPr>
        <w:pStyle w:val="6"/>
        <w:spacing w:before="160" w:after="300"/>
        <w:ind w:left="1570"/>
        <w:rPr>
          <w:rFonts w:ascii="Times New Roman" w:hAnsi="Times New Roman"/>
          <w:i w:val="0"/>
          <w:sz w:val="24"/>
          <w:szCs w:val="24"/>
        </w:rPr>
      </w:pPr>
      <w:bookmarkStart w:id="123" w:name="_Toc130292808"/>
      <w:r w:rsidRPr="00283431">
        <w:rPr>
          <w:rFonts w:ascii="Times New Roman" w:hAnsi="Times New Roman"/>
          <w:i w:val="0"/>
          <w:sz w:val="24"/>
          <w:szCs w:val="24"/>
        </w:rPr>
        <w:t>Подсистема кондиционирования и вентиляции</w:t>
      </w:r>
      <w:bookmarkEnd w:id="123"/>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rPr>
        <w:t>Использование вентиляции для поддержания низкого уровня влажности и температуры</w:t>
      </w:r>
    </w:p>
    <w:p w:rsidR="0051254C" w:rsidRPr="00283431" w:rsidRDefault="0051254C">
      <w:pPr>
        <w:pStyle w:val="6"/>
        <w:spacing w:before="160" w:after="300"/>
        <w:ind w:left="1570"/>
        <w:rPr>
          <w:rFonts w:ascii="Times New Roman" w:hAnsi="Times New Roman"/>
          <w:i w:val="0"/>
          <w:sz w:val="24"/>
          <w:szCs w:val="24"/>
        </w:rPr>
      </w:pPr>
      <w:bookmarkStart w:id="124" w:name="_Toc130292809"/>
      <w:r w:rsidRPr="00283431">
        <w:rPr>
          <w:rFonts w:ascii="Times New Roman" w:hAnsi="Times New Roman"/>
          <w:i w:val="0"/>
          <w:sz w:val="24"/>
          <w:szCs w:val="24"/>
        </w:rPr>
        <w:t>Подсистема мониторинга микроклимата</w:t>
      </w:r>
      <w:bookmarkEnd w:id="124"/>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rPr>
        <w:t>Использование датчиков для мониторинга состояния серверной</w:t>
      </w:r>
    </w:p>
    <w:p w:rsidR="0051254C" w:rsidRPr="00283431" w:rsidRDefault="0051254C">
      <w:pPr>
        <w:pStyle w:val="5"/>
        <w:spacing w:before="160" w:after="300"/>
        <w:ind w:left="4767" w:hanging="3917"/>
        <w:rPr>
          <w:rFonts w:ascii="Times New Roman" w:hAnsi="Times New Roman"/>
          <w:i w:val="0"/>
          <w:sz w:val="24"/>
          <w:szCs w:val="24"/>
        </w:rPr>
      </w:pPr>
      <w:bookmarkStart w:id="125" w:name="_Toc130292810"/>
      <w:r w:rsidRPr="00283431">
        <w:rPr>
          <w:rFonts w:ascii="Times New Roman" w:hAnsi="Times New Roman"/>
          <w:i w:val="0"/>
          <w:sz w:val="24"/>
          <w:szCs w:val="24"/>
        </w:rPr>
        <w:t>Система организации оборудования и кабельного хозяйства</w:t>
      </w:r>
      <w:bookmarkEnd w:id="125"/>
    </w:p>
    <w:p w:rsidR="0051254C" w:rsidRPr="00283431" w:rsidRDefault="0051254C">
      <w:pPr>
        <w:pStyle w:val="6"/>
        <w:spacing w:before="160" w:after="300"/>
        <w:ind w:left="1570"/>
        <w:rPr>
          <w:rFonts w:ascii="Times New Roman" w:hAnsi="Times New Roman"/>
          <w:i w:val="0"/>
          <w:sz w:val="24"/>
          <w:szCs w:val="24"/>
        </w:rPr>
      </w:pPr>
      <w:bookmarkStart w:id="126" w:name="_Toc130292811"/>
      <w:r w:rsidRPr="00283431">
        <w:rPr>
          <w:rFonts w:ascii="Times New Roman" w:hAnsi="Times New Roman"/>
          <w:i w:val="0"/>
          <w:sz w:val="24"/>
          <w:szCs w:val="24"/>
        </w:rPr>
        <w:t>Подсистема фальшпотолков и фальшполов</w:t>
      </w:r>
      <w:bookmarkEnd w:id="126"/>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lastRenderedPageBreak/>
        <w:t>Коммуникационные кабели в серверной проводятся в лотках, проложенных в нишах фальшпола или фальшпотолка. Кабельные каналы должны быть заполнены не более чем на 60%. Вводные каналы в телекоммуникационные шкафы и стойки должны обеспечивать свободную протяжку требуемого количества кабелей вместе с оконечными разъемами.</w:t>
      </w:r>
    </w:p>
    <w:p w:rsidR="0051254C" w:rsidRPr="00283431" w:rsidRDefault="0051254C">
      <w:pPr>
        <w:pStyle w:val="6"/>
        <w:spacing w:before="160" w:after="300"/>
        <w:ind w:left="1570"/>
        <w:rPr>
          <w:rFonts w:ascii="Times New Roman" w:hAnsi="Times New Roman"/>
          <w:i w:val="0"/>
          <w:sz w:val="24"/>
          <w:szCs w:val="24"/>
        </w:rPr>
      </w:pPr>
      <w:bookmarkStart w:id="127" w:name="_Toc130292812"/>
      <w:r w:rsidRPr="00283431">
        <w:rPr>
          <w:rFonts w:ascii="Times New Roman" w:hAnsi="Times New Roman"/>
          <w:i w:val="0"/>
          <w:sz w:val="24"/>
          <w:szCs w:val="24"/>
        </w:rPr>
        <w:t>Подсистема телекоммуникационных шкафов и стоек</w:t>
      </w:r>
      <w:bookmarkEnd w:id="127"/>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Всё оборудование в серверной должно быть размещено в закрытых шкафах или на открытых стойках, число которых определяется исходя из имеющегося оборудования, его типоразмеров и способов монтажа.</w:t>
      </w:r>
    </w:p>
    <w:p w:rsidR="0051254C" w:rsidRPr="00283431" w:rsidRDefault="0051254C">
      <w:pPr>
        <w:pStyle w:val="6"/>
        <w:spacing w:before="160" w:after="300"/>
        <w:ind w:left="1570"/>
        <w:rPr>
          <w:rFonts w:ascii="Times New Roman" w:hAnsi="Times New Roman"/>
          <w:i w:val="0"/>
          <w:sz w:val="24"/>
          <w:szCs w:val="24"/>
        </w:rPr>
      </w:pPr>
      <w:bookmarkStart w:id="128" w:name="_Toc130292813"/>
      <w:r w:rsidRPr="00283431">
        <w:rPr>
          <w:rFonts w:ascii="Times New Roman" w:hAnsi="Times New Roman"/>
          <w:i w:val="0"/>
          <w:sz w:val="24"/>
          <w:szCs w:val="24"/>
        </w:rPr>
        <w:t>Подсистема организации коммуникаций</w:t>
      </w:r>
      <w:bookmarkEnd w:id="128"/>
    </w:p>
    <w:p w:rsidR="00181F53" w:rsidRPr="00283431" w:rsidRDefault="00181F53" w:rsidP="00181F53">
      <w:pPr>
        <w:pStyle w:val="affff5"/>
        <w:shd w:val="clear" w:color="auto" w:fill="FFFFFF"/>
        <w:spacing w:before="0" w:beforeAutospacing="0" w:after="240" w:afterAutospacing="0"/>
      </w:pPr>
      <w:r w:rsidRPr="00283431">
        <w:t>Лотки электрических и сигнальных кабелей должны находиться друг от друга на расстоянии не менее 50 см, пересечение трасс допустимо только под углом 90 градусов.</w:t>
      </w:r>
    </w:p>
    <w:p w:rsidR="00181F53" w:rsidRPr="00283431" w:rsidRDefault="00181F53" w:rsidP="00181F53">
      <w:pPr>
        <w:pStyle w:val="affff5"/>
        <w:shd w:val="clear" w:color="auto" w:fill="FFFFFF"/>
        <w:spacing w:before="0" w:beforeAutospacing="0" w:after="240" w:afterAutospacing="0"/>
      </w:pPr>
      <w:r w:rsidRPr="00283431">
        <w:t>Коммутация активного сетевого оборудования с рабочими местами осуществляется с помощью патч-панелей, при этом все они, как и кабели, должны иметь маркировку для однозначной идентификации каждого кабеля.</w:t>
      </w:r>
    </w:p>
    <w:p w:rsidR="0051254C" w:rsidRPr="00283431" w:rsidRDefault="0051254C">
      <w:pPr>
        <w:pStyle w:val="5"/>
        <w:spacing w:before="160" w:after="300"/>
        <w:ind w:left="4767" w:hanging="3917"/>
        <w:rPr>
          <w:rFonts w:ascii="Times New Roman" w:hAnsi="Times New Roman"/>
          <w:i w:val="0"/>
          <w:sz w:val="24"/>
          <w:szCs w:val="24"/>
        </w:rPr>
      </w:pPr>
      <w:bookmarkStart w:id="129" w:name="_Toc130292814"/>
      <w:r w:rsidRPr="00283431">
        <w:rPr>
          <w:rFonts w:ascii="Times New Roman" w:hAnsi="Times New Roman"/>
          <w:i w:val="0"/>
          <w:sz w:val="24"/>
          <w:szCs w:val="24"/>
        </w:rPr>
        <w:t>Система безопасности</w:t>
      </w:r>
      <w:bookmarkEnd w:id="129"/>
    </w:p>
    <w:p w:rsidR="0051254C" w:rsidRPr="00283431" w:rsidRDefault="0051254C">
      <w:pPr>
        <w:pStyle w:val="6"/>
        <w:spacing w:before="160" w:after="300"/>
        <w:ind w:left="1570"/>
        <w:rPr>
          <w:rFonts w:ascii="Times New Roman" w:hAnsi="Times New Roman"/>
          <w:i w:val="0"/>
          <w:sz w:val="24"/>
          <w:szCs w:val="24"/>
        </w:rPr>
      </w:pPr>
      <w:bookmarkStart w:id="130" w:name="_Toc130292815"/>
      <w:r w:rsidRPr="00283431">
        <w:rPr>
          <w:rFonts w:ascii="Times New Roman" w:hAnsi="Times New Roman"/>
          <w:i w:val="0"/>
          <w:sz w:val="24"/>
          <w:szCs w:val="24"/>
        </w:rPr>
        <w:t>Подсистема контроля доступа</w:t>
      </w:r>
      <w:bookmarkEnd w:id="130"/>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Должна предотвращать попадание в серверную посторонних: лиц, в чьи обязанности не входят монтаж, эксплуатация и техническое обслуживание оборудования. Блокирование помещения осуществляется с помощью различных типов замков, а идентификация сотрудников проводится с помощью карт электронной идентификации, кодонаборных панелей и ключей от механических замков</w:t>
      </w:r>
    </w:p>
    <w:p w:rsidR="0051254C" w:rsidRPr="00283431" w:rsidRDefault="0051254C">
      <w:pPr>
        <w:pStyle w:val="6"/>
        <w:spacing w:before="160" w:after="300"/>
        <w:ind w:left="1570"/>
        <w:rPr>
          <w:rFonts w:ascii="Times New Roman" w:hAnsi="Times New Roman"/>
          <w:i w:val="0"/>
          <w:sz w:val="24"/>
          <w:szCs w:val="24"/>
        </w:rPr>
      </w:pPr>
      <w:bookmarkStart w:id="131" w:name="_Toc130292816"/>
      <w:r w:rsidRPr="00283431">
        <w:rPr>
          <w:rFonts w:ascii="Times New Roman" w:hAnsi="Times New Roman"/>
          <w:i w:val="0"/>
          <w:sz w:val="24"/>
          <w:szCs w:val="24"/>
        </w:rPr>
        <w:t>Подсистема охранной сигнализации</w:t>
      </w:r>
      <w:bookmarkEnd w:id="131"/>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Выполняется отдельно от систем безопасности всего здания и имеет собственный источник резервного питания. Сигналы оповещения должны поступать на специально предусмотренный для этого пульт в помещении круглосуточной охраны.</w:t>
      </w:r>
    </w:p>
    <w:p w:rsidR="0051254C" w:rsidRPr="00283431" w:rsidRDefault="0051254C">
      <w:pPr>
        <w:pStyle w:val="6"/>
        <w:spacing w:before="160" w:after="300"/>
        <w:ind w:left="1570"/>
        <w:rPr>
          <w:rFonts w:ascii="Times New Roman" w:hAnsi="Times New Roman"/>
          <w:i w:val="0"/>
          <w:sz w:val="24"/>
          <w:szCs w:val="24"/>
        </w:rPr>
      </w:pPr>
      <w:bookmarkStart w:id="132" w:name="_Toc130292817"/>
      <w:r w:rsidRPr="00283431">
        <w:rPr>
          <w:rFonts w:ascii="Times New Roman" w:hAnsi="Times New Roman"/>
          <w:i w:val="0"/>
          <w:sz w:val="24"/>
          <w:szCs w:val="24"/>
        </w:rPr>
        <w:t>Подсистема охранного видеонаблюдения</w:t>
      </w:r>
      <w:bookmarkEnd w:id="132"/>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Служит для визуального контроля обстановки в серверной. Все входы и выходы, а также пространство возле технологического оборудования должны быть доступны для обзора. Это достигается применением видеокамер с разрешением, позволяющим уверенно различать лица сотрудников.</w:t>
      </w:r>
    </w:p>
    <w:p w:rsidR="0051254C" w:rsidRPr="00283431" w:rsidRDefault="0051254C">
      <w:pPr>
        <w:pStyle w:val="6"/>
        <w:spacing w:before="160" w:after="300"/>
        <w:ind w:left="1570"/>
        <w:rPr>
          <w:rFonts w:ascii="Times New Roman" w:hAnsi="Times New Roman"/>
          <w:i w:val="0"/>
          <w:sz w:val="24"/>
          <w:szCs w:val="24"/>
        </w:rPr>
      </w:pPr>
      <w:bookmarkStart w:id="133" w:name="_Toc130292818"/>
      <w:r w:rsidRPr="00283431">
        <w:rPr>
          <w:rFonts w:ascii="Times New Roman" w:hAnsi="Times New Roman"/>
          <w:i w:val="0"/>
          <w:sz w:val="24"/>
          <w:szCs w:val="24"/>
        </w:rPr>
        <w:t>Подсистема пожарной сигнализации</w:t>
      </w:r>
      <w:bookmarkEnd w:id="133"/>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 xml:space="preserve">Должна быть выполнена отдельно от пожарной сигнализации здания. В серверной необходимо установить извещатели двух типов: температурные и датчики дыма. При этом размещение их должно быть таким, чтобы контролировать как пространство помещения, так и полости, образованные фальшпотолком и фальшполом. Сигналы </w:t>
      </w:r>
      <w:r w:rsidRPr="00283431">
        <w:rPr>
          <w:rFonts w:ascii="Times New Roman" w:hAnsi="Times New Roman"/>
          <w:i w:val="0"/>
          <w:sz w:val="24"/>
          <w:szCs w:val="24"/>
          <w:shd w:val="clear" w:color="auto" w:fill="FFFFFF"/>
        </w:rPr>
        <w:lastRenderedPageBreak/>
        <w:t>оповещения ППС должны выводиться на отдельный пульт в помещении круглосуточной охраны.</w:t>
      </w:r>
    </w:p>
    <w:p w:rsidR="0051254C" w:rsidRPr="00283431" w:rsidRDefault="0051254C">
      <w:pPr>
        <w:pStyle w:val="6"/>
        <w:spacing w:before="160" w:after="300"/>
        <w:ind w:left="1570"/>
        <w:rPr>
          <w:rFonts w:ascii="Times New Roman" w:hAnsi="Times New Roman"/>
          <w:i w:val="0"/>
          <w:sz w:val="24"/>
          <w:szCs w:val="24"/>
        </w:rPr>
      </w:pPr>
      <w:bookmarkStart w:id="134" w:name="_Toc130292819"/>
      <w:r w:rsidRPr="00283431">
        <w:rPr>
          <w:rFonts w:ascii="Times New Roman" w:hAnsi="Times New Roman"/>
          <w:i w:val="0"/>
          <w:sz w:val="24"/>
          <w:szCs w:val="24"/>
        </w:rPr>
        <w:t>Подсистема газового пожаротушения</w:t>
      </w:r>
      <w:bookmarkEnd w:id="134"/>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Должна быть независимой от общей системы пожаротушения здания и размещаться в специально оборудованном для этих целей шкафу. В случае возникновения пожара ПГП должна обеспечить подачу команд на закрытие защитных клапанов системы вентиляции и отключение питания оборудования. Запуск подсистемы должен производиться как автоматически от датчиков обнаружения пожара, так и с помощью ручных извещателей у выхода из помещения. Для оповещения о срабатывании ПГП необходимо предусмотреть два табло – внутри серверной и вне помещения.</w:t>
      </w:r>
    </w:p>
    <w:p w:rsidR="0051254C" w:rsidRPr="00283431" w:rsidRDefault="0051254C">
      <w:pPr>
        <w:pStyle w:val="6"/>
        <w:spacing w:before="160" w:after="300"/>
        <w:ind w:left="1570"/>
        <w:rPr>
          <w:rFonts w:ascii="Times New Roman" w:hAnsi="Times New Roman"/>
          <w:i w:val="0"/>
          <w:sz w:val="24"/>
          <w:szCs w:val="24"/>
        </w:rPr>
      </w:pPr>
      <w:bookmarkStart w:id="135" w:name="_Toc130292820"/>
      <w:r w:rsidRPr="00283431">
        <w:rPr>
          <w:rFonts w:ascii="Times New Roman" w:hAnsi="Times New Roman"/>
          <w:i w:val="0"/>
          <w:sz w:val="24"/>
          <w:szCs w:val="24"/>
        </w:rPr>
        <w:t>Подсистема газо- и дымоудаления</w:t>
      </w:r>
      <w:bookmarkEnd w:id="135"/>
    </w:p>
    <w:p w:rsidR="00181F53" w:rsidRPr="00283431" w:rsidRDefault="00181F53" w:rsidP="00181F53">
      <w:pPr>
        <w:rPr>
          <w:rFonts w:ascii="Times New Roman" w:hAnsi="Times New Roman"/>
          <w:i w:val="0"/>
          <w:sz w:val="24"/>
          <w:szCs w:val="24"/>
        </w:rPr>
      </w:pPr>
      <w:r w:rsidRPr="00283431">
        <w:rPr>
          <w:rFonts w:ascii="Times New Roman" w:hAnsi="Times New Roman"/>
          <w:i w:val="0"/>
          <w:sz w:val="24"/>
          <w:szCs w:val="24"/>
          <w:shd w:val="clear" w:color="auto" w:fill="FFFFFF"/>
        </w:rPr>
        <w:t>Должна выполняться отдельно от системы вентиляции здания и иметь воздуховод с выходом на его крышу. После срабатывания ПГП, ПГУ должна осуществлять отвод дыма и газа из помещения серверной. При этом мощность подсистемы должна быть такова, чтобы обеспечить отвод газовоздушной смеси в объеме, превышающем объем аппаратной комнаты в 3 раза. Допустимым вариантом может быть использование в ПГУ переносных дымососов.</w:t>
      </w:r>
    </w:p>
    <w:p w:rsidR="0051254C" w:rsidRPr="00283431" w:rsidRDefault="0051254C">
      <w:pPr>
        <w:pStyle w:val="1"/>
        <w:rPr>
          <w:szCs w:val="24"/>
        </w:rPr>
      </w:pPr>
      <w:bookmarkStart w:id="136" w:name="__RefHeading__241_1516621224"/>
      <w:bookmarkStart w:id="137" w:name="_Toc130292821"/>
      <w:bookmarkEnd w:id="136"/>
      <w:r w:rsidRPr="00283431">
        <w:rPr>
          <w:szCs w:val="24"/>
        </w:rPr>
        <w:lastRenderedPageBreak/>
        <w:t>СОСТАВ И СОДЕРЖАНИЕ РАБОТ ПО СОЗДАНИЮ СИСТЕМЫ</w:t>
      </w:r>
      <w:bookmarkEnd w:id="137"/>
    </w:p>
    <w:p w:rsidR="0051254C" w:rsidRPr="00283431" w:rsidRDefault="0051254C">
      <w:pPr>
        <w:pStyle w:val="2"/>
        <w:rPr>
          <w:rFonts w:cs="Times New Roman"/>
          <w:szCs w:val="24"/>
        </w:rPr>
      </w:pPr>
      <w:bookmarkStart w:id="138" w:name="__RefHeading__243_1516621224"/>
      <w:bookmarkStart w:id="139" w:name="_Toc130292822"/>
      <w:bookmarkEnd w:id="138"/>
      <w:r w:rsidRPr="00283431">
        <w:rPr>
          <w:rFonts w:cs="Times New Roman"/>
          <w:szCs w:val="24"/>
        </w:rPr>
        <w:t>Перечень фаз по созданию Системы</w:t>
      </w:r>
      <w:bookmarkEnd w:id="139"/>
    </w:p>
    <w:p w:rsidR="00181F53" w:rsidRPr="00283431" w:rsidRDefault="00181F53" w:rsidP="001F6240">
      <w:pPr>
        <w:pStyle w:val="affff5"/>
        <w:spacing w:before="0" w:beforeAutospacing="0" w:after="0" w:afterAutospacing="0"/>
        <w:rPr>
          <w:color w:val="000000"/>
        </w:rPr>
      </w:pPr>
      <w:r w:rsidRPr="00283431">
        <w:rPr>
          <w:color w:val="000000"/>
        </w:rPr>
        <w:t>1. Технические требования для решения задачи или постановка задачи.</w:t>
      </w:r>
    </w:p>
    <w:p w:rsidR="00181F53" w:rsidRPr="00283431" w:rsidRDefault="00181F53" w:rsidP="001F6240">
      <w:pPr>
        <w:pStyle w:val="affff5"/>
        <w:spacing w:before="0" w:beforeAutospacing="0" w:after="0" w:afterAutospacing="0"/>
        <w:rPr>
          <w:color w:val="000000"/>
        </w:rPr>
      </w:pPr>
      <w:r w:rsidRPr="00283431">
        <w:rPr>
          <w:color w:val="000000"/>
        </w:rPr>
        <w:t>2. Построение модели.</w:t>
      </w:r>
    </w:p>
    <w:p w:rsidR="00181F53" w:rsidRPr="00283431" w:rsidRDefault="00181F53" w:rsidP="001F6240">
      <w:pPr>
        <w:pStyle w:val="affff5"/>
        <w:spacing w:before="0" w:beforeAutospacing="0" w:after="0" w:afterAutospacing="0"/>
        <w:rPr>
          <w:color w:val="000000"/>
        </w:rPr>
      </w:pPr>
      <w:r w:rsidRPr="00283431">
        <w:rPr>
          <w:color w:val="000000"/>
        </w:rPr>
        <w:t>3. Разработка алгоритма.</w:t>
      </w:r>
    </w:p>
    <w:p w:rsidR="00181F53" w:rsidRPr="00283431" w:rsidRDefault="00181F53" w:rsidP="001F6240">
      <w:pPr>
        <w:pStyle w:val="affff5"/>
        <w:spacing w:before="0" w:beforeAutospacing="0" w:after="0" w:afterAutospacing="0"/>
        <w:rPr>
          <w:color w:val="000000"/>
        </w:rPr>
      </w:pPr>
      <w:r w:rsidRPr="00283431">
        <w:rPr>
          <w:color w:val="000000"/>
        </w:rPr>
        <w:t>4. Проверка правильности алгоритма.</w:t>
      </w:r>
    </w:p>
    <w:p w:rsidR="00181F53" w:rsidRPr="00283431" w:rsidRDefault="00181F53" w:rsidP="001F6240">
      <w:pPr>
        <w:pStyle w:val="affff5"/>
        <w:spacing w:before="0" w:beforeAutospacing="0" w:after="0" w:afterAutospacing="0"/>
        <w:rPr>
          <w:color w:val="000000"/>
        </w:rPr>
      </w:pPr>
      <w:r w:rsidRPr="00283431">
        <w:rPr>
          <w:color w:val="000000"/>
        </w:rPr>
        <w:t>5. Реализация алгоритма.</w:t>
      </w:r>
    </w:p>
    <w:p w:rsidR="00181F53" w:rsidRPr="00283431" w:rsidRDefault="00181F53" w:rsidP="001F6240">
      <w:pPr>
        <w:pStyle w:val="affff5"/>
        <w:spacing w:before="0" w:beforeAutospacing="0" w:after="0" w:afterAutospacing="0"/>
        <w:rPr>
          <w:color w:val="000000"/>
        </w:rPr>
      </w:pPr>
      <w:r w:rsidRPr="00283431">
        <w:rPr>
          <w:color w:val="000000"/>
        </w:rPr>
        <w:t>6. Анализ алгоритма и его сложности.</w:t>
      </w:r>
    </w:p>
    <w:p w:rsidR="00181F53" w:rsidRPr="00283431" w:rsidRDefault="00181F53" w:rsidP="001F6240">
      <w:pPr>
        <w:pStyle w:val="affff5"/>
        <w:spacing w:before="0" w:beforeAutospacing="0" w:after="0" w:afterAutospacing="0"/>
        <w:rPr>
          <w:color w:val="000000"/>
        </w:rPr>
      </w:pPr>
      <w:r w:rsidRPr="00283431">
        <w:rPr>
          <w:color w:val="000000"/>
        </w:rPr>
        <w:t>7. Проверка программы.</w:t>
      </w:r>
    </w:p>
    <w:p w:rsidR="00181F53" w:rsidRPr="00283431" w:rsidRDefault="00181F53" w:rsidP="001F6240">
      <w:pPr>
        <w:pStyle w:val="affff5"/>
        <w:spacing w:before="0" w:beforeAutospacing="0" w:after="0" w:afterAutospacing="0"/>
        <w:rPr>
          <w:color w:val="000000"/>
        </w:rPr>
      </w:pPr>
      <w:r w:rsidRPr="00283431">
        <w:rPr>
          <w:color w:val="000000"/>
        </w:rPr>
        <w:t>8. Составление документации.</w:t>
      </w:r>
    </w:p>
    <w:p w:rsidR="0051254C" w:rsidRPr="00283431" w:rsidRDefault="00181F53" w:rsidP="001F6240">
      <w:pPr>
        <w:spacing w:line="360" w:lineRule="auto"/>
        <w:rPr>
          <w:rFonts w:ascii="Times New Roman" w:hAnsi="Times New Roman"/>
          <w:i w:val="0"/>
          <w:sz w:val="24"/>
          <w:szCs w:val="24"/>
        </w:rPr>
      </w:pPr>
      <w:r w:rsidRPr="00283431">
        <w:rPr>
          <w:rFonts w:ascii="Times New Roman" w:hAnsi="Times New Roman"/>
          <w:i w:val="0"/>
          <w:sz w:val="24"/>
          <w:szCs w:val="24"/>
        </w:rPr>
        <w:t>9. Запуск ИС</w:t>
      </w:r>
    </w:p>
    <w:p w:rsidR="0051254C" w:rsidRPr="00283431" w:rsidRDefault="0051254C">
      <w:pPr>
        <w:pStyle w:val="2"/>
        <w:rPr>
          <w:rFonts w:cs="Times New Roman"/>
          <w:szCs w:val="24"/>
        </w:rPr>
      </w:pPr>
      <w:bookmarkStart w:id="140" w:name="__RefHeading__245_1516621224"/>
      <w:bookmarkStart w:id="141" w:name="_Toc130292823"/>
      <w:bookmarkEnd w:id="140"/>
      <w:r w:rsidRPr="00283431">
        <w:rPr>
          <w:rFonts w:cs="Times New Roman"/>
          <w:szCs w:val="24"/>
        </w:rPr>
        <w:t>Перечень организаций – исполнителей работ</w:t>
      </w:r>
      <w:bookmarkEnd w:id="141"/>
    </w:p>
    <w:p w:rsidR="0051254C" w:rsidRPr="00283431" w:rsidRDefault="001F6240" w:rsidP="001F6240">
      <w:pPr>
        <w:pBdr>
          <w:top w:val="nil"/>
          <w:left w:val="nil"/>
          <w:bottom w:val="nil"/>
          <w:right w:val="nil"/>
          <w:between w:val="nil"/>
          <w:bar w:val="nil"/>
        </w:pBdr>
        <w:rPr>
          <w:rFonts w:ascii="Times New Roman" w:hAnsi="Times New Roman"/>
          <w:i w:val="0"/>
          <w:iCs/>
          <w:sz w:val="24"/>
          <w:szCs w:val="24"/>
        </w:rPr>
      </w:pPr>
      <w:r w:rsidRPr="00283431">
        <w:rPr>
          <w:rFonts w:ascii="Times New Roman" w:hAnsi="Times New Roman"/>
          <w:i w:val="0"/>
          <w:sz w:val="24"/>
          <w:szCs w:val="24"/>
        </w:rPr>
        <w:t>ОАО «</w:t>
      </w:r>
      <w:r w:rsidRPr="00283431">
        <w:rPr>
          <w:rFonts w:ascii="Times New Roman" w:hAnsi="Times New Roman"/>
          <w:i w:val="0"/>
          <w:sz w:val="24"/>
          <w:szCs w:val="24"/>
          <w:lang w:val="en-US"/>
        </w:rPr>
        <w:t>NENADO</w:t>
      </w:r>
      <w:r w:rsidRPr="00283431">
        <w:rPr>
          <w:rFonts w:ascii="Times New Roman" w:hAnsi="Times New Roman"/>
          <w:i w:val="0"/>
          <w:sz w:val="24"/>
          <w:szCs w:val="24"/>
        </w:rPr>
        <w:t>»</w:t>
      </w:r>
    </w:p>
    <w:p w:rsidR="0051254C" w:rsidRPr="00283431" w:rsidRDefault="0051254C">
      <w:pPr>
        <w:pStyle w:val="2"/>
        <w:rPr>
          <w:rFonts w:cs="Times New Roman"/>
          <w:szCs w:val="24"/>
        </w:rPr>
      </w:pPr>
      <w:bookmarkStart w:id="142" w:name="__RefHeading__247_1516621224"/>
      <w:bookmarkStart w:id="143" w:name="_Toc130292824"/>
      <w:bookmarkEnd w:id="142"/>
      <w:r w:rsidRPr="00283431">
        <w:rPr>
          <w:rFonts w:cs="Times New Roman"/>
          <w:szCs w:val="24"/>
        </w:rPr>
        <w:t>Гарантийное сопровождение</w:t>
      </w:r>
      <w:bookmarkEnd w:id="143"/>
      <w:r w:rsidRPr="00283431">
        <w:rPr>
          <w:rFonts w:cs="Times New Roman"/>
          <w:szCs w:val="24"/>
        </w:rPr>
        <w:t xml:space="preserve"> </w:t>
      </w:r>
    </w:p>
    <w:p w:rsidR="0051254C" w:rsidRPr="00283431" w:rsidRDefault="001F6240" w:rsidP="001F6240">
      <w:pPr>
        <w:rPr>
          <w:rFonts w:ascii="Times New Roman" w:hAnsi="Times New Roman"/>
          <w:i w:val="0"/>
          <w:sz w:val="24"/>
          <w:szCs w:val="24"/>
        </w:rPr>
      </w:pPr>
      <w:r w:rsidRPr="00283431">
        <w:rPr>
          <w:rFonts w:ascii="Times New Roman" w:hAnsi="Times New Roman"/>
          <w:i w:val="0"/>
          <w:sz w:val="24"/>
          <w:szCs w:val="24"/>
        </w:rPr>
        <w:t>Гарантия работоспособности ИС –</w:t>
      </w:r>
      <w:r w:rsidR="00F57150">
        <w:rPr>
          <w:rFonts w:ascii="Times New Roman" w:hAnsi="Times New Roman"/>
          <w:i w:val="0"/>
          <w:sz w:val="24"/>
          <w:szCs w:val="24"/>
        </w:rPr>
        <w:t xml:space="preserve"> 3 месяца</w:t>
      </w:r>
      <w:r w:rsidRPr="00283431">
        <w:rPr>
          <w:rFonts w:ascii="Times New Roman" w:hAnsi="Times New Roman"/>
          <w:i w:val="0"/>
          <w:sz w:val="24"/>
          <w:szCs w:val="24"/>
        </w:rPr>
        <w:t>. На протяжении этого срока компания Исполнителя сопровождает ИС, далее Система передается под самостоятельный контроль Заказчика вместе со всей приложенной документацией о разработке.</w:t>
      </w:r>
    </w:p>
    <w:p w:rsidR="0051254C" w:rsidRPr="00283431" w:rsidRDefault="0051254C">
      <w:pPr>
        <w:pStyle w:val="2"/>
        <w:spacing w:after="300"/>
        <w:ind w:hanging="2030"/>
        <w:rPr>
          <w:rFonts w:cs="Times New Roman"/>
          <w:szCs w:val="24"/>
        </w:rPr>
      </w:pPr>
      <w:bookmarkStart w:id="144" w:name="__RefHeading__249_1516621224"/>
      <w:bookmarkStart w:id="145" w:name="_Toc130292825"/>
      <w:bookmarkEnd w:id="144"/>
      <w:r w:rsidRPr="00283431">
        <w:rPr>
          <w:rFonts w:cs="Times New Roman"/>
          <w:szCs w:val="24"/>
        </w:rPr>
        <w:t>Техническая поддержка</w:t>
      </w:r>
      <w:bookmarkEnd w:id="145"/>
      <w:r w:rsidRPr="00283431">
        <w:rPr>
          <w:rFonts w:cs="Times New Roman"/>
          <w:szCs w:val="24"/>
        </w:rPr>
        <w:t xml:space="preserve"> </w:t>
      </w:r>
    </w:p>
    <w:p w:rsidR="0051254C" w:rsidRPr="00283431" w:rsidRDefault="001F6240" w:rsidP="001F6240">
      <w:pPr>
        <w:spacing w:line="360" w:lineRule="auto"/>
        <w:rPr>
          <w:rFonts w:ascii="Times New Roman" w:hAnsi="Times New Roman"/>
          <w:i w:val="0"/>
          <w:sz w:val="24"/>
          <w:szCs w:val="24"/>
        </w:rPr>
      </w:pPr>
      <w:r w:rsidRPr="00283431">
        <w:rPr>
          <w:rFonts w:ascii="Times New Roman" w:hAnsi="Times New Roman"/>
          <w:i w:val="0"/>
          <w:sz w:val="24"/>
          <w:szCs w:val="24"/>
        </w:rPr>
        <w:t>Круглосуточная поддержка клиентской базы и серверов</w:t>
      </w:r>
    </w:p>
    <w:p w:rsidR="0051254C" w:rsidRPr="00283431" w:rsidRDefault="0051254C">
      <w:pPr>
        <w:spacing w:line="360" w:lineRule="auto"/>
        <w:rPr>
          <w:rFonts w:ascii="Times New Roman" w:hAnsi="Times New Roman"/>
          <w:i w:val="0"/>
          <w:sz w:val="24"/>
          <w:szCs w:val="24"/>
        </w:rPr>
      </w:pPr>
    </w:p>
    <w:p w:rsidR="0051254C" w:rsidRPr="00283431" w:rsidRDefault="0051254C">
      <w:pPr>
        <w:rPr>
          <w:rFonts w:ascii="Times New Roman" w:hAnsi="Times New Roman"/>
          <w:i w:val="0"/>
          <w:sz w:val="24"/>
          <w:szCs w:val="24"/>
        </w:rPr>
        <w:sectPr w:rsidR="0051254C" w:rsidRPr="00283431">
          <w:headerReference w:type="even" r:id="rId25"/>
          <w:headerReference w:type="default" r:id="rId26"/>
          <w:footerReference w:type="even" r:id="rId27"/>
          <w:footerReference w:type="default" r:id="rId28"/>
          <w:headerReference w:type="first" r:id="rId29"/>
          <w:footerReference w:type="first" r:id="rId30"/>
          <w:pgSz w:w="11906" w:h="16838"/>
          <w:pgMar w:top="562" w:right="567" w:bottom="2835" w:left="2275" w:header="284" w:footer="720" w:gutter="0"/>
          <w:cols w:space="720"/>
          <w:docGrid w:linePitch="360"/>
        </w:sectPr>
      </w:pPr>
    </w:p>
    <w:p w:rsidR="0051254C" w:rsidRPr="00283431" w:rsidRDefault="0051254C">
      <w:pPr>
        <w:pStyle w:val="1"/>
        <w:spacing w:after="300"/>
        <w:rPr>
          <w:szCs w:val="24"/>
        </w:rPr>
      </w:pPr>
      <w:bookmarkStart w:id="146" w:name="__RefHeading__251_1516621224"/>
      <w:bookmarkStart w:id="147" w:name="_Toc130292826"/>
      <w:bookmarkEnd w:id="146"/>
      <w:r w:rsidRPr="00283431">
        <w:rPr>
          <w:szCs w:val="24"/>
        </w:rPr>
        <w:lastRenderedPageBreak/>
        <w:t>ПОРЯДОК КОНТРОЛЯ И ПРИЕМКИ</w:t>
      </w:r>
      <w:bookmarkEnd w:id="147"/>
      <w:r w:rsidRPr="00283431">
        <w:rPr>
          <w:szCs w:val="24"/>
        </w:rPr>
        <w:t xml:space="preserve"> </w:t>
      </w:r>
    </w:p>
    <w:p w:rsidR="00332C04" w:rsidRPr="00886C62" w:rsidRDefault="00332C04" w:rsidP="00332C04">
      <w:pPr>
        <w:pStyle w:val="Body"/>
        <w:rPr>
          <w:rFonts w:cs="Times New Roman"/>
        </w:rPr>
      </w:pPr>
      <w:r w:rsidRPr="00886C62">
        <w:rPr>
          <w:rFonts w:cs="Times New Roman"/>
        </w:rPr>
        <w:t>Контроль производится регулярно в формате личной (предпочтительно) или онлайн встречи. Контроль осуществляется как самим разработчиком на промежуточных этапах реализации отдельных частей продукта, так и разработчиком,</w:t>
      </w:r>
      <w:r>
        <w:rPr>
          <w:rFonts w:cs="Times New Roman"/>
        </w:rPr>
        <w:t xml:space="preserve"> </w:t>
      </w:r>
      <w:r w:rsidRPr="00886C62">
        <w:rPr>
          <w:rFonts w:cs="Times New Roman"/>
        </w:rPr>
        <w:t xml:space="preserve">заказчиком при оценке определенного уже завершенного и достаточно объемного аспекта разработки, части итоговой системы или ранней версии. Контроль происходит посредством практического тестирования и проверки документации и требований. Представитель разработчика объясняет непонятные моменты представителю заказчика, они вместе обсуждают проделанную работу, возникшие недовольства заказчика и т.д. Заказчик или разработчик может запросить контроль, если считает нужным </w:t>
      </w:r>
      <w:proofErr w:type="gramStart"/>
      <w:r w:rsidRPr="00886C62">
        <w:rPr>
          <w:rFonts w:cs="Times New Roman"/>
        </w:rPr>
        <w:t>и</w:t>
      </w:r>
      <w:proofErr w:type="gramEnd"/>
      <w:r w:rsidRPr="00886C62">
        <w:rPr>
          <w:rFonts w:cs="Times New Roman"/>
        </w:rPr>
        <w:t xml:space="preserve"> если объект контроля удовлетворяет условиям контроля. Контроль также проводится в обязательном порядке по выполнению определенной заранее оговоренной (в ТЗ, на предыдущей встрече или иным методом) части работы.</w:t>
      </w:r>
    </w:p>
    <w:p w:rsidR="00332C04" w:rsidRPr="00886C62" w:rsidRDefault="00332C04" w:rsidP="00332C04">
      <w:pPr>
        <w:pStyle w:val="Body"/>
        <w:rPr>
          <w:rFonts w:cs="Times New Roman"/>
        </w:rPr>
      </w:pPr>
      <w:r w:rsidRPr="00886C62">
        <w:rPr>
          <w:rFonts w:cs="Times New Roman"/>
        </w:rPr>
        <w:t>Контроль осуществляется в пять этапов:</w:t>
      </w:r>
    </w:p>
    <w:p w:rsidR="00332C04" w:rsidRPr="00886C62" w:rsidRDefault="00332C04" w:rsidP="00332C04">
      <w:pPr>
        <w:pStyle w:val="Body"/>
        <w:rPr>
          <w:rFonts w:cs="Times New Roman"/>
        </w:rPr>
      </w:pPr>
      <w:r w:rsidRPr="00886C62">
        <w:rPr>
          <w:rFonts w:cs="Times New Roman"/>
        </w:rPr>
        <w:t>1. Назначение встречи и обсуждения</w:t>
      </w:r>
    </w:p>
    <w:p w:rsidR="00332C04" w:rsidRPr="00886C62" w:rsidRDefault="00332C04" w:rsidP="00332C04">
      <w:pPr>
        <w:pStyle w:val="Body"/>
        <w:rPr>
          <w:rFonts w:cs="Times New Roman"/>
        </w:rPr>
      </w:pPr>
      <w:r w:rsidRPr="00886C62">
        <w:rPr>
          <w:rFonts w:cs="Times New Roman"/>
        </w:rPr>
        <w:t>2. Контроль на соответствие требованиям и качество</w:t>
      </w:r>
    </w:p>
    <w:p w:rsidR="00332C04" w:rsidRPr="00886C62" w:rsidRDefault="00332C04" w:rsidP="00332C04">
      <w:pPr>
        <w:pStyle w:val="Body"/>
        <w:rPr>
          <w:rFonts w:cs="Times New Roman"/>
        </w:rPr>
      </w:pPr>
      <w:r w:rsidRPr="00886C62">
        <w:rPr>
          <w:rFonts w:cs="Times New Roman"/>
        </w:rPr>
        <w:t>3. Приемка</w:t>
      </w:r>
    </w:p>
    <w:p w:rsidR="00332C04" w:rsidRPr="00886C62" w:rsidRDefault="00332C04" w:rsidP="00332C04">
      <w:pPr>
        <w:pStyle w:val="Body"/>
        <w:rPr>
          <w:rFonts w:cs="Times New Roman"/>
        </w:rPr>
      </w:pPr>
      <w:r w:rsidRPr="00886C62">
        <w:rPr>
          <w:rFonts w:cs="Times New Roman"/>
        </w:rPr>
        <w:t>4. Обсуждение следующего этапа разработки (если необходимо)</w:t>
      </w:r>
    </w:p>
    <w:p w:rsidR="00332C04" w:rsidRPr="00886C62" w:rsidRDefault="00332C04" w:rsidP="00332C04">
      <w:pPr>
        <w:pStyle w:val="Body"/>
        <w:rPr>
          <w:rFonts w:cs="Times New Roman"/>
        </w:rPr>
      </w:pPr>
      <w:r w:rsidRPr="00886C62">
        <w:rPr>
          <w:rFonts w:cs="Times New Roman"/>
        </w:rPr>
        <w:t>5. Назначение следующей встречи (если необходимо/может быть отложено, но не раньше недели до самой встречи)</w:t>
      </w:r>
    </w:p>
    <w:p w:rsidR="00332C04" w:rsidRPr="00886C62" w:rsidRDefault="00332C04" w:rsidP="001B762E">
      <w:pPr>
        <w:pStyle w:val="Body"/>
        <w:jc w:val="both"/>
        <w:rPr>
          <w:rFonts w:cs="Times New Roman"/>
        </w:rPr>
      </w:pPr>
      <w:r w:rsidRPr="00886C62">
        <w:rPr>
          <w:rFonts w:cs="Times New Roman"/>
        </w:rPr>
        <w:t> </w:t>
      </w:r>
    </w:p>
    <w:p w:rsidR="00332C04" w:rsidRPr="00886C62" w:rsidRDefault="00332C04" w:rsidP="001B762E">
      <w:pPr>
        <w:pStyle w:val="Body"/>
        <w:jc w:val="both"/>
        <w:rPr>
          <w:rFonts w:cs="Times New Roman"/>
        </w:rPr>
      </w:pPr>
      <w:r w:rsidRPr="00886C62">
        <w:rPr>
          <w:rFonts w:cs="Times New Roman"/>
        </w:rPr>
        <w:t>Приемка осуществляется при прохождении контроля. В противном случае каждая сторона может быть в зависимости от вины сторон.</w:t>
      </w:r>
    </w:p>
    <w:p w:rsidR="0051254C" w:rsidRPr="001B762E" w:rsidRDefault="00332C04" w:rsidP="001B762E">
      <w:pPr>
        <w:pStyle w:val="Body"/>
        <w:jc w:val="both"/>
        <w:rPr>
          <w:rFonts w:cs="Times New Roman"/>
        </w:rPr>
      </w:pPr>
      <w:r w:rsidRPr="00886C62">
        <w:rPr>
          <w:rFonts w:cs="Times New Roman"/>
        </w:rPr>
        <w:t>Если контроль пройден: результат работы принимается. Если контроль не пройден: результат работы не принимается, заказчик объясняет, почему и что он хочет увидеть, продукт отправляется на доработку.</w:t>
      </w:r>
      <w:r w:rsidR="001B762E">
        <w:rPr>
          <w:rFonts w:cs="Times New Roman"/>
        </w:rPr>
        <w:t xml:space="preserve"> </w:t>
      </w:r>
      <w:r w:rsidRPr="00886C62">
        <w:t>При необходимости корректировки бюджета/сроков происходит согласование этого вопроса в присутствии обеих сторон. Корректировка может происходить только при наличии серьезных оснований.</w:t>
      </w:r>
    </w:p>
    <w:p w:rsidR="0051254C" w:rsidRPr="00283431" w:rsidRDefault="0051254C">
      <w:pPr>
        <w:rPr>
          <w:rFonts w:ascii="Times New Roman" w:hAnsi="Times New Roman"/>
          <w:i w:val="0"/>
          <w:sz w:val="24"/>
          <w:szCs w:val="24"/>
        </w:rPr>
        <w:sectPr w:rsidR="0051254C" w:rsidRPr="00283431">
          <w:headerReference w:type="even" r:id="rId31"/>
          <w:headerReference w:type="default" r:id="rId32"/>
          <w:footerReference w:type="even" r:id="rId33"/>
          <w:footerReference w:type="default" r:id="rId34"/>
          <w:headerReference w:type="first" r:id="rId35"/>
          <w:footerReference w:type="first" r:id="rId36"/>
          <w:pgSz w:w="11906" w:h="16838"/>
          <w:pgMar w:top="562" w:right="567" w:bottom="2835" w:left="2275" w:header="284" w:footer="720" w:gutter="0"/>
          <w:cols w:space="720"/>
          <w:docGrid w:linePitch="360"/>
        </w:sectPr>
      </w:pPr>
    </w:p>
    <w:p w:rsidR="0051254C" w:rsidRPr="00283431" w:rsidRDefault="0051254C">
      <w:pPr>
        <w:pStyle w:val="1"/>
        <w:spacing w:after="300"/>
        <w:rPr>
          <w:szCs w:val="24"/>
        </w:rPr>
      </w:pPr>
      <w:bookmarkStart w:id="148" w:name="__RefHeading__253_1516621224"/>
      <w:bookmarkStart w:id="149" w:name="_Toc130292827"/>
      <w:bookmarkEnd w:id="148"/>
      <w:r w:rsidRPr="00283431">
        <w:rPr>
          <w:szCs w:val="24"/>
        </w:rPr>
        <w:lastRenderedPageBreak/>
        <w:t>ТРЕБОВАНИЯ К ДОКУМЕНТИРОВАНИЮ</w:t>
      </w:r>
      <w:bookmarkEnd w:id="149"/>
    </w:p>
    <w:p w:rsidR="0051254C" w:rsidRPr="00283431" w:rsidRDefault="0051254C" w:rsidP="001D2B94">
      <w:pPr>
        <w:spacing w:line="360" w:lineRule="auto"/>
        <w:rPr>
          <w:rFonts w:ascii="Times New Roman" w:hAnsi="Times New Roman"/>
          <w:i w:val="0"/>
          <w:sz w:val="24"/>
          <w:szCs w:val="24"/>
        </w:rPr>
      </w:pPr>
    </w:p>
    <w:p w:rsidR="001D2B94" w:rsidRPr="00283431" w:rsidRDefault="001D2B94" w:rsidP="001D2B94">
      <w:pPr>
        <w:pStyle w:val="Body"/>
        <w:rPr>
          <w:rFonts w:cs="Times New Roman"/>
        </w:rPr>
      </w:pPr>
      <w:r w:rsidRPr="00283431">
        <w:rPr>
          <w:rFonts w:cs="Times New Roman"/>
        </w:rPr>
        <w:t>Настоящее техническое задание и последующая документация должны быть составлены по стандарту ГОСТ 34.602-89.</w:t>
      </w:r>
      <w:r w:rsidR="00283431">
        <w:rPr>
          <w:rFonts w:cs="Times New Roman"/>
        </w:rPr>
        <w:t xml:space="preserve"> </w:t>
      </w:r>
      <w:r w:rsidRPr="00283431">
        <w:rPr>
          <w:rFonts w:cs="Times New Roman"/>
        </w:rPr>
        <w:t>Последующая техническая документация составляется вместе с тестированием Системы и тестированием безопасности Системы, модернизацией системы</w:t>
      </w:r>
    </w:p>
    <w:p w:rsidR="0051254C" w:rsidRPr="00283431" w:rsidRDefault="0051254C">
      <w:pPr>
        <w:rPr>
          <w:rFonts w:ascii="Times New Roman" w:hAnsi="Times New Roman"/>
          <w:i w:val="0"/>
          <w:sz w:val="24"/>
          <w:szCs w:val="24"/>
        </w:rPr>
        <w:sectPr w:rsidR="0051254C" w:rsidRPr="00283431">
          <w:headerReference w:type="even" r:id="rId37"/>
          <w:headerReference w:type="default" r:id="rId38"/>
          <w:footerReference w:type="even" r:id="rId39"/>
          <w:footerReference w:type="default" r:id="rId40"/>
          <w:headerReference w:type="first" r:id="rId41"/>
          <w:footerReference w:type="first" r:id="rId42"/>
          <w:pgSz w:w="11906" w:h="16838"/>
          <w:pgMar w:top="562" w:right="567" w:bottom="1701" w:left="2275" w:header="284" w:footer="720" w:gutter="0"/>
          <w:cols w:space="720"/>
          <w:docGrid w:linePitch="360"/>
        </w:sectPr>
      </w:pPr>
    </w:p>
    <w:p w:rsidR="0051254C" w:rsidRPr="00283431" w:rsidRDefault="0051254C">
      <w:pPr>
        <w:spacing w:line="360" w:lineRule="auto"/>
        <w:rPr>
          <w:rFonts w:ascii="Times New Roman" w:hAnsi="Times New Roman"/>
          <w:i w:val="0"/>
          <w:sz w:val="24"/>
          <w:szCs w:val="24"/>
        </w:rPr>
      </w:pPr>
    </w:p>
    <w:p w:rsidR="0051254C" w:rsidRPr="00283431" w:rsidRDefault="0051254C">
      <w:pPr>
        <w:jc w:val="center"/>
        <w:rPr>
          <w:rFonts w:ascii="Times New Roman" w:hAnsi="Times New Roman"/>
          <w:b/>
          <w:i w:val="0"/>
          <w:sz w:val="24"/>
          <w:szCs w:val="24"/>
        </w:rPr>
      </w:pPr>
      <w:r w:rsidRPr="00283431">
        <w:rPr>
          <w:rFonts w:ascii="Times New Roman" w:hAnsi="Times New Roman"/>
          <w:b/>
          <w:i w:val="0"/>
          <w:sz w:val="24"/>
          <w:szCs w:val="24"/>
        </w:rPr>
        <w:t>СОСТАВИЛИ</w:t>
      </w:r>
    </w:p>
    <w:p w:rsidR="0051254C" w:rsidRPr="00283431" w:rsidRDefault="0051254C">
      <w:pPr>
        <w:rPr>
          <w:rFonts w:ascii="Times New Roman" w:hAnsi="Times New Roman"/>
          <w:b/>
          <w:i w:val="0"/>
          <w:sz w:val="24"/>
          <w:szCs w:val="24"/>
        </w:rPr>
      </w:pPr>
    </w:p>
    <w:p w:rsidR="0051254C" w:rsidRPr="00283431" w:rsidRDefault="0051254C">
      <w:pPr>
        <w:rPr>
          <w:rFonts w:ascii="Times New Roman" w:hAnsi="Times New Roman"/>
          <w:b/>
          <w:i w:val="0"/>
          <w:sz w:val="24"/>
          <w:szCs w:val="24"/>
        </w:rPr>
      </w:pPr>
    </w:p>
    <w:tbl>
      <w:tblPr>
        <w:tblW w:w="0" w:type="auto"/>
        <w:tblInd w:w="-10" w:type="dxa"/>
        <w:tblLayout w:type="fixed"/>
        <w:tblLook w:val="0000" w:firstRow="0" w:lastRow="0" w:firstColumn="0" w:lastColumn="0" w:noHBand="0" w:noVBand="0"/>
      </w:tblPr>
      <w:tblGrid>
        <w:gridCol w:w="1961"/>
        <w:gridCol w:w="1918"/>
        <w:gridCol w:w="1851"/>
        <w:gridCol w:w="1820"/>
        <w:gridCol w:w="1751"/>
      </w:tblGrid>
      <w:tr w:rsidR="0051254C" w:rsidRPr="00283431">
        <w:tc>
          <w:tcPr>
            <w:tcW w:w="1961"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Наименование организации, предприятия</w:t>
            </w:r>
          </w:p>
        </w:tc>
        <w:tc>
          <w:tcPr>
            <w:tcW w:w="1918"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Должность исполнителя</w:t>
            </w:r>
          </w:p>
        </w:tc>
        <w:tc>
          <w:tcPr>
            <w:tcW w:w="1851"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Фамилия, имя, отчество</w:t>
            </w:r>
          </w:p>
        </w:tc>
        <w:tc>
          <w:tcPr>
            <w:tcW w:w="1820"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Подпись</w:t>
            </w: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Дата</w:t>
            </w:r>
          </w:p>
        </w:tc>
      </w:tr>
      <w:tr w:rsidR="0051254C" w:rsidRPr="00283431">
        <w:trPr>
          <w:trHeight w:val="562"/>
        </w:trPr>
        <w:tc>
          <w:tcPr>
            <w:tcW w:w="1961" w:type="dxa"/>
            <w:tcBorders>
              <w:top w:val="single" w:sz="4" w:space="0" w:color="000000"/>
              <w:left w:val="single" w:sz="4" w:space="0" w:color="000000"/>
              <w:bottom w:val="single" w:sz="4" w:space="0" w:color="000000"/>
            </w:tcBorders>
            <w:shd w:val="clear" w:color="auto" w:fill="auto"/>
          </w:tcPr>
          <w:p w:rsidR="0051254C" w:rsidRPr="00283431" w:rsidRDefault="001145D0">
            <w:pPr>
              <w:snapToGrid w:val="0"/>
              <w:rPr>
                <w:rFonts w:ascii="Times New Roman" w:hAnsi="Times New Roman"/>
                <w:i w:val="0"/>
                <w:sz w:val="24"/>
                <w:szCs w:val="24"/>
              </w:rPr>
            </w:pPr>
            <w:r w:rsidRPr="00283431">
              <w:rPr>
                <w:rFonts w:ascii="Times New Roman" w:eastAsia="Arial Unicode MS" w:hAnsi="Times New Roman"/>
                <w:i w:val="0"/>
                <w:color w:val="000000"/>
                <w:sz w:val="24"/>
                <w:szCs w:val="24"/>
                <w:u w:color="000000"/>
                <w14:textOutline w14:w="0" w14:cap="flat" w14:cmpd="sng" w14:algn="ctr">
                  <w14:noFill/>
                  <w14:prstDash w14:val="solid"/>
                  <w14:bevel/>
                </w14:textOutline>
              </w:rPr>
              <w:t>ОАО «NENADO»</w:t>
            </w:r>
          </w:p>
        </w:tc>
        <w:tc>
          <w:tcPr>
            <w:tcW w:w="1918" w:type="dxa"/>
            <w:tcBorders>
              <w:top w:val="single" w:sz="4" w:space="0" w:color="000000"/>
              <w:left w:val="single" w:sz="4" w:space="0" w:color="000000"/>
              <w:bottom w:val="single" w:sz="4" w:space="0" w:color="000000"/>
            </w:tcBorders>
            <w:shd w:val="clear" w:color="auto" w:fill="auto"/>
          </w:tcPr>
          <w:p w:rsidR="0051254C" w:rsidRPr="00283431" w:rsidRDefault="001145D0">
            <w:pPr>
              <w:snapToGrid w:val="0"/>
              <w:rPr>
                <w:rFonts w:ascii="Times New Roman" w:hAnsi="Times New Roman"/>
                <w:i w:val="0"/>
                <w:sz w:val="24"/>
                <w:szCs w:val="24"/>
                <w:lang w:val="en-US"/>
              </w:rPr>
            </w:pPr>
            <w:r w:rsidRPr="00283431">
              <w:rPr>
                <w:rFonts w:ascii="Times New Roman" w:hAnsi="Times New Roman"/>
                <w:i w:val="0"/>
                <w:sz w:val="24"/>
                <w:szCs w:val="24"/>
                <w:lang w:val="en-US"/>
              </w:rPr>
              <w:t>Delphi Software Developer</w:t>
            </w:r>
          </w:p>
        </w:tc>
        <w:tc>
          <w:tcPr>
            <w:tcW w:w="1851" w:type="dxa"/>
            <w:tcBorders>
              <w:top w:val="single" w:sz="4" w:space="0" w:color="000000"/>
              <w:left w:val="single" w:sz="4" w:space="0" w:color="000000"/>
              <w:bottom w:val="single" w:sz="4" w:space="0" w:color="000000"/>
            </w:tcBorders>
            <w:shd w:val="clear" w:color="auto" w:fill="auto"/>
          </w:tcPr>
          <w:p w:rsidR="0051254C" w:rsidRPr="00283431" w:rsidRDefault="001145D0">
            <w:pPr>
              <w:snapToGrid w:val="0"/>
              <w:rPr>
                <w:rFonts w:ascii="Times New Roman" w:hAnsi="Times New Roman"/>
                <w:i w:val="0"/>
                <w:sz w:val="24"/>
                <w:szCs w:val="24"/>
              </w:rPr>
            </w:pPr>
            <w:r w:rsidRPr="00283431">
              <w:rPr>
                <w:rFonts w:ascii="Times New Roman" w:hAnsi="Times New Roman"/>
                <w:i w:val="0"/>
                <w:sz w:val="24"/>
                <w:szCs w:val="24"/>
              </w:rPr>
              <w:t>Лашкин Владислав Николаевич</w:t>
            </w:r>
          </w:p>
        </w:tc>
        <w:tc>
          <w:tcPr>
            <w:tcW w:w="1820"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i w:val="0"/>
                <w:sz w:val="24"/>
                <w:szCs w:val="24"/>
              </w:rPr>
            </w:pP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51254C" w:rsidRPr="00283431" w:rsidRDefault="001145D0">
            <w:pPr>
              <w:snapToGrid w:val="0"/>
              <w:rPr>
                <w:rFonts w:ascii="Times New Roman" w:hAnsi="Times New Roman"/>
                <w:i w:val="0"/>
                <w:sz w:val="24"/>
                <w:szCs w:val="24"/>
              </w:rPr>
            </w:pPr>
            <w:r w:rsidRPr="00283431">
              <w:rPr>
                <w:rFonts w:ascii="Times New Roman" w:hAnsi="Times New Roman"/>
                <w:i w:val="0"/>
                <w:sz w:val="24"/>
                <w:szCs w:val="24"/>
              </w:rPr>
              <w:t>21.02.2023</w:t>
            </w:r>
          </w:p>
        </w:tc>
      </w:tr>
      <w:tr w:rsidR="001145D0" w:rsidRPr="00283431">
        <w:trPr>
          <w:trHeight w:val="562"/>
        </w:trPr>
        <w:tc>
          <w:tcPr>
            <w:tcW w:w="1961"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rPr>
                <w:rFonts w:ascii="Times New Roman" w:hAnsi="Times New Roman"/>
                <w:i w:val="0"/>
                <w:sz w:val="24"/>
                <w:szCs w:val="24"/>
              </w:rPr>
            </w:pPr>
            <w:r w:rsidRPr="00283431">
              <w:rPr>
                <w:rFonts w:ascii="Times New Roman" w:hAnsi="Times New Roman"/>
                <w:i w:val="0"/>
                <w:sz w:val="24"/>
                <w:szCs w:val="24"/>
              </w:rPr>
              <w:t>ОАО</w:t>
            </w:r>
          </w:p>
          <w:p w:rsidR="001145D0" w:rsidRPr="00283431" w:rsidRDefault="001145D0" w:rsidP="001145D0">
            <w:pPr>
              <w:snapToGrid w:val="0"/>
              <w:rPr>
                <w:rFonts w:ascii="Times New Roman" w:hAnsi="Times New Roman"/>
                <w:i w:val="0"/>
                <w:sz w:val="24"/>
                <w:szCs w:val="24"/>
                <w:lang w:val="en-US"/>
              </w:rPr>
            </w:pPr>
            <w:r w:rsidRPr="00283431">
              <w:rPr>
                <w:rFonts w:ascii="Times New Roman" w:hAnsi="Times New Roman"/>
                <w:i w:val="0"/>
                <w:sz w:val="24"/>
                <w:szCs w:val="24"/>
              </w:rPr>
              <w:t>«</w:t>
            </w:r>
            <w:r w:rsidRPr="00283431">
              <w:rPr>
                <w:rFonts w:ascii="Times New Roman" w:hAnsi="Times New Roman"/>
                <w:i w:val="0"/>
                <w:sz w:val="24"/>
                <w:szCs w:val="24"/>
                <w:lang w:val="en-US"/>
              </w:rPr>
              <w:t>BANK»</w:t>
            </w:r>
          </w:p>
        </w:tc>
        <w:tc>
          <w:tcPr>
            <w:tcW w:w="1918" w:type="dxa"/>
            <w:tcBorders>
              <w:top w:val="single" w:sz="4" w:space="0" w:color="000000"/>
              <w:left w:val="single" w:sz="4" w:space="0" w:color="000000"/>
              <w:bottom w:val="single" w:sz="4" w:space="0" w:color="000000"/>
            </w:tcBorders>
            <w:shd w:val="clear" w:color="auto" w:fill="auto"/>
          </w:tcPr>
          <w:p w:rsidR="001145D0" w:rsidRPr="00283431" w:rsidRDefault="001145D0">
            <w:pPr>
              <w:snapToGrid w:val="0"/>
              <w:rPr>
                <w:rFonts w:ascii="Times New Roman" w:hAnsi="Times New Roman"/>
                <w:i w:val="0"/>
                <w:sz w:val="24"/>
                <w:szCs w:val="24"/>
              </w:rPr>
            </w:pPr>
            <w:r w:rsidRPr="00283431">
              <w:rPr>
                <w:rFonts w:ascii="Times New Roman" w:hAnsi="Times New Roman"/>
                <w:i w:val="0"/>
                <w:sz w:val="24"/>
                <w:szCs w:val="24"/>
              </w:rPr>
              <w:t>Заказчик</w:t>
            </w:r>
          </w:p>
        </w:tc>
        <w:tc>
          <w:tcPr>
            <w:tcW w:w="1851" w:type="dxa"/>
            <w:tcBorders>
              <w:top w:val="single" w:sz="4" w:space="0" w:color="000000"/>
              <w:left w:val="single" w:sz="4" w:space="0" w:color="000000"/>
              <w:bottom w:val="single" w:sz="4" w:space="0" w:color="000000"/>
            </w:tcBorders>
            <w:shd w:val="clear" w:color="auto" w:fill="auto"/>
          </w:tcPr>
          <w:p w:rsidR="001145D0" w:rsidRPr="00283431" w:rsidRDefault="001145D0">
            <w:pPr>
              <w:snapToGrid w:val="0"/>
              <w:rPr>
                <w:rFonts w:ascii="Times New Roman" w:hAnsi="Times New Roman"/>
                <w:i w:val="0"/>
                <w:sz w:val="24"/>
                <w:szCs w:val="24"/>
              </w:rPr>
            </w:pPr>
            <w:r w:rsidRPr="00283431">
              <w:rPr>
                <w:rFonts w:ascii="Times New Roman" w:hAnsi="Times New Roman"/>
                <w:i w:val="0"/>
                <w:sz w:val="24"/>
                <w:szCs w:val="24"/>
              </w:rPr>
              <w:t>Иванов Петр Петрович</w:t>
            </w:r>
          </w:p>
        </w:tc>
        <w:tc>
          <w:tcPr>
            <w:tcW w:w="1820" w:type="dxa"/>
            <w:tcBorders>
              <w:top w:val="single" w:sz="4" w:space="0" w:color="000000"/>
              <w:left w:val="single" w:sz="4" w:space="0" w:color="000000"/>
              <w:bottom w:val="single" w:sz="4" w:space="0" w:color="000000"/>
            </w:tcBorders>
            <w:shd w:val="clear" w:color="auto" w:fill="auto"/>
          </w:tcPr>
          <w:p w:rsidR="001145D0" w:rsidRPr="00283431" w:rsidRDefault="001145D0">
            <w:pPr>
              <w:snapToGrid w:val="0"/>
              <w:rPr>
                <w:rFonts w:ascii="Times New Roman" w:hAnsi="Times New Roman"/>
                <w:i w:val="0"/>
                <w:sz w:val="24"/>
                <w:szCs w:val="24"/>
              </w:rPr>
            </w:pPr>
          </w:p>
        </w:tc>
        <w:tc>
          <w:tcPr>
            <w:tcW w:w="1751" w:type="dxa"/>
            <w:tcBorders>
              <w:top w:val="single" w:sz="4" w:space="0" w:color="000000"/>
              <w:left w:val="single" w:sz="4" w:space="0" w:color="000000"/>
              <w:bottom w:val="single" w:sz="4" w:space="0" w:color="000000"/>
              <w:right w:val="single" w:sz="4" w:space="0" w:color="000000"/>
            </w:tcBorders>
            <w:shd w:val="clear" w:color="auto" w:fill="auto"/>
          </w:tcPr>
          <w:p w:rsidR="001145D0" w:rsidRPr="00283431" w:rsidRDefault="001145D0">
            <w:pPr>
              <w:snapToGrid w:val="0"/>
              <w:rPr>
                <w:rFonts w:ascii="Times New Roman" w:hAnsi="Times New Roman"/>
                <w:i w:val="0"/>
                <w:sz w:val="24"/>
                <w:szCs w:val="24"/>
              </w:rPr>
            </w:pPr>
            <w:r w:rsidRPr="00283431">
              <w:rPr>
                <w:rFonts w:ascii="Times New Roman" w:hAnsi="Times New Roman"/>
                <w:i w:val="0"/>
                <w:sz w:val="24"/>
                <w:szCs w:val="24"/>
              </w:rPr>
              <w:t>21.02.2023</w:t>
            </w:r>
          </w:p>
        </w:tc>
      </w:tr>
    </w:tbl>
    <w:p w:rsidR="0051254C" w:rsidRPr="00283431" w:rsidRDefault="0051254C">
      <w:pPr>
        <w:rPr>
          <w:rFonts w:ascii="Times New Roman" w:hAnsi="Times New Roman"/>
          <w:i w:val="0"/>
          <w:sz w:val="24"/>
          <w:szCs w:val="24"/>
        </w:rPr>
      </w:pPr>
    </w:p>
    <w:p w:rsidR="0051254C" w:rsidRPr="00283431" w:rsidRDefault="0051254C">
      <w:pPr>
        <w:rPr>
          <w:rFonts w:ascii="Times New Roman" w:hAnsi="Times New Roman"/>
          <w:i w:val="0"/>
          <w:sz w:val="24"/>
          <w:szCs w:val="24"/>
        </w:rPr>
      </w:pPr>
    </w:p>
    <w:p w:rsidR="0051254C" w:rsidRPr="00283431" w:rsidRDefault="0051254C">
      <w:pPr>
        <w:rPr>
          <w:rFonts w:ascii="Times New Roman" w:hAnsi="Times New Roman"/>
          <w:i w:val="0"/>
          <w:sz w:val="24"/>
          <w:szCs w:val="24"/>
        </w:rPr>
      </w:pPr>
    </w:p>
    <w:p w:rsidR="0051254C" w:rsidRPr="00283431" w:rsidRDefault="0051254C">
      <w:pPr>
        <w:jc w:val="center"/>
        <w:rPr>
          <w:rFonts w:ascii="Times New Roman" w:hAnsi="Times New Roman"/>
          <w:b/>
          <w:i w:val="0"/>
          <w:sz w:val="24"/>
          <w:szCs w:val="24"/>
        </w:rPr>
      </w:pPr>
      <w:r w:rsidRPr="00283431">
        <w:rPr>
          <w:rFonts w:ascii="Times New Roman" w:hAnsi="Times New Roman"/>
          <w:b/>
          <w:i w:val="0"/>
          <w:sz w:val="24"/>
          <w:szCs w:val="24"/>
        </w:rPr>
        <w:t>СОГЛАСОВАНО</w:t>
      </w:r>
    </w:p>
    <w:p w:rsidR="0051254C" w:rsidRPr="00283431" w:rsidRDefault="0051254C">
      <w:pPr>
        <w:rPr>
          <w:rFonts w:ascii="Times New Roman" w:hAnsi="Times New Roman"/>
          <w:i w:val="0"/>
          <w:sz w:val="24"/>
          <w:szCs w:val="24"/>
        </w:rPr>
      </w:pPr>
    </w:p>
    <w:tbl>
      <w:tblPr>
        <w:tblW w:w="9301" w:type="dxa"/>
        <w:tblInd w:w="-10" w:type="dxa"/>
        <w:tblLayout w:type="fixed"/>
        <w:tblLook w:val="0000" w:firstRow="0" w:lastRow="0" w:firstColumn="0" w:lastColumn="0" w:noHBand="0" w:noVBand="0"/>
      </w:tblPr>
      <w:tblGrid>
        <w:gridCol w:w="2133"/>
        <w:gridCol w:w="1897"/>
        <w:gridCol w:w="1814"/>
        <w:gridCol w:w="1774"/>
        <w:gridCol w:w="1683"/>
      </w:tblGrid>
      <w:tr w:rsidR="0051254C" w:rsidRPr="00283431" w:rsidTr="001145D0">
        <w:tc>
          <w:tcPr>
            <w:tcW w:w="2133"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Наименование организации, предприятия</w:t>
            </w:r>
          </w:p>
        </w:tc>
        <w:tc>
          <w:tcPr>
            <w:tcW w:w="1897"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Должность исполнителя</w:t>
            </w:r>
          </w:p>
        </w:tc>
        <w:tc>
          <w:tcPr>
            <w:tcW w:w="1814"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Фамилия, имя, отчество</w:t>
            </w:r>
          </w:p>
        </w:tc>
        <w:tc>
          <w:tcPr>
            <w:tcW w:w="1774" w:type="dxa"/>
            <w:tcBorders>
              <w:top w:val="single" w:sz="4" w:space="0" w:color="000000"/>
              <w:left w:val="single" w:sz="4" w:space="0" w:color="000000"/>
              <w:bottom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Подпись</w:t>
            </w: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51254C" w:rsidRPr="00283431" w:rsidRDefault="0051254C">
            <w:pPr>
              <w:snapToGrid w:val="0"/>
              <w:rPr>
                <w:rFonts w:ascii="Times New Roman" w:hAnsi="Times New Roman"/>
                <w:b/>
                <w:i w:val="0"/>
                <w:sz w:val="24"/>
                <w:szCs w:val="24"/>
              </w:rPr>
            </w:pPr>
            <w:r w:rsidRPr="00283431">
              <w:rPr>
                <w:rFonts w:ascii="Times New Roman" w:hAnsi="Times New Roman"/>
                <w:b/>
                <w:i w:val="0"/>
                <w:sz w:val="24"/>
                <w:szCs w:val="24"/>
              </w:rPr>
              <w:t>Дата</w:t>
            </w:r>
          </w:p>
        </w:tc>
      </w:tr>
      <w:tr w:rsidR="001145D0" w:rsidRPr="00283431" w:rsidTr="001145D0">
        <w:trPr>
          <w:trHeight w:val="874"/>
        </w:trPr>
        <w:tc>
          <w:tcPr>
            <w:tcW w:w="2133"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r w:rsidRPr="00283431">
              <w:rPr>
                <w:rFonts w:ascii="Times New Roman" w:eastAsia="Arial Unicode MS" w:hAnsi="Times New Roman"/>
                <w:i w:val="0"/>
                <w:color w:val="000000"/>
                <w:sz w:val="24"/>
                <w:szCs w:val="24"/>
                <w:u w:color="000000"/>
                <w14:textOutline w14:w="0" w14:cap="flat" w14:cmpd="sng" w14:algn="ctr">
                  <w14:noFill/>
                  <w14:prstDash w14:val="solid"/>
                  <w14:bevel/>
                </w14:textOutline>
              </w:rPr>
              <w:t>ОАО «NENADO»</w:t>
            </w:r>
          </w:p>
        </w:tc>
        <w:tc>
          <w:tcPr>
            <w:tcW w:w="1897"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lang w:val="en-US"/>
              </w:rPr>
            </w:pPr>
            <w:r w:rsidRPr="00283431">
              <w:rPr>
                <w:rFonts w:ascii="Times New Roman" w:hAnsi="Times New Roman"/>
                <w:i w:val="0"/>
                <w:sz w:val="24"/>
                <w:szCs w:val="24"/>
                <w:lang w:val="en-US"/>
              </w:rPr>
              <w:t>Delphi Software Developer</w:t>
            </w:r>
          </w:p>
        </w:tc>
        <w:tc>
          <w:tcPr>
            <w:tcW w:w="1814"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r w:rsidRPr="00283431">
              <w:rPr>
                <w:rFonts w:ascii="Times New Roman" w:hAnsi="Times New Roman"/>
                <w:i w:val="0"/>
                <w:sz w:val="24"/>
                <w:szCs w:val="24"/>
              </w:rPr>
              <w:t>Лашкин Владислав Николаевич</w:t>
            </w:r>
          </w:p>
        </w:tc>
        <w:tc>
          <w:tcPr>
            <w:tcW w:w="1774"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r w:rsidRPr="00283431">
              <w:rPr>
                <w:rFonts w:ascii="Times New Roman" w:hAnsi="Times New Roman"/>
                <w:i w:val="0"/>
                <w:sz w:val="24"/>
                <w:szCs w:val="24"/>
              </w:rPr>
              <w:t>21.02.2023</w:t>
            </w:r>
          </w:p>
        </w:tc>
      </w:tr>
      <w:tr w:rsidR="001145D0" w:rsidRPr="00283431" w:rsidTr="001145D0">
        <w:trPr>
          <w:trHeight w:val="874"/>
        </w:trPr>
        <w:tc>
          <w:tcPr>
            <w:tcW w:w="2133"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rPr>
                <w:rFonts w:ascii="Times New Roman" w:hAnsi="Times New Roman"/>
                <w:i w:val="0"/>
                <w:sz w:val="24"/>
                <w:szCs w:val="24"/>
              </w:rPr>
            </w:pPr>
            <w:r w:rsidRPr="00283431">
              <w:rPr>
                <w:rFonts w:ascii="Times New Roman" w:hAnsi="Times New Roman"/>
                <w:i w:val="0"/>
                <w:sz w:val="24"/>
                <w:szCs w:val="24"/>
              </w:rPr>
              <w:t>ОАО</w:t>
            </w:r>
          </w:p>
          <w:p w:rsidR="001145D0" w:rsidRPr="00283431" w:rsidRDefault="001145D0" w:rsidP="001145D0">
            <w:pPr>
              <w:snapToGrid w:val="0"/>
              <w:rPr>
                <w:rFonts w:ascii="Times New Roman" w:hAnsi="Times New Roman"/>
                <w:i w:val="0"/>
                <w:sz w:val="24"/>
                <w:szCs w:val="24"/>
                <w:lang w:val="en-US"/>
              </w:rPr>
            </w:pPr>
            <w:r w:rsidRPr="00283431">
              <w:rPr>
                <w:rFonts w:ascii="Times New Roman" w:hAnsi="Times New Roman"/>
                <w:i w:val="0"/>
                <w:sz w:val="24"/>
                <w:szCs w:val="24"/>
              </w:rPr>
              <w:t>«</w:t>
            </w:r>
            <w:r w:rsidRPr="00283431">
              <w:rPr>
                <w:rFonts w:ascii="Times New Roman" w:hAnsi="Times New Roman"/>
                <w:i w:val="0"/>
                <w:sz w:val="24"/>
                <w:szCs w:val="24"/>
                <w:lang w:val="en-US"/>
              </w:rPr>
              <w:t>BANK»</w:t>
            </w:r>
          </w:p>
        </w:tc>
        <w:tc>
          <w:tcPr>
            <w:tcW w:w="1897"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r w:rsidRPr="00283431">
              <w:rPr>
                <w:rFonts w:ascii="Times New Roman" w:hAnsi="Times New Roman"/>
                <w:i w:val="0"/>
                <w:sz w:val="24"/>
                <w:szCs w:val="24"/>
              </w:rPr>
              <w:t>Заказчик</w:t>
            </w:r>
          </w:p>
        </w:tc>
        <w:tc>
          <w:tcPr>
            <w:tcW w:w="1814"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r w:rsidRPr="00283431">
              <w:rPr>
                <w:rFonts w:ascii="Times New Roman" w:hAnsi="Times New Roman"/>
                <w:i w:val="0"/>
                <w:sz w:val="24"/>
                <w:szCs w:val="24"/>
              </w:rPr>
              <w:t>Иванов Петр Петрович</w:t>
            </w:r>
          </w:p>
        </w:tc>
        <w:tc>
          <w:tcPr>
            <w:tcW w:w="1774" w:type="dxa"/>
            <w:tcBorders>
              <w:top w:val="single" w:sz="4" w:space="0" w:color="000000"/>
              <w:left w:val="single" w:sz="4" w:space="0" w:color="000000"/>
              <w:bottom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p>
        </w:tc>
        <w:tc>
          <w:tcPr>
            <w:tcW w:w="1683" w:type="dxa"/>
            <w:tcBorders>
              <w:top w:val="single" w:sz="4" w:space="0" w:color="000000"/>
              <w:left w:val="single" w:sz="4" w:space="0" w:color="000000"/>
              <w:bottom w:val="single" w:sz="4" w:space="0" w:color="000000"/>
              <w:right w:val="single" w:sz="4" w:space="0" w:color="000000"/>
            </w:tcBorders>
            <w:shd w:val="clear" w:color="auto" w:fill="auto"/>
          </w:tcPr>
          <w:p w:rsidR="001145D0" w:rsidRPr="00283431" w:rsidRDefault="001145D0" w:rsidP="001145D0">
            <w:pPr>
              <w:snapToGrid w:val="0"/>
              <w:rPr>
                <w:rFonts w:ascii="Times New Roman" w:hAnsi="Times New Roman"/>
                <w:i w:val="0"/>
                <w:sz w:val="24"/>
                <w:szCs w:val="24"/>
              </w:rPr>
            </w:pPr>
            <w:r w:rsidRPr="00283431">
              <w:rPr>
                <w:rFonts w:ascii="Times New Roman" w:hAnsi="Times New Roman"/>
                <w:i w:val="0"/>
                <w:sz w:val="24"/>
                <w:szCs w:val="24"/>
              </w:rPr>
              <w:t>21.02.2023</w:t>
            </w:r>
          </w:p>
        </w:tc>
      </w:tr>
      <w:bookmarkEnd w:id="11"/>
    </w:tbl>
    <w:p w:rsidR="0051254C" w:rsidRPr="00283431" w:rsidRDefault="0051254C" w:rsidP="003C11BD">
      <w:pPr>
        <w:rPr>
          <w:rFonts w:ascii="Times New Roman" w:hAnsi="Times New Roman"/>
          <w:i w:val="0"/>
          <w:sz w:val="24"/>
          <w:szCs w:val="24"/>
        </w:rPr>
      </w:pPr>
    </w:p>
    <w:sectPr w:rsidR="0051254C" w:rsidRPr="00283431">
      <w:headerReference w:type="even" r:id="rId43"/>
      <w:headerReference w:type="default" r:id="rId44"/>
      <w:footerReference w:type="even" r:id="rId45"/>
      <w:footerReference w:type="default" r:id="rId46"/>
      <w:headerReference w:type="first" r:id="rId47"/>
      <w:footerReference w:type="first" r:id="rId48"/>
      <w:pgSz w:w="11906" w:h="16838"/>
      <w:pgMar w:top="562" w:right="567" w:bottom="1418" w:left="2275"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51E" w:rsidRDefault="000A251E">
      <w:r>
        <w:separator/>
      </w:r>
    </w:p>
  </w:endnote>
  <w:endnote w:type="continuationSeparator" w:id="0">
    <w:p w:rsidR="000A251E" w:rsidRDefault="000A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Bold">
    <w:altName w:val="Times New Roman"/>
    <w:charset w:val="00"/>
    <w:family w:val="roman"/>
    <w:pitch w:val="default"/>
  </w:font>
  <w:font w:name="Times">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ГОСТ тип А">
    <w:altName w:val="Arial"/>
    <w:charset w:val="CC"/>
    <w:family w:val="swiss"/>
    <w:pitch w:val="variable"/>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font>
  <w:font w:name="Courier">
    <w:panose1 w:val="02070309020205020404"/>
    <w:charset w:val="00"/>
    <w:family w:val="modern"/>
    <w:notTrueType/>
    <w:pitch w:val="fixed"/>
    <w:sig w:usb0="00000003" w:usb1="00000000" w:usb2="00000000" w:usb3="00000000" w:csb0="00000001" w:csb1="00000000"/>
  </w:font>
  <w:font w:name="OpenSymbol">
    <w:altName w:val="Arial Unicode M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aettenschweiler">
    <w:panose1 w:val="020B070604090206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charset w:val="00"/>
    <w:family w:val="auto"/>
    <w:pitch w:val="default"/>
  </w:font>
  <w:font w:name="Helvetica Neue">
    <w:altName w:val="Times New Roman"/>
    <w:charset w:val="00"/>
    <w:family w:val="roman"/>
    <w:pitch w:val="default"/>
  </w:font>
  <w:font w:name="Arial Unicode MS">
    <w:panose1 w:val="020B0604020202020204"/>
    <w:charset w:val="80"/>
    <w:family w:val="swiss"/>
    <w:pitch w:val="variable"/>
    <w:sig w:usb0="F7FFAEFF" w:usb1="F9DFFFFF" w:usb2="0000007F" w:usb3="00000000" w:csb0="003F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51E" w:rsidRDefault="000A251E">
      <w:r>
        <w:separator/>
      </w:r>
    </w:p>
  </w:footnote>
  <w:footnote w:type="continuationSeparator" w:id="0">
    <w:p w:rsidR="000A251E" w:rsidRDefault="000A25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pPr>
      <w:pStyle w:val="af5"/>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F16" w:rsidRDefault="002A4F1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7978904E"/>
    <w:lvl w:ilvl="0">
      <w:start w:val="1"/>
      <w:numFmt w:val="decimal"/>
      <w:pStyle w:val="1"/>
      <w:lvlText w:val="%1."/>
      <w:lvlJc w:val="left"/>
      <w:pPr>
        <w:tabs>
          <w:tab w:val="num" w:pos="0"/>
        </w:tabs>
        <w:ind w:left="2160" w:hanging="2160"/>
      </w:pPr>
      <w:rPr>
        <w:rFonts w:ascii="Symbol" w:hAnsi="Symbol"/>
      </w:rPr>
    </w:lvl>
    <w:lvl w:ilvl="1">
      <w:start w:val="1"/>
      <w:numFmt w:val="decimal"/>
      <w:pStyle w:val="2"/>
      <w:lvlText w:val="%1.%2."/>
      <w:lvlJc w:val="left"/>
      <w:pPr>
        <w:tabs>
          <w:tab w:val="num" w:pos="1440"/>
        </w:tabs>
        <w:ind w:left="2880" w:hanging="2029"/>
      </w:pPr>
      <w:rPr>
        <w:rFonts w:ascii="Times New Roman" w:hAnsi="Times New Roman" w:cs="Times New Roman" w:hint="default"/>
      </w:rPr>
    </w:lvl>
    <w:lvl w:ilvl="2">
      <w:start w:val="1"/>
      <w:numFmt w:val="decimal"/>
      <w:pStyle w:val="3"/>
      <w:lvlText w:val="%1.%2.%3."/>
      <w:lvlJc w:val="left"/>
      <w:pPr>
        <w:tabs>
          <w:tab w:val="num" w:pos="1584"/>
        </w:tabs>
        <w:ind w:left="3600" w:hanging="2750"/>
      </w:pPr>
      <w:rPr>
        <w:rFonts w:ascii="Times New Roman" w:hAnsi="Times New Roman" w:cs="Times New Roman" w:hint="default"/>
      </w:rPr>
    </w:lvl>
    <w:lvl w:ilvl="3">
      <w:start w:val="1"/>
      <w:numFmt w:val="decimal"/>
      <w:pStyle w:val="4"/>
      <w:lvlText w:val="%1.%2.%3.%4."/>
      <w:lvlJc w:val="left"/>
      <w:pPr>
        <w:tabs>
          <w:tab w:val="num" w:pos="1800"/>
        </w:tabs>
        <w:ind w:left="4590" w:hanging="3740"/>
      </w:pPr>
      <w:rPr>
        <w:rFonts w:ascii="Times New Roman" w:hAnsi="Times New Roman" w:cs="Times New Roman" w:hint="default"/>
        <w:b/>
        <w:i w:val="0"/>
        <w:sz w:val="24"/>
      </w:rPr>
    </w:lvl>
    <w:lvl w:ilvl="4">
      <w:start w:val="1"/>
      <w:numFmt w:val="decimal"/>
      <w:pStyle w:val="5"/>
      <w:lvlText w:val="%1.%2.%3.%4.%5."/>
      <w:lvlJc w:val="left"/>
      <w:pPr>
        <w:tabs>
          <w:tab w:val="num" w:pos="1872"/>
        </w:tabs>
        <w:ind w:left="5616" w:hanging="4766"/>
      </w:pPr>
      <w:rPr>
        <w:rFonts w:ascii="Times New Roman Bold" w:hAnsi="Times New Roman Bold" w:cs="Times New Roman"/>
        <w:b/>
        <w:i w:val="0"/>
        <w:sz w:val="24"/>
      </w:rPr>
    </w:lvl>
    <w:lvl w:ilvl="5">
      <w:start w:val="1"/>
      <w:numFmt w:val="decimal"/>
      <w:pStyle w:val="6"/>
      <w:lvlText w:val="%1.%2.%3.%4.%5.%6."/>
      <w:lvlJc w:val="left"/>
      <w:pPr>
        <w:tabs>
          <w:tab w:val="num" w:pos="0"/>
        </w:tabs>
        <w:ind w:left="5760" w:hanging="720"/>
      </w:pPr>
      <w:rPr>
        <w:rFonts w:ascii="Times" w:hAnsi="Times" w:cs="Times New Roman"/>
        <w:b/>
        <w:i w:val="0"/>
        <w:sz w:val="24"/>
      </w:rPr>
    </w:lvl>
    <w:lvl w:ilvl="6">
      <w:start w:val="1"/>
      <w:numFmt w:val="decimal"/>
      <w:pStyle w:val="7"/>
      <w:lvlText w:val="%1.%2.%3.%4.%5.%6.%7."/>
      <w:lvlJc w:val="left"/>
      <w:pPr>
        <w:tabs>
          <w:tab w:val="num" w:pos="0"/>
        </w:tabs>
        <w:ind w:left="6480" w:hanging="720"/>
      </w:pPr>
      <w:rPr>
        <w:rFonts w:ascii="Symbol" w:hAnsi="Symbol"/>
      </w:rPr>
    </w:lvl>
    <w:lvl w:ilvl="7">
      <w:start w:val="1"/>
      <w:numFmt w:val="decimal"/>
      <w:pStyle w:val="8"/>
      <w:lvlText w:val="%1.%2.%3.%4.%5.%6.%7.%8."/>
      <w:lvlJc w:val="left"/>
      <w:pPr>
        <w:tabs>
          <w:tab w:val="num" w:pos="0"/>
        </w:tabs>
        <w:ind w:left="7200" w:hanging="720"/>
      </w:pPr>
      <w:rPr>
        <w:rFonts w:ascii="Symbol" w:hAnsi="Symbol"/>
      </w:rPr>
    </w:lvl>
    <w:lvl w:ilvl="8">
      <w:start w:val="1"/>
      <w:numFmt w:val="decimal"/>
      <w:pStyle w:val="9"/>
      <w:lvlText w:val="%1.%2.%3.%4.%5.%6.%7.%8.%9."/>
      <w:lvlJc w:val="left"/>
      <w:pPr>
        <w:tabs>
          <w:tab w:val="num" w:pos="0"/>
        </w:tabs>
        <w:ind w:left="7920" w:hanging="720"/>
      </w:pPr>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singleLevel"/>
    <w:tmpl w:val="00000002"/>
    <w:name w:val="WW8Num2"/>
    <w:lvl w:ilvl="0">
      <w:start w:val="1"/>
      <w:numFmt w:val="bullet"/>
      <w:pStyle w:val="31"/>
      <w:lvlText w:val=""/>
      <w:lvlJc w:val="left"/>
      <w:pPr>
        <w:tabs>
          <w:tab w:val="num" w:pos="1080"/>
        </w:tabs>
        <w:ind w:left="1080" w:hanging="360"/>
      </w:pPr>
      <w:rPr>
        <w:rFonts w:ascii="Symbol" w:hAnsi="Symbol"/>
      </w:rPr>
    </w:lvl>
  </w:abstractNum>
  <w:abstractNum w:abstractNumId="2" w15:restartNumberingAfterBreak="0">
    <w:nsid w:val="00000003"/>
    <w:multiLevelType w:val="singleLevel"/>
    <w:tmpl w:val="00000003"/>
    <w:name w:val="WW8Num3"/>
    <w:lvl w:ilvl="0">
      <w:start w:val="1"/>
      <w:numFmt w:val="bullet"/>
      <w:pStyle w:val="10"/>
      <w:lvlText w:val=""/>
      <w:lvlJc w:val="left"/>
      <w:pPr>
        <w:tabs>
          <w:tab w:val="num" w:pos="360"/>
        </w:tabs>
        <w:ind w:left="360" w:hanging="360"/>
      </w:pPr>
      <w:rPr>
        <w:rFonts w:ascii="Symbol" w:hAnsi="Symbol" w:cs="Times New Roman"/>
      </w:rPr>
    </w:lvl>
  </w:abstractNum>
  <w:abstractNum w:abstractNumId="3" w15:restartNumberingAfterBreak="0">
    <w:nsid w:val="00000004"/>
    <w:multiLevelType w:val="multilevel"/>
    <w:tmpl w:val="00000004"/>
    <w:name w:val="WW8Num4"/>
    <w:lvl w:ilvl="0">
      <w:start w:val="1"/>
      <w:numFmt w:val="decimal"/>
      <w:pStyle w:val="listNumberred"/>
      <w:lvlText w:val="%1)"/>
      <w:lvlJc w:val="left"/>
      <w:pPr>
        <w:tabs>
          <w:tab w:val="num" w:pos="0"/>
        </w:tabs>
        <w:ind w:left="108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800"/>
        </w:tabs>
        <w:ind w:left="1800" w:hanging="360"/>
      </w:pPr>
      <w:rPr>
        <w:rFonts w:cs="Times New Roman"/>
      </w:rPr>
    </w:lvl>
    <w:lvl w:ilvl="2">
      <w:start w:val="1"/>
      <w:numFmt w:val="bullet"/>
      <w:lvlText w:val=""/>
      <w:lvlJc w:val="left"/>
      <w:pPr>
        <w:tabs>
          <w:tab w:val="num" w:pos="2835"/>
        </w:tabs>
        <w:ind w:left="2268" w:firstLine="0"/>
      </w:pPr>
      <w:rPr>
        <w:rFonts w:ascii="Symbol" w:hAnsi="Symbol"/>
      </w:rPr>
    </w:lvl>
    <w:lvl w:ilvl="3">
      <w:start w:val="1"/>
      <w:numFmt w:val="decimal"/>
      <w:lvlText w:val="%4."/>
      <w:lvlJc w:val="left"/>
      <w:pPr>
        <w:tabs>
          <w:tab w:val="num" w:pos="3402"/>
        </w:tabs>
        <w:ind w:left="2835" w:firstLine="0"/>
      </w:pPr>
      <w:rPr>
        <w:rFonts w:cs="Times New Roman"/>
      </w:rPr>
    </w:lvl>
    <w:lvl w:ilvl="4">
      <w:start w:val="1"/>
      <w:numFmt w:val="lowerLetter"/>
      <w:lvlText w:val="%5."/>
      <w:lvlJc w:val="left"/>
      <w:pPr>
        <w:tabs>
          <w:tab w:val="num" w:pos="6210"/>
        </w:tabs>
        <w:ind w:left="5040" w:firstLine="0"/>
      </w:pPr>
      <w:rPr>
        <w:rFonts w:cs="Times New Roman"/>
      </w:rPr>
    </w:lvl>
    <w:lvl w:ilvl="5">
      <w:start w:val="1"/>
      <w:numFmt w:val="lowerRoman"/>
      <w:lvlText w:val="%6."/>
      <w:lvlJc w:val="left"/>
      <w:pPr>
        <w:tabs>
          <w:tab w:val="num" w:pos="7290"/>
        </w:tabs>
        <w:ind w:left="6120" w:firstLine="0"/>
      </w:pPr>
      <w:rPr>
        <w:rFonts w:cs="Times New Roman"/>
      </w:rPr>
    </w:lvl>
    <w:lvl w:ilvl="6">
      <w:start w:val="1"/>
      <w:numFmt w:val="decimal"/>
      <w:lvlText w:val="%7."/>
      <w:lvlJc w:val="left"/>
      <w:pPr>
        <w:tabs>
          <w:tab w:val="num" w:pos="8370"/>
        </w:tabs>
        <w:ind w:left="7200" w:firstLine="0"/>
      </w:pPr>
      <w:rPr>
        <w:rFonts w:cs="Times New Roman"/>
      </w:rPr>
    </w:lvl>
    <w:lvl w:ilvl="7">
      <w:start w:val="1"/>
      <w:numFmt w:val="lowerLetter"/>
      <w:lvlText w:val="%8."/>
      <w:lvlJc w:val="left"/>
      <w:pPr>
        <w:tabs>
          <w:tab w:val="num" w:pos="9450"/>
        </w:tabs>
        <w:ind w:left="8280" w:firstLine="0"/>
      </w:pPr>
      <w:rPr>
        <w:rFonts w:cs="Times New Roman"/>
      </w:rPr>
    </w:lvl>
    <w:lvl w:ilvl="8">
      <w:start w:val="1"/>
      <w:numFmt w:val="lowerRoman"/>
      <w:lvlText w:val="%9."/>
      <w:lvlJc w:val="left"/>
      <w:pPr>
        <w:tabs>
          <w:tab w:val="num" w:pos="10530"/>
        </w:tabs>
        <w:ind w:left="9360" w:firstLine="0"/>
      </w:pPr>
      <w:rPr>
        <w:rFonts w:cs="Times New Roman"/>
      </w:rPr>
    </w:lvl>
  </w:abstractNum>
  <w:abstractNum w:abstractNumId="4" w15:restartNumberingAfterBreak="0">
    <w:nsid w:val="00000005"/>
    <w:multiLevelType w:val="multilevel"/>
    <w:tmpl w:val="00000005"/>
    <w:name w:val="WW8Num5"/>
    <w:lvl w:ilvl="0">
      <w:start w:val="1"/>
      <w:numFmt w:val="bullet"/>
      <w:pStyle w:val="phBullet"/>
      <w:lvlText w:val=""/>
      <w:lvlJc w:val="left"/>
      <w:pPr>
        <w:tabs>
          <w:tab w:val="num" w:pos="922"/>
        </w:tabs>
        <w:ind w:left="927" w:hanging="360"/>
      </w:pPr>
      <w:rPr>
        <w:rFonts w:ascii="Symbol" w:hAnsi="Symbol"/>
      </w:rPr>
    </w:lvl>
    <w:lvl w:ilvl="1">
      <w:start w:val="1"/>
      <w:numFmt w:val="bullet"/>
      <w:lvlText w:val="o"/>
      <w:lvlJc w:val="left"/>
      <w:pPr>
        <w:tabs>
          <w:tab w:val="num" w:pos="1311"/>
        </w:tabs>
        <w:ind w:left="1311" w:hanging="360"/>
      </w:pPr>
      <w:rPr>
        <w:rFonts w:ascii="Courier New" w:hAnsi="Courier New"/>
      </w:rPr>
    </w:lvl>
    <w:lvl w:ilvl="2">
      <w:start w:val="1"/>
      <w:numFmt w:val="bullet"/>
      <w:lvlText w:val=""/>
      <w:lvlJc w:val="left"/>
      <w:pPr>
        <w:tabs>
          <w:tab w:val="num" w:pos="2031"/>
        </w:tabs>
        <w:ind w:left="2031" w:hanging="360"/>
      </w:pPr>
      <w:rPr>
        <w:rFonts w:ascii="Wingdings" w:hAnsi="Wingdings"/>
      </w:rPr>
    </w:lvl>
    <w:lvl w:ilvl="3">
      <w:start w:val="1"/>
      <w:numFmt w:val="bullet"/>
      <w:lvlText w:val=""/>
      <w:lvlJc w:val="left"/>
      <w:pPr>
        <w:tabs>
          <w:tab w:val="num" w:pos="2751"/>
        </w:tabs>
        <w:ind w:left="2751" w:hanging="360"/>
      </w:pPr>
      <w:rPr>
        <w:rFonts w:ascii="Symbol" w:hAnsi="Symbol"/>
      </w:rPr>
    </w:lvl>
    <w:lvl w:ilvl="4">
      <w:start w:val="1"/>
      <w:numFmt w:val="bullet"/>
      <w:lvlText w:val="o"/>
      <w:lvlJc w:val="left"/>
      <w:pPr>
        <w:tabs>
          <w:tab w:val="num" w:pos="3471"/>
        </w:tabs>
        <w:ind w:left="3471" w:hanging="360"/>
      </w:pPr>
      <w:rPr>
        <w:rFonts w:ascii="Courier New" w:hAnsi="Courier New"/>
      </w:rPr>
    </w:lvl>
    <w:lvl w:ilvl="5">
      <w:start w:val="1"/>
      <w:numFmt w:val="bullet"/>
      <w:lvlText w:val=""/>
      <w:lvlJc w:val="left"/>
      <w:pPr>
        <w:tabs>
          <w:tab w:val="num" w:pos="4191"/>
        </w:tabs>
        <w:ind w:left="4191" w:hanging="360"/>
      </w:pPr>
      <w:rPr>
        <w:rFonts w:ascii="Wingdings" w:hAnsi="Wingdings"/>
      </w:rPr>
    </w:lvl>
    <w:lvl w:ilvl="6">
      <w:start w:val="1"/>
      <w:numFmt w:val="bullet"/>
      <w:lvlText w:val=""/>
      <w:lvlJc w:val="left"/>
      <w:pPr>
        <w:tabs>
          <w:tab w:val="num" w:pos="4911"/>
        </w:tabs>
        <w:ind w:left="4911" w:hanging="360"/>
      </w:pPr>
      <w:rPr>
        <w:rFonts w:ascii="Symbol" w:hAnsi="Symbol"/>
      </w:rPr>
    </w:lvl>
    <w:lvl w:ilvl="7">
      <w:start w:val="1"/>
      <w:numFmt w:val="bullet"/>
      <w:lvlText w:val="o"/>
      <w:lvlJc w:val="left"/>
      <w:pPr>
        <w:tabs>
          <w:tab w:val="num" w:pos="5631"/>
        </w:tabs>
        <w:ind w:left="5631" w:hanging="360"/>
      </w:pPr>
      <w:rPr>
        <w:rFonts w:ascii="Courier New" w:hAnsi="Courier New"/>
      </w:rPr>
    </w:lvl>
    <w:lvl w:ilvl="8">
      <w:start w:val="1"/>
      <w:numFmt w:val="bullet"/>
      <w:lvlText w:val=""/>
      <w:lvlJc w:val="left"/>
      <w:pPr>
        <w:tabs>
          <w:tab w:val="num" w:pos="6351"/>
        </w:tabs>
        <w:ind w:left="6351" w:hanging="360"/>
      </w:pPr>
      <w:rPr>
        <w:rFonts w:ascii="Wingdings" w:hAnsi="Wingdings"/>
      </w:rPr>
    </w:lvl>
  </w:abstractNum>
  <w:abstractNum w:abstractNumId="5" w15:restartNumberingAfterBreak="0">
    <w:nsid w:val="00000006"/>
    <w:multiLevelType w:val="singleLevel"/>
    <w:tmpl w:val="00000006"/>
    <w:name w:val="WW8Num6"/>
    <w:lvl w:ilvl="0">
      <w:start w:val="1"/>
      <w:numFmt w:val="decimal"/>
      <w:pStyle w:val="20"/>
      <w:lvlText w:val="%1)"/>
      <w:lvlJc w:val="left"/>
      <w:pPr>
        <w:tabs>
          <w:tab w:val="num" w:pos="0"/>
        </w:tabs>
        <w:ind w:left="1440" w:hanging="360"/>
      </w:pPr>
      <w:rPr>
        <w:rFonts w:cs="Times New Roman"/>
      </w:rPr>
    </w:lvl>
  </w:abstractNum>
  <w:abstractNum w:abstractNumId="6" w15:restartNumberingAfterBreak="0">
    <w:nsid w:val="00000007"/>
    <w:multiLevelType w:val="singleLevel"/>
    <w:tmpl w:val="00000007"/>
    <w:name w:val="WW8Num7"/>
    <w:lvl w:ilvl="0">
      <w:start w:val="1"/>
      <w:numFmt w:val="decimal"/>
      <w:pStyle w:val="11"/>
      <w:lvlText w:val="%1)"/>
      <w:lvlJc w:val="left"/>
      <w:pPr>
        <w:tabs>
          <w:tab w:val="num" w:pos="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pStyle w:val="12"/>
      <w:lvlText w:val="%1."/>
      <w:lvlJc w:val="left"/>
      <w:pPr>
        <w:tabs>
          <w:tab w:val="num" w:pos="0"/>
        </w:tabs>
        <w:ind w:left="720" w:hanging="360"/>
      </w:pPr>
      <w:rPr>
        <w:rFonts w:ascii="Times New Roman" w:hAnsi="Times New Roman" w:cs="Times New Roman"/>
        <w:b w:val="0"/>
        <w:i w:val="0"/>
        <w:sz w:val="24"/>
      </w:rPr>
    </w:lvl>
  </w:abstractNum>
  <w:abstractNum w:abstractNumId="8" w15:restartNumberingAfterBreak="0">
    <w:nsid w:val="00000009"/>
    <w:multiLevelType w:val="singleLevel"/>
    <w:tmpl w:val="00000009"/>
    <w:name w:val="WW8Num9"/>
    <w:lvl w:ilvl="0">
      <w:start w:val="1"/>
      <w:numFmt w:val="decimal"/>
      <w:pStyle w:val="21"/>
      <w:lvlText w:val="%1."/>
      <w:lvlJc w:val="left"/>
      <w:pPr>
        <w:tabs>
          <w:tab w:val="num" w:pos="0"/>
        </w:tabs>
        <w:ind w:left="2160" w:hanging="360"/>
      </w:pPr>
      <w:rPr>
        <w:rFonts w:ascii="Symbol" w:hAnsi="Symbol"/>
      </w:rPr>
    </w:lvl>
  </w:abstractNum>
  <w:abstractNum w:abstractNumId="9" w15:restartNumberingAfterBreak="0">
    <w:nsid w:val="0000000A"/>
    <w:multiLevelType w:val="singleLevel"/>
    <w:tmpl w:val="0000000A"/>
    <w:name w:val="WW8Num10"/>
    <w:lvl w:ilvl="0">
      <w:start w:val="1"/>
      <w:numFmt w:val="bullet"/>
      <w:pStyle w:val="a"/>
      <w:lvlText w:val=""/>
      <w:lvlJc w:val="left"/>
      <w:pPr>
        <w:tabs>
          <w:tab w:val="num" w:pos="360"/>
        </w:tabs>
        <w:ind w:left="360" w:hanging="360"/>
      </w:pPr>
      <w:rPr>
        <w:rFonts w:ascii="Symbol" w:hAnsi="Symbol" w:cs="Times New Roman"/>
      </w:rPr>
    </w:lvl>
  </w:abstractNum>
  <w:abstractNum w:abstractNumId="10" w15:restartNumberingAfterBreak="0">
    <w:nsid w:val="0000000B"/>
    <w:multiLevelType w:val="singleLevel"/>
    <w:tmpl w:val="0000000B"/>
    <w:name w:val="WW8Num11"/>
    <w:lvl w:ilvl="0">
      <w:start w:val="1"/>
      <w:numFmt w:val="bullet"/>
      <w:lvlText w:val=""/>
      <w:lvlJc w:val="left"/>
      <w:pPr>
        <w:tabs>
          <w:tab w:val="num" w:pos="1440"/>
        </w:tabs>
        <w:ind w:left="1440" w:hanging="360"/>
      </w:pPr>
      <w:rPr>
        <w:rFonts w:ascii="Symbol" w:hAnsi="Symbol"/>
      </w:rPr>
    </w:lvl>
  </w:abstractNum>
  <w:abstractNum w:abstractNumId="11" w15:restartNumberingAfterBreak="0">
    <w:nsid w:val="0000000C"/>
    <w:multiLevelType w:val="singleLevel"/>
    <w:tmpl w:val="0000000C"/>
    <w:name w:val="WW8Num12"/>
    <w:lvl w:ilvl="0">
      <w:start w:val="1"/>
      <w:numFmt w:val="decimal"/>
      <w:pStyle w:val="41"/>
      <w:lvlText w:val="%1)"/>
      <w:lvlJc w:val="left"/>
      <w:pPr>
        <w:tabs>
          <w:tab w:val="num" w:pos="1440"/>
        </w:tabs>
        <w:ind w:left="1440" w:hanging="360"/>
      </w:pPr>
      <w:rPr>
        <w:rFonts w:ascii="Symbol" w:hAnsi="Symbol"/>
      </w:rPr>
    </w:lvl>
  </w:abstractNum>
  <w:abstractNum w:abstractNumId="12" w15:restartNumberingAfterBreak="0">
    <w:nsid w:val="0000000D"/>
    <w:multiLevelType w:val="singleLevel"/>
    <w:tmpl w:val="0000000D"/>
    <w:name w:val="WW8Num13"/>
    <w:lvl w:ilvl="0">
      <w:start w:val="1"/>
      <w:numFmt w:val="bullet"/>
      <w:pStyle w:val="1levelBulleted"/>
      <w:lvlText w:val=""/>
      <w:lvlJc w:val="left"/>
      <w:pPr>
        <w:tabs>
          <w:tab w:val="num" w:pos="0"/>
        </w:tabs>
        <w:ind w:left="1440" w:hanging="360"/>
      </w:pPr>
      <w:rPr>
        <w:rFonts w:ascii="Symbol" w:hAnsi="Symbol"/>
      </w:rPr>
    </w:lvl>
  </w:abstractNum>
  <w:abstractNum w:abstractNumId="13" w15:restartNumberingAfterBreak="0">
    <w:nsid w:val="0000000E"/>
    <w:multiLevelType w:val="multilevel"/>
    <w:tmpl w:val="0000000E"/>
    <w:name w:val="WW8Num14"/>
    <w:lvl w:ilvl="0">
      <w:start w:val="1"/>
      <w:numFmt w:val="decimal"/>
      <w:pStyle w:val="Heading1"/>
      <w:lvlText w:val="Г.%1"/>
      <w:lvlJc w:val="left"/>
      <w:pPr>
        <w:tabs>
          <w:tab w:val="num" w:pos="432"/>
        </w:tabs>
        <w:ind w:left="432" w:hanging="432"/>
      </w:pPr>
      <w:rPr>
        <w:rFonts w:ascii="Symbol" w:hAnsi="Symbol"/>
      </w:rPr>
    </w:lvl>
    <w:lvl w:ilvl="1">
      <w:start w:val="1"/>
      <w:numFmt w:val="decimal"/>
      <w:lvlText w:val="Г.%1.%2"/>
      <w:lvlJc w:val="left"/>
      <w:pPr>
        <w:tabs>
          <w:tab w:val="num" w:pos="432"/>
        </w:tabs>
        <w:ind w:left="432" w:hanging="432"/>
      </w:pPr>
      <w:rPr>
        <w:rFonts w:ascii="Courier New" w:hAnsi="Courier New"/>
      </w:rPr>
    </w:lvl>
    <w:lvl w:ilvl="2">
      <w:start w:val="1"/>
      <w:numFmt w:val="decimal"/>
      <w:lvlText w:val="Г.%1.%2.%3"/>
      <w:lvlJc w:val="left"/>
      <w:pPr>
        <w:tabs>
          <w:tab w:val="num" w:pos="432"/>
        </w:tabs>
        <w:ind w:left="432" w:hanging="432"/>
      </w:pPr>
      <w:rPr>
        <w:rFonts w:ascii="Courier New" w:hAnsi="Courier New"/>
      </w:rPr>
    </w:lvl>
    <w:lvl w:ilvl="3">
      <w:start w:val="1"/>
      <w:numFmt w:val="decimal"/>
      <w:lvlText w:val="%1.%2.%3.%4"/>
      <w:lvlJc w:val="left"/>
      <w:pPr>
        <w:tabs>
          <w:tab w:val="num" w:pos="432"/>
        </w:tabs>
        <w:ind w:left="432" w:hanging="432"/>
      </w:pPr>
      <w:rPr>
        <w:rFonts w:ascii="Courier New" w:hAnsi="Courier New"/>
      </w:rPr>
    </w:lvl>
    <w:lvl w:ilvl="4">
      <w:start w:val="1"/>
      <w:numFmt w:val="decimal"/>
      <w:lvlText w:val="%1.%2.%3.%4.%5"/>
      <w:lvlJc w:val="left"/>
      <w:pPr>
        <w:tabs>
          <w:tab w:val="num" w:pos="432"/>
        </w:tabs>
        <w:ind w:left="432" w:hanging="432"/>
      </w:pPr>
      <w:rPr>
        <w:rFonts w:ascii="Symbol" w:hAnsi="Symbol"/>
      </w:rPr>
    </w:lvl>
    <w:lvl w:ilvl="5">
      <w:start w:val="1"/>
      <w:numFmt w:val="decimal"/>
      <w:lvlText w:val="%1.%2.%3.%4.%5.%6"/>
      <w:lvlJc w:val="left"/>
      <w:pPr>
        <w:tabs>
          <w:tab w:val="num" w:pos="432"/>
        </w:tabs>
        <w:ind w:left="432" w:hanging="432"/>
      </w:pPr>
      <w:rPr>
        <w:rFonts w:ascii="Courier New" w:hAnsi="Courier New"/>
      </w:rPr>
    </w:lvl>
    <w:lvl w:ilvl="6">
      <w:start w:val="1"/>
      <w:numFmt w:val="decimal"/>
      <w:lvlText w:val="%1.%2.%3.%4.%5.%6.%7"/>
      <w:lvlJc w:val="left"/>
      <w:pPr>
        <w:tabs>
          <w:tab w:val="num" w:pos="432"/>
        </w:tabs>
        <w:ind w:left="432" w:hanging="432"/>
      </w:pPr>
      <w:rPr>
        <w:rFonts w:ascii="Courier New" w:hAnsi="Courier New"/>
      </w:rPr>
    </w:lvl>
    <w:lvl w:ilvl="7">
      <w:start w:val="1"/>
      <w:numFmt w:val="decimal"/>
      <w:lvlText w:val="%1.%2.%3.%4.%5.%6.%7.%8"/>
      <w:lvlJc w:val="left"/>
      <w:pPr>
        <w:tabs>
          <w:tab w:val="num" w:pos="432"/>
        </w:tabs>
        <w:ind w:left="432" w:hanging="432"/>
      </w:pPr>
      <w:rPr>
        <w:rFonts w:ascii="Courier New" w:hAnsi="Courier New"/>
      </w:rPr>
    </w:lvl>
    <w:lvl w:ilvl="8">
      <w:start w:val="1"/>
      <w:numFmt w:val="decimal"/>
      <w:lvlText w:val="%1.%2.%3.%4.%5.%6.%7.%8.%9"/>
      <w:lvlJc w:val="left"/>
      <w:pPr>
        <w:tabs>
          <w:tab w:val="num" w:pos="432"/>
        </w:tabs>
        <w:ind w:left="432" w:hanging="432"/>
      </w:pPr>
      <w:rPr>
        <w:rFonts w:ascii="Courier New" w:hAnsi="Courier New"/>
      </w:rPr>
    </w:lvl>
  </w:abstractNum>
  <w:abstractNum w:abstractNumId="14" w15:restartNumberingAfterBreak="0">
    <w:nsid w:val="0000000F"/>
    <w:multiLevelType w:val="multilevel"/>
    <w:tmpl w:val="0000000F"/>
    <w:name w:val="WW8Num15"/>
    <w:lvl w:ilvl="0">
      <w:start w:val="1"/>
      <w:numFmt w:val="bullet"/>
      <w:pStyle w:val="listBulleted"/>
      <w:lvlText w:val=""/>
      <w:lvlJc w:val="left"/>
      <w:pPr>
        <w:tabs>
          <w:tab w:val="num" w:pos="414"/>
        </w:tabs>
        <w:ind w:left="1494" w:hanging="360"/>
      </w:pPr>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14"/>
        </w:tabs>
        <w:ind w:left="2214" w:hanging="360"/>
      </w:pPr>
      <w:rPr>
        <w:rFonts w:cs="Times New Roman"/>
      </w:rPr>
    </w:lvl>
    <w:lvl w:ilvl="2">
      <w:start w:val="1"/>
      <w:numFmt w:val="bullet"/>
      <w:lvlText w:val=""/>
      <w:lvlJc w:val="left"/>
      <w:pPr>
        <w:tabs>
          <w:tab w:val="num" w:pos="414"/>
        </w:tabs>
        <w:ind w:left="3294" w:hanging="360"/>
      </w:pPr>
      <w:rPr>
        <w:rFonts w:ascii="Wingdings" w:hAnsi="Wingdings"/>
        <w:sz w:val="18"/>
      </w:rPr>
    </w:lvl>
    <w:lvl w:ilvl="3">
      <w:start w:val="1"/>
      <w:numFmt w:val="bullet"/>
      <w:lvlText w:val=""/>
      <w:lvlJc w:val="left"/>
      <w:pPr>
        <w:tabs>
          <w:tab w:val="num" w:pos="414"/>
        </w:tabs>
        <w:ind w:left="4014" w:hanging="360"/>
      </w:pPr>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414"/>
        </w:tabs>
        <w:ind w:left="4734" w:hanging="360"/>
      </w:pPr>
      <w:rPr>
        <w:rFonts w:ascii="Courier New" w:hAnsi="Courier New"/>
      </w:rPr>
    </w:lvl>
    <w:lvl w:ilvl="5">
      <w:start w:val="1"/>
      <w:numFmt w:val="bullet"/>
      <w:lvlText w:val=""/>
      <w:lvlJc w:val="left"/>
      <w:pPr>
        <w:tabs>
          <w:tab w:val="num" w:pos="414"/>
        </w:tabs>
        <w:ind w:left="5454" w:hanging="360"/>
      </w:pPr>
      <w:rPr>
        <w:rFonts w:ascii="Wingdings" w:hAnsi="Wingdings"/>
        <w:sz w:val="18"/>
      </w:rPr>
    </w:lvl>
    <w:lvl w:ilvl="6">
      <w:start w:val="1"/>
      <w:numFmt w:val="bullet"/>
      <w:lvlText w:val=""/>
      <w:lvlJc w:val="left"/>
      <w:pPr>
        <w:tabs>
          <w:tab w:val="num" w:pos="414"/>
        </w:tabs>
        <w:ind w:left="6174" w:hanging="360"/>
      </w:pPr>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414"/>
        </w:tabs>
        <w:ind w:left="6894" w:hanging="360"/>
      </w:pPr>
      <w:rPr>
        <w:rFonts w:ascii="Courier New" w:hAnsi="Courier New"/>
      </w:rPr>
    </w:lvl>
    <w:lvl w:ilvl="8">
      <w:start w:val="1"/>
      <w:numFmt w:val="bullet"/>
      <w:lvlText w:val=""/>
      <w:lvlJc w:val="left"/>
      <w:pPr>
        <w:tabs>
          <w:tab w:val="num" w:pos="414"/>
        </w:tabs>
        <w:ind w:left="7614" w:hanging="360"/>
      </w:pPr>
      <w:rPr>
        <w:rFonts w:ascii="Wingdings" w:hAnsi="Wingdings"/>
        <w:sz w:val="18"/>
      </w:rPr>
    </w:lvl>
  </w:abstractNum>
  <w:abstractNum w:abstractNumId="15" w15:restartNumberingAfterBreak="0">
    <w:nsid w:val="00000010"/>
    <w:multiLevelType w:val="multilevel"/>
    <w:tmpl w:val="00000010"/>
    <w:name w:val="WW8Num16"/>
    <w:lvl w:ilvl="0">
      <w:start w:val="1"/>
      <w:numFmt w:val="none"/>
      <w:pStyle w:val="a0"/>
      <w:suff w:val="nothing"/>
      <w:lvlText w:val=""/>
      <w:lvlJc w:val="left"/>
      <w:pPr>
        <w:tabs>
          <w:tab w:val="num" w:pos="0"/>
        </w:tabs>
        <w:ind w:left="1134" w:hanging="283"/>
      </w:pPr>
      <w:rPr>
        <w:rFonts w:ascii="Symbol" w:hAnsi="Symbol"/>
        <w:sz w:val="24"/>
      </w:rPr>
    </w:lvl>
    <w:lvl w:ilvl="1">
      <w:start w:val="1"/>
      <w:numFmt w:val="none"/>
      <w:suff w:val="nothing"/>
      <w:lvlText w:val=""/>
      <w:lvlJc w:val="left"/>
      <w:pPr>
        <w:tabs>
          <w:tab w:val="num" w:pos="0"/>
        </w:tabs>
        <w:ind w:left="1588" w:hanging="454"/>
      </w:pPr>
      <w:rPr>
        <w:rFonts w:ascii="Symbol" w:hAnsi="Symbol"/>
        <w:sz w:val="24"/>
      </w:rPr>
    </w:lvl>
    <w:lvl w:ilvl="2">
      <w:start w:val="1"/>
      <w:numFmt w:val="none"/>
      <w:suff w:val="nothing"/>
      <w:lvlText w:val=""/>
      <w:lvlJc w:val="left"/>
      <w:pPr>
        <w:tabs>
          <w:tab w:val="num" w:pos="0"/>
        </w:tabs>
        <w:ind w:left="2155" w:hanging="567"/>
      </w:pPr>
      <w:rPr>
        <w:rFonts w:ascii="Symbol" w:hAnsi="Symbol"/>
        <w:sz w:val="24"/>
      </w:rPr>
    </w:lvl>
    <w:lvl w:ilvl="3">
      <w:start w:val="1"/>
      <w:numFmt w:val="none"/>
      <w:suff w:val="nothing"/>
      <w:lvlText w:val=""/>
      <w:lvlJc w:val="left"/>
      <w:pPr>
        <w:tabs>
          <w:tab w:val="num" w:pos="0"/>
        </w:tabs>
        <w:ind w:left="2722" w:hanging="567"/>
      </w:pPr>
      <w:rPr>
        <w:rFonts w:ascii="Symbol" w:hAnsi="Symbol"/>
        <w:sz w:val="24"/>
      </w:rPr>
    </w:lvl>
    <w:lvl w:ilvl="4">
      <w:start w:val="1"/>
      <w:numFmt w:val="lowerLetter"/>
      <w:lvlText w:val="()%5"/>
      <w:lvlJc w:val="left"/>
      <w:pPr>
        <w:tabs>
          <w:tab w:val="num" w:pos="2651"/>
        </w:tabs>
        <w:ind w:left="2651" w:hanging="360"/>
      </w:pPr>
      <w:rPr>
        <w:rFonts w:cs="Times New Roman"/>
      </w:rPr>
    </w:lvl>
    <w:lvl w:ilvl="5">
      <w:start w:val="1"/>
      <w:numFmt w:val="lowerRoman"/>
      <w:lvlText w:val="()%6"/>
      <w:lvlJc w:val="left"/>
      <w:pPr>
        <w:tabs>
          <w:tab w:val="num" w:pos="3011"/>
        </w:tabs>
        <w:ind w:left="3011" w:hanging="360"/>
      </w:pPr>
      <w:rPr>
        <w:rFonts w:cs="Times New Roman"/>
      </w:rPr>
    </w:lvl>
    <w:lvl w:ilvl="6">
      <w:start w:val="1"/>
      <w:numFmt w:val="decimal"/>
      <w:lvlText w:val=".%7"/>
      <w:lvlJc w:val="left"/>
      <w:pPr>
        <w:tabs>
          <w:tab w:val="num" w:pos="3371"/>
        </w:tabs>
        <w:ind w:left="3371" w:hanging="360"/>
      </w:pPr>
      <w:rPr>
        <w:rFonts w:cs="Times New Roman"/>
      </w:rPr>
    </w:lvl>
    <w:lvl w:ilvl="7">
      <w:start w:val="1"/>
      <w:numFmt w:val="lowerLetter"/>
      <w:lvlText w:val=".%8"/>
      <w:lvlJc w:val="left"/>
      <w:pPr>
        <w:tabs>
          <w:tab w:val="num" w:pos="3731"/>
        </w:tabs>
        <w:ind w:left="3731" w:hanging="360"/>
      </w:pPr>
      <w:rPr>
        <w:rFonts w:cs="Times New Roman"/>
      </w:rPr>
    </w:lvl>
    <w:lvl w:ilvl="8">
      <w:start w:val="1"/>
      <w:numFmt w:val="lowerRoman"/>
      <w:lvlText w:val=".%9"/>
      <w:lvlJc w:val="left"/>
      <w:pPr>
        <w:tabs>
          <w:tab w:val="num" w:pos="4091"/>
        </w:tabs>
        <w:ind w:left="4091" w:hanging="360"/>
      </w:pPr>
      <w:rPr>
        <w:rFonts w:cs="Times New Roman"/>
      </w:rPr>
    </w:lvl>
  </w:abstractNum>
  <w:abstractNum w:abstractNumId="16" w15:restartNumberingAfterBreak="0">
    <w:nsid w:val="00000011"/>
    <w:multiLevelType w:val="singleLevel"/>
    <w:tmpl w:val="00000011"/>
    <w:name w:val="WW8Num17"/>
    <w:lvl w:ilvl="0">
      <w:start w:val="1"/>
      <w:numFmt w:val="decimal"/>
      <w:pStyle w:val="22"/>
      <w:lvlText w:val="%1)"/>
      <w:lvlJc w:val="left"/>
      <w:pPr>
        <w:tabs>
          <w:tab w:val="num" w:pos="0"/>
        </w:tabs>
        <w:ind w:left="2160" w:hanging="360"/>
      </w:pPr>
      <w:rPr>
        <w:rFonts w:ascii="Symbol" w:hAnsi="Symbol"/>
      </w:rPr>
    </w:lvl>
  </w:abstractNum>
  <w:abstractNum w:abstractNumId="17" w15:restartNumberingAfterBreak="0">
    <w:nsid w:val="00000012"/>
    <w:multiLevelType w:val="singleLevel"/>
    <w:tmpl w:val="00000012"/>
    <w:name w:val="WW8Num18"/>
    <w:lvl w:ilvl="0">
      <w:start w:val="1"/>
      <w:numFmt w:val="decimal"/>
      <w:pStyle w:val="Style2"/>
      <w:lvlText w:val="%1)"/>
      <w:lvlJc w:val="left"/>
      <w:pPr>
        <w:tabs>
          <w:tab w:val="num" w:pos="0"/>
        </w:tabs>
        <w:ind w:left="2160" w:hanging="360"/>
      </w:pPr>
      <w:rPr>
        <w:rFonts w:cs="Times New Roman"/>
      </w:rPr>
    </w:lvl>
  </w:abstractNum>
  <w:abstractNum w:abstractNumId="18" w15:restartNumberingAfterBreak="0">
    <w:nsid w:val="00000013"/>
    <w:multiLevelType w:val="multilevel"/>
    <w:tmpl w:val="00000013"/>
    <w:name w:val="WW8Num19"/>
    <w:lvl w:ilvl="0">
      <w:start w:val="1"/>
      <w:numFmt w:val="decimal"/>
      <w:pStyle w:val="13"/>
      <w:lvlText w:val="%1)"/>
      <w:lvlJc w:val="left"/>
      <w:pPr>
        <w:tabs>
          <w:tab w:val="num" w:pos="0"/>
        </w:tabs>
        <w:ind w:left="1080" w:hanging="360"/>
      </w:pPr>
      <w:rPr>
        <w:rFonts w:ascii="Symbol" w:hAnsi="Symbol"/>
      </w:rPr>
    </w:lvl>
    <w:lvl w:ilvl="1">
      <w:start w:val="1"/>
      <w:numFmt w:val="decimal"/>
      <w:lvlText w:val="%1.%2."/>
      <w:lvlJc w:val="left"/>
      <w:pPr>
        <w:tabs>
          <w:tab w:val="num" w:pos="1080"/>
        </w:tabs>
        <w:ind w:left="792" w:hanging="432"/>
      </w:pPr>
      <w:rPr>
        <w:rFonts w:ascii="Symbol" w:hAnsi="Symbol"/>
      </w:rPr>
    </w:lvl>
    <w:lvl w:ilvl="2">
      <w:start w:val="1"/>
      <w:numFmt w:val="decimal"/>
      <w:lvlText w:val="%1.%2.%3."/>
      <w:lvlJc w:val="left"/>
      <w:pPr>
        <w:tabs>
          <w:tab w:val="num" w:pos="1440"/>
        </w:tabs>
        <w:ind w:left="1224" w:hanging="504"/>
      </w:pPr>
      <w:rPr>
        <w:rFonts w:ascii="Symbol" w:hAnsi="Symbol"/>
      </w:rPr>
    </w:lvl>
    <w:lvl w:ilvl="3">
      <w:start w:val="1"/>
      <w:numFmt w:val="decimal"/>
      <w:lvlText w:val="%1.%2.%3.%4."/>
      <w:lvlJc w:val="left"/>
      <w:pPr>
        <w:tabs>
          <w:tab w:val="num" w:pos="2160"/>
        </w:tabs>
        <w:ind w:left="1728" w:hanging="648"/>
      </w:pPr>
      <w:rPr>
        <w:rFonts w:ascii="Symbol" w:hAnsi="Symbol"/>
      </w:rPr>
    </w:lvl>
    <w:lvl w:ilvl="4">
      <w:start w:val="1"/>
      <w:numFmt w:val="decimal"/>
      <w:lvlText w:val="%1.%2.%3.%4.%5."/>
      <w:lvlJc w:val="left"/>
      <w:pPr>
        <w:tabs>
          <w:tab w:val="num" w:pos="2880"/>
        </w:tabs>
        <w:ind w:left="2232" w:hanging="792"/>
      </w:pPr>
      <w:rPr>
        <w:rFonts w:ascii="Symbol" w:hAnsi="Symbol"/>
      </w:rPr>
    </w:lvl>
    <w:lvl w:ilvl="5">
      <w:start w:val="1"/>
      <w:numFmt w:val="decimal"/>
      <w:lvlText w:val="%1.%2.%3.%4.%5.%6."/>
      <w:lvlJc w:val="left"/>
      <w:pPr>
        <w:tabs>
          <w:tab w:val="num" w:pos="3240"/>
        </w:tabs>
        <w:ind w:left="2736" w:hanging="936"/>
      </w:pPr>
      <w:rPr>
        <w:rFonts w:ascii="Symbol" w:hAnsi="Symbol"/>
      </w:rPr>
    </w:lvl>
    <w:lvl w:ilvl="6">
      <w:start w:val="1"/>
      <w:numFmt w:val="decimal"/>
      <w:lvlText w:val="%1.%2.%3.%4.%5.%6.%7."/>
      <w:lvlJc w:val="left"/>
      <w:pPr>
        <w:tabs>
          <w:tab w:val="num" w:pos="3960"/>
        </w:tabs>
        <w:ind w:left="3240" w:hanging="1080"/>
      </w:pPr>
      <w:rPr>
        <w:rFonts w:ascii="Symbol" w:hAnsi="Symbol"/>
      </w:rPr>
    </w:lvl>
    <w:lvl w:ilvl="7">
      <w:start w:val="1"/>
      <w:numFmt w:val="decimal"/>
      <w:lvlText w:val="%1.%2.%3.%4.%5.%6.%7.%8."/>
      <w:lvlJc w:val="left"/>
      <w:pPr>
        <w:tabs>
          <w:tab w:val="num" w:pos="4320"/>
        </w:tabs>
        <w:ind w:left="3744" w:hanging="1224"/>
      </w:pPr>
      <w:rPr>
        <w:rFonts w:ascii="Symbol" w:hAnsi="Symbol"/>
      </w:rPr>
    </w:lvl>
    <w:lvl w:ilvl="8">
      <w:start w:val="1"/>
      <w:numFmt w:val="decimal"/>
      <w:lvlText w:val="%1.%2.%3.%4.%5.%6.%7.%8.%9."/>
      <w:lvlJc w:val="left"/>
      <w:pPr>
        <w:tabs>
          <w:tab w:val="num" w:pos="5040"/>
        </w:tabs>
        <w:ind w:left="4320" w:hanging="1440"/>
      </w:pPr>
      <w:rPr>
        <w:rFonts w:ascii="Symbol" w:hAnsi="Symbol"/>
      </w:rPr>
    </w:lvl>
  </w:abstractNum>
  <w:abstractNum w:abstractNumId="19" w15:restartNumberingAfterBreak="0">
    <w:nsid w:val="00000014"/>
    <w:multiLevelType w:val="multilevel"/>
    <w:tmpl w:val="00000014"/>
    <w:name w:val="WW8Num20"/>
    <w:lvl w:ilvl="0">
      <w:start w:val="1"/>
      <w:numFmt w:val="bullet"/>
      <w:pStyle w:val="listLettered"/>
      <w:lvlText w:val=""/>
      <w:lvlJc w:val="left"/>
      <w:pPr>
        <w:tabs>
          <w:tab w:val="num" w:pos="1440"/>
        </w:tabs>
        <w:ind w:left="1440" w:hanging="360"/>
      </w:pPr>
      <w:rPr>
        <w:rFonts w:ascii="Symbol" w:hAnsi="Symbol"/>
        <w:sz w:val="28"/>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8"/>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8"/>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singleLevel"/>
    <w:tmpl w:val="00000015"/>
    <w:name w:val="WW8Num21"/>
    <w:lvl w:ilvl="0">
      <w:start w:val="1"/>
      <w:numFmt w:val="bullet"/>
      <w:pStyle w:val="a1"/>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2"/>
    <w:lvl w:ilvl="0">
      <w:start w:val="1"/>
      <w:numFmt w:val="bullet"/>
      <w:pStyle w:val="30"/>
      <w:lvlText w:val=""/>
      <w:lvlJc w:val="left"/>
      <w:pPr>
        <w:tabs>
          <w:tab w:val="num" w:pos="0"/>
        </w:tabs>
        <w:ind w:left="2880" w:hanging="360"/>
      </w:pPr>
      <w:rPr>
        <w:rFonts w:ascii="Symbol" w:hAnsi="Symbol" w:cs="Times New Roman"/>
      </w:rPr>
    </w:lvl>
  </w:abstractNum>
  <w:abstractNum w:abstractNumId="22" w15:restartNumberingAfterBreak="0">
    <w:nsid w:val="032D0184"/>
    <w:multiLevelType w:val="hybridMultilevel"/>
    <w:tmpl w:val="7FF0B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65633CC"/>
    <w:multiLevelType w:val="hybridMultilevel"/>
    <w:tmpl w:val="A8E85A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06616E5F"/>
    <w:multiLevelType w:val="hybridMultilevel"/>
    <w:tmpl w:val="AF98D698"/>
    <w:lvl w:ilvl="0" w:tplc="1AA6C3F8">
      <w:start w:val="1"/>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0F2533E1"/>
    <w:multiLevelType w:val="hybridMultilevel"/>
    <w:tmpl w:val="C78008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20786007"/>
    <w:multiLevelType w:val="hybridMultilevel"/>
    <w:tmpl w:val="8DB82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6565F70"/>
    <w:multiLevelType w:val="hybridMultilevel"/>
    <w:tmpl w:val="0C78D7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2EA9536E"/>
    <w:multiLevelType w:val="hybridMultilevel"/>
    <w:tmpl w:val="4740CA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0CE1CFF"/>
    <w:multiLevelType w:val="hybridMultilevel"/>
    <w:tmpl w:val="0AACDE86"/>
    <w:numStyleLink w:val="ImportedStyle3"/>
  </w:abstractNum>
  <w:abstractNum w:abstractNumId="30" w15:restartNumberingAfterBreak="0">
    <w:nsid w:val="44AC40AA"/>
    <w:multiLevelType w:val="hybridMultilevel"/>
    <w:tmpl w:val="F7C29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90235E"/>
    <w:multiLevelType w:val="hybridMultilevel"/>
    <w:tmpl w:val="2B6091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F76FE1"/>
    <w:multiLevelType w:val="hybridMultilevel"/>
    <w:tmpl w:val="C9A8D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7A46566"/>
    <w:multiLevelType w:val="hybridMultilevel"/>
    <w:tmpl w:val="9558B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27021F"/>
    <w:multiLevelType w:val="hybridMultilevel"/>
    <w:tmpl w:val="0AACDE86"/>
    <w:styleLink w:val="ImportedStyle3"/>
    <w:lvl w:ilvl="0" w:tplc="409E78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549DF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1FBCC43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E32919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548C4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48E254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C74297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28AED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7504BA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C7C12A2"/>
    <w:multiLevelType w:val="hybridMultilevel"/>
    <w:tmpl w:val="B0F2A7E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B92049"/>
    <w:multiLevelType w:val="hybridMultilevel"/>
    <w:tmpl w:val="A0648E56"/>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37" w15:restartNumberingAfterBreak="0">
    <w:nsid w:val="743F622D"/>
    <w:multiLevelType w:val="hybridMultilevel"/>
    <w:tmpl w:val="23C6E3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6E86898"/>
    <w:multiLevelType w:val="hybridMultilevel"/>
    <w:tmpl w:val="ADF4D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CA3399"/>
    <w:multiLevelType w:val="hybridMultilevel"/>
    <w:tmpl w:val="4894B2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9EA5291"/>
    <w:multiLevelType w:val="hybridMultilevel"/>
    <w:tmpl w:val="9F7E1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32"/>
  </w:num>
  <w:num w:numId="24">
    <w:abstractNumId w:val="27"/>
  </w:num>
  <w:num w:numId="25">
    <w:abstractNumId w:val="40"/>
  </w:num>
  <w:num w:numId="26">
    <w:abstractNumId w:val="25"/>
  </w:num>
  <w:num w:numId="27">
    <w:abstractNumId w:val="36"/>
  </w:num>
  <w:num w:numId="28">
    <w:abstractNumId w:val="26"/>
  </w:num>
  <w:num w:numId="29">
    <w:abstractNumId w:val="39"/>
  </w:num>
  <w:num w:numId="30">
    <w:abstractNumId w:val="37"/>
  </w:num>
  <w:num w:numId="31">
    <w:abstractNumId w:val="23"/>
  </w:num>
  <w:num w:numId="32">
    <w:abstractNumId w:val="38"/>
  </w:num>
  <w:num w:numId="33">
    <w:abstractNumId w:val="33"/>
  </w:num>
  <w:num w:numId="34">
    <w:abstractNumId w:val="34"/>
  </w:num>
  <w:num w:numId="35">
    <w:abstractNumId w:val="29"/>
  </w:num>
  <w:num w:numId="36">
    <w:abstractNumId w:val="31"/>
  </w:num>
  <w:num w:numId="37">
    <w:abstractNumId w:val="35"/>
  </w:num>
  <w:num w:numId="38">
    <w:abstractNumId w:val="22"/>
  </w:num>
  <w:num w:numId="39">
    <w:abstractNumId w:val="30"/>
  </w:num>
  <w:num w:numId="40">
    <w:abstractNumId w:val="24"/>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2"/>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04"/>
    <w:rsid w:val="000A251E"/>
    <w:rsid w:val="001145D0"/>
    <w:rsid w:val="00144C6A"/>
    <w:rsid w:val="00181F53"/>
    <w:rsid w:val="001B762E"/>
    <w:rsid w:val="001D2B94"/>
    <w:rsid w:val="001F6240"/>
    <w:rsid w:val="002207B1"/>
    <w:rsid w:val="00263F54"/>
    <w:rsid w:val="00283431"/>
    <w:rsid w:val="002844E4"/>
    <w:rsid w:val="002A4F16"/>
    <w:rsid w:val="002F2D86"/>
    <w:rsid w:val="00332C04"/>
    <w:rsid w:val="00345D04"/>
    <w:rsid w:val="003C11BD"/>
    <w:rsid w:val="0042196F"/>
    <w:rsid w:val="004A272E"/>
    <w:rsid w:val="0051254C"/>
    <w:rsid w:val="005E1999"/>
    <w:rsid w:val="006713F5"/>
    <w:rsid w:val="006D495D"/>
    <w:rsid w:val="0071092C"/>
    <w:rsid w:val="007A076D"/>
    <w:rsid w:val="007E6EED"/>
    <w:rsid w:val="00810C5C"/>
    <w:rsid w:val="00814EDB"/>
    <w:rsid w:val="00832099"/>
    <w:rsid w:val="00855C21"/>
    <w:rsid w:val="0087331A"/>
    <w:rsid w:val="008B6904"/>
    <w:rsid w:val="00971B37"/>
    <w:rsid w:val="00A45663"/>
    <w:rsid w:val="00A52996"/>
    <w:rsid w:val="00A960F2"/>
    <w:rsid w:val="00AC76FE"/>
    <w:rsid w:val="00AC7E22"/>
    <w:rsid w:val="00B26A8D"/>
    <w:rsid w:val="00B64250"/>
    <w:rsid w:val="00C075BA"/>
    <w:rsid w:val="00C153CD"/>
    <w:rsid w:val="00C9273E"/>
    <w:rsid w:val="00D1551D"/>
    <w:rsid w:val="00D56250"/>
    <w:rsid w:val="00DA60E0"/>
    <w:rsid w:val="00DD43AB"/>
    <w:rsid w:val="00DE5BB0"/>
    <w:rsid w:val="00DE6103"/>
    <w:rsid w:val="00E5668E"/>
    <w:rsid w:val="00F57150"/>
    <w:rsid w:val="00F76501"/>
    <w:rsid w:val="00FA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FF85DF"/>
  <w15:chartTrackingRefBased/>
  <w15:docId w15:val="{9945246E-ACB1-4A52-B88D-C849448B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suppressAutoHyphens/>
      <w:jc w:val="both"/>
    </w:pPr>
    <w:rPr>
      <w:rFonts w:ascii="ГОСТ тип А" w:hAnsi="ГОСТ тип А"/>
      <w:i/>
      <w:sz w:val="28"/>
      <w:lang w:eastAsia="ar-SA"/>
    </w:rPr>
  </w:style>
  <w:style w:type="paragraph" w:styleId="1">
    <w:name w:val="heading 1"/>
    <w:basedOn w:val="a2"/>
    <w:next w:val="a2"/>
    <w:qFormat/>
    <w:pPr>
      <w:keepNext/>
      <w:pageBreakBefore/>
      <w:numPr>
        <w:numId w:val="1"/>
      </w:numPr>
      <w:spacing w:before="160" w:after="240"/>
      <w:jc w:val="left"/>
      <w:outlineLvl w:val="0"/>
    </w:pPr>
    <w:rPr>
      <w:rFonts w:ascii="Times New Roman" w:hAnsi="Times New Roman"/>
      <w:b/>
      <w:i w:val="0"/>
      <w:sz w:val="24"/>
    </w:rPr>
  </w:style>
  <w:style w:type="paragraph" w:styleId="2">
    <w:name w:val="heading 2"/>
    <w:basedOn w:val="a2"/>
    <w:next w:val="a2"/>
    <w:qFormat/>
    <w:pPr>
      <w:keepNext/>
      <w:numPr>
        <w:ilvl w:val="1"/>
        <w:numId w:val="1"/>
      </w:numPr>
      <w:spacing w:before="160" w:after="240"/>
      <w:jc w:val="left"/>
      <w:outlineLvl w:val="1"/>
    </w:pPr>
    <w:rPr>
      <w:rFonts w:ascii="Times New Roman" w:hAnsi="Times New Roman" w:cs="Arial"/>
      <w:b/>
      <w:bCs/>
      <w:i w:val="0"/>
      <w:iCs/>
      <w:sz w:val="24"/>
      <w:szCs w:val="28"/>
    </w:rPr>
  </w:style>
  <w:style w:type="paragraph" w:styleId="3">
    <w:name w:val="heading 3"/>
    <w:basedOn w:val="a2"/>
    <w:next w:val="a2"/>
    <w:qFormat/>
    <w:pPr>
      <w:keepNext/>
      <w:numPr>
        <w:ilvl w:val="2"/>
        <w:numId w:val="1"/>
      </w:numPr>
      <w:spacing w:before="160" w:after="300"/>
      <w:jc w:val="left"/>
      <w:outlineLvl w:val="2"/>
    </w:pPr>
    <w:rPr>
      <w:rFonts w:ascii="Times New Roman" w:hAnsi="Times New Roman" w:cs="Arial"/>
      <w:b/>
      <w:bCs/>
      <w:i w:val="0"/>
      <w:sz w:val="24"/>
      <w:szCs w:val="26"/>
    </w:rPr>
  </w:style>
  <w:style w:type="paragraph" w:styleId="4">
    <w:name w:val="heading 4"/>
    <w:basedOn w:val="a2"/>
    <w:next w:val="a2"/>
    <w:qFormat/>
    <w:pPr>
      <w:keepNext/>
      <w:numPr>
        <w:ilvl w:val="3"/>
        <w:numId w:val="1"/>
      </w:numPr>
      <w:spacing w:before="160" w:after="300"/>
      <w:ind w:left="1208" w:hanging="357"/>
      <w:outlineLvl w:val="3"/>
    </w:pPr>
    <w:rPr>
      <w:rFonts w:ascii="Times New Roman" w:hAnsi="Times New Roman"/>
      <w:b/>
      <w:bCs/>
      <w:i w:val="0"/>
      <w:sz w:val="24"/>
      <w:szCs w:val="28"/>
    </w:rPr>
  </w:style>
  <w:style w:type="paragraph" w:styleId="5">
    <w:name w:val="heading 5"/>
    <w:basedOn w:val="a2"/>
    <w:next w:val="a2"/>
    <w:qFormat/>
    <w:pPr>
      <w:numPr>
        <w:ilvl w:val="4"/>
        <w:numId w:val="1"/>
      </w:numPr>
      <w:spacing w:before="240" w:after="60"/>
      <w:outlineLvl w:val="4"/>
    </w:pPr>
    <w:rPr>
      <w:rFonts w:ascii="Calibri" w:hAnsi="Calibri"/>
      <w:b/>
      <w:bCs/>
      <w:iCs/>
      <w:sz w:val="26"/>
      <w:szCs w:val="26"/>
    </w:rPr>
  </w:style>
  <w:style w:type="paragraph" w:styleId="6">
    <w:name w:val="heading 6"/>
    <w:basedOn w:val="a2"/>
    <w:next w:val="a2"/>
    <w:qFormat/>
    <w:pPr>
      <w:numPr>
        <w:ilvl w:val="5"/>
        <w:numId w:val="1"/>
      </w:numPr>
      <w:spacing w:before="240" w:after="60"/>
      <w:outlineLvl w:val="5"/>
    </w:pPr>
    <w:rPr>
      <w:rFonts w:ascii="Calibri" w:hAnsi="Calibri"/>
      <w:b/>
      <w:bCs/>
      <w:sz w:val="22"/>
      <w:szCs w:val="22"/>
    </w:rPr>
  </w:style>
  <w:style w:type="paragraph" w:styleId="7">
    <w:name w:val="heading 7"/>
    <w:basedOn w:val="a2"/>
    <w:next w:val="a2"/>
    <w:qFormat/>
    <w:pPr>
      <w:numPr>
        <w:ilvl w:val="6"/>
        <w:numId w:val="1"/>
      </w:numPr>
      <w:spacing w:before="240" w:after="120" w:line="360" w:lineRule="auto"/>
      <w:jc w:val="left"/>
      <w:outlineLvl w:val="6"/>
    </w:pPr>
    <w:rPr>
      <w:rFonts w:ascii="Arial" w:hAnsi="Arial" w:cs="Arial"/>
      <w:iCs/>
      <w:sz w:val="24"/>
      <w:szCs w:val="24"/>
    </w:rPr>
  </w:style>
  <w:style w:type="paragraph" w:styleId="8">
    <w:name w:val="heading 8"/>
    <w:basedOn w:val="a2"/>
    <w:next w:val="a2"/>
    <w:qFormat/>
    <w:pPr>
      <w:numPr>
        <w:ilvl w:val="7"/>
        <w:numId w:val="1"/>
      </w:numPr>
      <w:spacing w:before="240" w:after="120" w:line="360" w:lineRule="auto"/>
      <w:jc w:val="left"/>
      <w:outlineLvl w:val="7"/>
    </w:pPr>
    <w:rPr>
      <w:rFonts w:ascii="Arial" w:hAnsi="Arial" w:cs="Arial"/>
      <w:iCs/>
      <w:sz w:val="24"/>
      <w:szCs w:val="24"/>
    </w:rPr>
  </w:style>
  <w:style w:type="paragraph" w:styleId="9">
    <w:name w:val="heading 9"/>
    <w:basedOn w:val="a2"/>
    <w:next w:val="a2"/>
    <w:qFormat/>
    <w:pPr>
      <w:numPr>
        <w:ilvl w:val="8"/>
        <w:numId w:val="1"/>
      </w:numPr>
      <w:spacing w:before="240" w:after="60" w:line="360" w:lineRule="auto"/>
      <w:jc w:val="left"/>
      <w:outlineLvl w:val="8"/>
    </w:pPr>
    <w:rPr>
      <w:rFonts w:ascii="Arial" w:hAnsi="Arial" w:cs="Arial"/>
      <w:i w:val="0"/>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1z0">
    <w:name w:val="WW8Num1z0"/>
    <w:rPr>
      <w:rFonts w:ascii="Symbol" w:hAnsi="Symbol"/>
    </w:rPr>
  </w:style>
  <w:style w:type="character" w:customStyle="1" w:styleId="WW8Num1z3">
    <w:name w:val="WW8Num1z3"/>
    <w:rPr>
      <w:rFonts w:ascii="Times" w:hAnsi="Times" w:cs="Times New Roman"/>
      <w:b/>
      <w:i w:val="0"/>
      <w:sz w:val="24"/>
    </w:rPr>
  </w:style>
  <w:style w:type="character" w:customStyle="1" w:styleId="WW8Num1z4">
    <w:name w:val="WW8Num1z4"/>
    <w:rPr>
      <w:rFonts w:ascii="Times New Roman Bold" w:hAnsi="Times New Roman Bold" w:cs="Times New Roman"/>
      <w:b/>
      <w:i w:val="0"/>
      <w:sz w:val="24"/>
    </w:rPr>
  </w:style>
  <w:style w:type="character" w:customStyle="1" w:styleId="WW8Num1z8">
    <w:name w:val="WW8Num1z8"/>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Symbol" w:hAnsi="Symbol"/>
    </w:rPr>
  </w:style>
  <w:style w:type="character" w:customStyle="1" w:styleId="WW8Num3z0">
    <w:name w:val="WW8Num3z0"/>
    <w:rPr>
      <w:rFonts w:cs="Times New Roman"/>
    </w:rPr>
  </w:style>
  <w:style w:type="character" w:customStyle="1" w:styleId="WW8Num4z0">
    <w:name w:val="WW8Num4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cs="Times New Roman"/>
    </w:rPr>
  </w:style>
  <w:style w:type="character" w:customStyle="1" w:styleId="WW8Num4z2">
    <w:name w:val="WW8Num4z2"/>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cs="Times New Roman"/>
    </w:rPr>
  </w:style>
  <w:style w:type="character" w:customStyle="1" w:styleId="WW8Num7z0">
    <w:name w:val="WW8Num7z0"/>
    <w:rPr>
      <w:rFonts w:ascii="Symbol" w:hAnsi="Symbol"/>
    </w:rPr>
  </w:style>
  <w:style w:type="character" w:customStyle="1" w:styleId="WW8Num8z0">
    <w:name w:val="WW8Num8z0"/>
    <w:rPr>
      <w:rFonts w:ascii="Times New Roman" w:hAnsi="Times New Roman" w:cs="Times New Roman"/>
      <w:b w:val="0"/>
      <w:i w:val="0"/>
      <w:sz w:val="24"/>
    </w:rPr>
  </w:style>
  <w:style w:type="character" w:customStyle="1" w:styleId="WW8Num9z0">
    <w:name w:val="WW8Num9z0"/>
    <w:rPr>
      <w:rFonts w:ascii="Symbol" w:hAnsi="Symbol"/>
    </w:rPr>
  </w:style>
  <w:style w:type="character" w:customStyle="1" w:styleId="WW8Num10z0">
    <w:name w:val="WW8Num10z0"/>
    <w:rPr>
      <w:rFonts w:cs="Times New Roman"/>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5z0">
    <w:name w:val="WW8Num15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1">
    <w:name w:val="WW8Num15z1"/>
    <w:rPr>
      <w:rFonts w:cs="Times New Roman"/>
    </w:rPr>
  </w:style>
  <w:style w:type="character" w:customStyle="1" w:styleId="WW8Num15z2">
    <w:name w:val="WW8Num15z2"/>
    <w:rPr>
      <w:rFonts w:ascii="Symbol" w:hAnsi="Symbol"/>
      <w:sz w:val="18"/>
    </w:rPr>
  </w:style>
  <w:style w:type="character" w:customStyle="1" w:styleId="WW8Num15z4">
    <w:name w:val="WW8Num15z4"/>
    <w:rPr>
      <w:rFonts w:ascii="Courier New" w:hAnsi="Courier New"/>
    </w:rPr>
  </w:style>
  <w:style w:type="character" w:customStyle="1" w:styleId="WW8Num16z0">
    <w:name w:val="WW8Num16z0"/>
    <w:rPr>
      <w:rFonts w:ascii="Symbol" w:hAnsi="Symbol"/>
      <w:sz w:val="24"/>
    </w:rPr>
  </w:style>
  <w:style w:type="character" w:customStyle="1" w:styleId="WW8Num16z4">
    <w:name w:val="WW8Num16z4"/>
    <w:rPr>
      <w:rFonts w:cs="Times New Roman"/>
    </w:rPr>
  </w:style>
  <w:style w:type="character" w:customStyle="1" w:styleId="WW8Num17z0">
    <w:name w:val="WW8Num17z0"/>
    <w:rPr>
      <w:rFonts w:ascii="Symbol" w:hAnsi="Symbol"/>
    </w:rPr>
  </w:style>
  <w:style w:type="character" w:customStyle="1" w:styleId="WW8Num18z0">
    <w:name w:val="WW8Num18z0"/>
    <w:rPr>
      <w:rFonts w:cs="Times New Roman"/>
    </w:rPr>
  </w:style>
  <w:style w:type="character" w:customStyle="1" w:styleId="WW8Num19z0">
    <w:name w:val="WW8Num19z0"/>
    <w:rPr>
      <w:rFonts w:ascii="Symbol" w:hAnsi="Symbol"/>
    </w:rPr>
  </w:style>
  <w:style w:type="character" w:customStyle="1" w:styleId="WW8Num20z0">
    <w:name w:val="WW8Num20z0"/>
    <w:rPr>
      <w:rFonts w:ascii="Symbol" w:hAnsi="Symbol"/>
      <w:sz w:val="28"/>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0">
    <w:name w:val="WW8Num21z0"/>
    <w:rPr>
      <w:rFonts w:ascii="Symbol" w:hAnsi="Symbol"/>
    </w:rPr>
  </w:style>
  <w:style w:type="character" w:customStyle="1" w:styleId="WW8Num22z0">
    <w:name w:val="WW8Num22z0"/>
    <w:rPr>
      <w:rFonts w:cs="Times New Roman"/>
    </w:rPr>
  </w:style>
  <w:style w:type="character" w:customStyle="1" w:styleId="14">
    <w:name w:val="Основной шрифт абзаца1"/>
  </w:style>
  <w:style w:type="character" w:customStyle="1" w:styleId="WW8Num3z3">
    <w:name w:val="WW8Num3z3"/>
    <w:rPr>
      <w:rFonts w:ascii="Times" w:hAnsi="Times" w:cs="Times New Roman"/>
      <w:b/>
      <w:i w:val="0"/>
      <w:sz w:val="24"/>
    </w:rPr>
  </w:style>
  <w:style w:type="character" w:customStyle="1" w:styleId="WW8Num3z4">
    <w:name w:val="WW8Num3z4"/>
    <w:rPr>
      <w:rFonts w:ascii="Times New Roman Bold" w:hAnsi="Times New Roman Bold" w:cs="Times New Roman"/>
      <w:b/>
      <w:i w:val="0"/>
      <w:sz w:val="24"/>
    </w:rPr>
  </w:style>
  <w:style w:type="character" w:customStyle="1" w:styleId="WW8Num3z8">
    <w:name w:val="WW8Num3z8"/>
    <w:rPr>
      <w:rFonts w:ascii="Times" w:hAnsi="Times" w:cs="Times"/>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1">
    <w:name w:val="WW8Num7z1"/>
    <w:rPr>
      <w:rFonts w:ascii="Courier New" w:hAnsi="Courier New"/>
      <w:sz w:val="24"/>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WW8Num8z1">
    <w:name w:val="WW8Num8z1"/>
    <w:rPr>
      <w:rFonts w:cs="Times New Roman"/>
    </w:rPr>
  </w:style>
  <w:style w:type="character" w:customStyle="1" w:styleId="WW8Num8z2">
    <w:name w:val="WW8Num8z2"/>
    <w:rPr>
      <w:rFonts w:ascii="Symbol" w:hAnsi="Symbol"/>
    </w:rPr>
  </w:style>
  <w:style w:type="character" w:customStyle="1" w:styleId="WW8Num9z1">
    <w:name w:val="WW8Num9z1"/>
    <w:rPr>
      <w:rFonts w:ascii="Symbol" w:hAnsi="Symbol"/>
      <w:sz w:val="16"/>
    </w:rPr>
  </w:style>
  <w:style w:type="character" w:customStyle="1" w:styleId="WW8Num9z2">
    <w:name w:val="WW8Num9z2"/>
    <w:rPr>
      <w:rFonts w:ascii="Wingdings" w:hAnsi="Wingdings"/>
      <w:sz w:val="18"/>
    </w:rPr>
  </w:style>
  <w:style w:type="character" w:customStyle="1" w:styleId="WW8Num9z4">
    <w:name w:val="WW8Num9z4"/>
    <w:rPr>
      <w:rFonts w:ascii="Courier New" w:hAnsi="Courier New"/>
    </w:rPr>
  </w:style>
  <w:style w:type="character" w:customStyle="1" w:styleId="WW8Num9z5">
    <w:name w:val="WW8Num9z5"/>
    <w:rPr>
      <w:rFonts w:ascii="Wingdings" w:hAnsi="Wingdings"/>
    </w:rPr>
  </w:style>
  <w:style w:type="character" w:customStyle="1" w:styleId="WW8Num11z1">
    <w:name w:val="WW8Num11z1"/>
    <w:rPr>
      <w:rFonts w:ascii="Symbol" w:hAnsi="Symbol"/>
      <w:color w:val="auto"/>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2">
    <w:name w:val="WW8Num14z2"/>
    <w:rPr>
      <w:rFonts w:ascii="Wingdings" w:hAnsi="Wingdings"/>
    </w:rPr>
  </w:style>
  <w:style w:type="character" w:customStyle="1" w:styleId="WW8Num14z3">
    <w:name w:val="WW8Num14z3"/>
    <w:rPr>
      <w:rFonts w:ascii="Symbol" w:hAnsi="Symbol"/>
      <w:sz w:val="24"/>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1">
    <w:name w:val="WW8Num19z1"/>
    <w:rPr>
      <w:rFonts w:ascii="Symbol" w:hAnsi="Symbol"/>
      <w:sz w:val="16"/>
    </w:rPr>
  </w:style>
  <w:style w:type="character" w:customStyle="1" w:styleId="WW8Num19z2">
    <w:name w:val="WW8Num19z2"/>
    <w:rPr>
      <w:rFonts w:ascii="Wingdings" w:hAnsi="Wingdings"/>
      <w:sz w:val="18"/>
    </w:rPr>
  </w:style>
  <w:style w:type="character" w:customStyle="1" w:styleId="WW8Num19z4">
    <w:name w:val="WW8Num19z4"/>
    <w:rPr>
      <w:rFonts w:ascii="Courier New" w:hAnsi="Courier New"/>
    </w:rPr>
  </w:style>
  <w:style w:type="character" w:customStyle="1" w:styleId="WW8Num19z5">
    <w:name w:val="WW8Num19z5"/>
    <w:rPr>
      <w:rFonts w:ascii="Wingdings" w:hAnsi="Wingdings"/>
    </w:rPr>
  </w:style>
  <w:style w:type="character" w:customStyle="1" w:styleId="WW8Num20z3">
    <w:name w:val="WW8Num20z3"/>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6z1">
    <w:name w:val="WW8Num26z1"/>
    <w:rPr>
      <w:rFonts w:cs="Times New Roman"/>
    </w:rPr>
  </w:style>
  <w:style w:type="character" w:customStyle="1" w:styleId="WW8Num26z2">
    <w:name w:val="WW8Num26z2"/>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cs="Times New Roman"/>
    </w:rPr>
  </w:style>
  <w:style w:type="character" w:customStyle="1" w:styleId="WW8Num28z4">
    <w:name w:val="WW8Num28z4"/>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cs="Times New Roman"/>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2z1">
    <w:name w:val="WW8Num32z1"/>
    <w:rPr>
      <w:rFonts w:ascii="Symbol" w:hAnsi="Symbol"/>
      <w:sz w:val="16"/>
    </w:rPr>
  </w:style>
  <w:style w:type="character" w:customStyle="1" w:styleId="WW8Num32z2">
    <w:name w:val="WW8Num32z2"/>
    <w:rPr>
      <w:rFonts w:ascii="Wingdings" w:hAnsi="Wingdings"/>
      <w:sz w:val="18"/>
    </w:rPr>
  </w:style>
  <w:style w:type="character" w:customStyle="1" w:styleId="WW8Num32z4">
    <w:name w:val="WW8Num32z4"/>
    <w:rPr>
      <w:rFonts w:ascii="Courier New" w:hAnsi="Courier New"/>
    </w:rPr>
  </w:style>
  <w:style w:type="character" w:customStyle="1" w:styleId="WW8Num32z5">
    <w:name w:val="WW8Num32z5"/>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Symbol" w:hAnsi="Symbol"/>
      <w:color w:val="auto"/>
    </w:rPr>
  </w:style>
  <w:style w:type="character" w:customStyle="1" w:styleId="WW8Num33z4">
    <w:name w:val="WW8Num33z4"/>
    <w:rPr>
      <w:rFonts w:ascii="Courier New" w:hAnsi="Courier New"/>
    </w:rPr>
  </w:style>
  <w:style w:type="character" w:customStyle="1" w:styleId="WW8Num33z5">
    <w:name w:val="WW8Num33z5"/>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cs="Times New Roman"/>
    </w:rPr>
  </w:style>
  <w:style w:type="character" w:customStyle="1" w:styleId="WW8Num35z2">
    <w:name w:val="WW8Num35z2"/>
    <w:rPr>
      <w:rFonts w:ascii="Wingdings" w:hAnsi="Wingdings"/>
      <w:sz w:val="18"/>
    </w:rPr>
  </w:style>
  <w:style w:type="character" w:customStyle="1" w:styleId="WW8Num35z4">
    <w:name w:val="WW8Num35z4"/>
    <w:rPr>
      <w:rFonts w:ascii="Courier New" w:hAnsi="Courier New"/>
    </w:rPr>
  </w:style>
  <w:style w:type="character" w:customStyle="1" w:styleId="WW8Num35z5">
    <w:name w:val="WW8Num35z5"/>
    <w:rPr>
      <w:rFonts w:ascii="Wingdings" w:hAnsi="Wingdings"/>
    </w:rPr>
  </w:style>
  <w:style w:type="character" w:customStyle="1" w:styleId="WW8Num36z0">
    <w:name w:val="WW8Num36z0"/>
    <w:rPr>
      <w:rFonts w:cs="Times New Roman"/>
    </w:rPr>
  </w:style>
  <w:style w:type="character" w:customStyle="1" w:styleId="WW8Num36z2">
    <w:name w:val="WW8Num36z2"/>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sz w:val="24"/>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0">
    <w:name w:val="WW8Num39z0"/>
    <w:rPr>
      <w:rFonts w:cs="Times New Roman"/>
    </w:rPr>
  </w:style>
  <w:style w:type="character" w:customStyle="1" w:styleId="WW8Num40z0">
    <w:name w:val="WW8Num40z0"/>
    <w:rPr>
      <w:rFonts w:ascii="Symbol" w:hAnsi="Symbol"/>
    </w:rPr>
  </w:style>
  <w:style w:type="character" w:customStyle="1" w:styleId="WW8Num40z1">
    <w:name w:val="WW8Num40z1"/>
    <w:rPr>
      <w:rFonts w:ascii="Symbol" w:hAnsi="Symbol"/>
      <w:sz w:val="16"/>
    </w:rPr>
  </w:style>
  <w:style w:type="character" w:customStyle="1" w:styleId="WW8Num40z2">
    <w:name w:val="WW8Num40z2"/>
    <w:rPr>
      <w:rFonts w:ascii="Wingdings" w:hAnsi="Wingdings"/>
      <w:sz w:val="18"/>
    </w:rPr>
  </w:style>
  <w:style w:type="character" w:customStyle="1" w:styleId="WW8Num40z4">
    <w:name w:val="WW8Num40z4"/>
    <w:rPr>
      <w:rFonts w:ascii="Courier New" w:hAnsi="Courier New"/>
    </w:rPr>
  </w:style>
  <w:style w:type="character" w:customStyle="1" w:styleId="WW8Num40z5">
    <w:name w:val="WW8Num40z5"/>
    <w:rPr>
      <w:rFonts w:ascii="Wingdings" w:hAnsi="Wingdings"/>
    </w:rPr>
  </w:style>
  <w:style w:type="character" w:customStyle="1" w:styleId="WW8Num41z0">
    <w:name w:val="WW8Num41z0"/>
    <w:rPr>
      <w:rFonts w:cs="Times New Roman"/>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4z0">
    <w:name w:val="WW8Num44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4z1">
    <w:name w:val="WW8Num44z1"/>
    <w:rPr>
      <w:rFonts w:cs="Times New Roman"/>
    </w:rPr>
  </w:style>
  <w:style w:type="character" w:customStyle="1" w:styleId="WW8Num45z0">
    <w:name w:val="WW8Num45z0"/>
    <w:rPr>
      <w:rFonts w:ascii="Symbol" w:hAnsi="Symbol"/>
    </w:rPr>
  </w:style>
  <w:style w:type="character" w:customStyle="1" w:styleId="WW8Num45z1">
    <w:name w:val="WW8Num45z1"/>
    <w:rPr>
      <w:rFonts w:ascii="Courier New" w:hAnsi="Courier New"/>
      <w:sz w:val="24"/>
    </w:rPr>
  </w:style>
  <w:style w:type="character" w:customStyle="1" w:styleId="WW8Num45z2">
    <w:name w:val="WW8Num45z2"/>
    <w:rPr>
      <w:rFonts w:ascii="Wingdings" w:hAnsi="Wingdings"/>
    </w:rPr>
  </w:style>
  <w:style w:type="character" w:customStyle="1" w:styleId="WW8Num45z4">
    <w:name w:val="WW8Num45z4"/>
    <w:rPr>
      <w:rFonts w:ascii="Courier New" w:hAnsi="Courier New"/>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rPr>
  </w:style>
  <w:style w:type="character" w:customStyle="1" w:styleId="WW8Num47z0">
    <w:name w:val="WW8Num47z0"/>
    <w:rPr>
      <w:rFonts w:ascii="Symbol" w:hAnsi="Symbol"/>
    </w:rPr>
  </w:style>
  <w:style w:type="character" w:customStyle="1" w:styleId="WW8Num47z1">
    <w:name w:val="WW8Num47z1"/>
    <w:rPr>
      <w:rFonts w:ascii="Courier New" w:hAnsi="Courier New"/>
      <w:sz w:val="24"/>
    </w:rPr>
  </w:style>
  <w:style w:type="character" w:customStyle="1" w:styleId="WW8Num47z2">
    <w:name w:val="WW8Num47z2"/>
    <w:rPr>
      <w:rFonts w:ascii="Wingdings" w:hAnsi="Wingdings"/>
    </w:rPr>
  </w:style>
  <w:style w:type="character" w:customStyle="1" w:styleId="WW8Num47z4">
    <w:name w:val="WW8Num47z4"/>
    <w:rPr>
      <w:rFonts w:ascii="Courier New" w:hAnsi="Courier New"/>
    </w:rPr>
  </w:style>
  <w:style w:type="character" w:customStyle="1" w:styleId="WW8Num48z0">
    <w:name w:val="WW8Num48z0"/>
    <w:rPr>
      <w:rFonts w:cs="Times New Roman"/>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sz w:val="24"/>
    </w:rPr>
  </w:style>
  <w:style w:type="character" w:customStyle="1" w:styleId="WW8Num49z5">
    <w:name w:val="WW8Num49z5"/>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cs="Times New Roman"/>
    </w:rPr>
  </w:style>
  <w:style w:type="character" w:customStyle="1" w:styleId="WW8Num52z2">
    <w:name w:val="WW8Num52z2"/>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cs="Times New Roman"/>
    </w:rPr>
  </w:style>
  <w:style w:type="character" w:customStyle="1" w:styleId="WW8Num55z0">
    <w:name w:val="WW8Num55z0"/>
    <w:rPr>
      <w:rFonts w:ascii="Symbol" w:hAnsi="Symbol"/>
    </w:rPr>
  </w:style>
  <w:style w:type="character" w:customStyle="1" w:styleId="WW8Num55z1">
    <w:name w:val="WW8Num55z1"/>
    <w:rPr>
      <w:rFonts w:ascii="Symbol" w:hAnsi="Symbol"/>
      <w:sz w:val="16"/>
    </w:rPr>
  </w:style>
  <w:style w:type="character" w:customStyle="1" w:styleId="WW8Num55z2">
    <w:name w:val="WW8Num55z2"/>
    <w:rPr>
      <w:rFonts w:ascii="Wingdings" w:hAnsi="Wingdings"/>
      <w:sz w:val="18"/>
    </w:rPr>
  </w:style>
  <w:style w:type="character" w:customStyle="1" w:styleId="WW8Num55z4">
    <w:name w:val="WW8Num55z4"/>
    <w:rPr>
      <w:rFonts w:ascii="Courier New" w:hAnsi="Courier New"/>
    </w:rPr>
  </w:style>
  <w:style w:type="character" w:customStyle="1" w:styleId="WW8Num55z5">
    <w:name w:val="WW8Num55z5"/>
    <w:rPr>
      <w:rFonts w:ascii="Wingdings" w:hAnsi="Wingdings"/>
    </w:rPr>
  </w:style>
  <w:style w:type="character" w:customStyle="1" w:styleId="WW8Num56z0">
    <w:name w:val="WW8Num56z0"/>
    <w:rPr>
      <w:rFonts w:ascii="Symbol" w:hAnsi="Symbol"/>
    </w:rPr>
  </w:style>
  <w:style w:type="character" w:customStyle="1" w:styleId="WW8Num57z0">
    <w:name w:val="WW8Num57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7z1">
    <w:name w:val="WW8Num57z1"/>
    <w:rPr>
      <w:rFonts w:cs="Times New Roman"/>
    </w:rPr>
  </w:style>
  <w:style w:type="character" w:customStyle="1" w:styleId="WW8Num57z2">
    <w:name w:val="WW8Num57z2"/>
    <w:rPr>
      <w:rFonts w:ascii="Symbol" w:hAnsi="Symbol"/>
    </w:rPr>
  </w:style>
  <w:style w:type="character" w:customStyle="1" w:styleId="WW8Num58z0">
    <w:name w:val="WW8Num58z0"/>
    <w:rPr>
      <w:rFonts w:ascii="Symbol" w:hAnsi="Symbol"/>
    </w:rPr>
  </w:style>
  <w:style w:type="character" w:customStyle="1" w:styleId="WW8Num58z1">
    <w:name w:val="WW8Num58z1"/>
    <w:rPr>
      <w:rFonts w:ascii="Symbol" w:hAnsi="Symbol"/>
      <w:sz w:val="16"/>
    </w:rPr>
  </w:style>
  <w:style w:type="character" w:customStyle="1" w:styleId="WW8Num58z2">
    <w:name w:val="WW8Num58z2"/>
    <w:rPr>
      <w:rFonts w:ascii="Wingdings" w:hAnsi="Wingdings"/>
      <w:sz w:val="18"/>
    </w:rPr>
  </w:style>
  <w:style w:type="character" w:customStyle="1" w:styleId="WW8Num58z4">
    <w:name w:val="WW8Num58z4"/>
    <w:rPr>
      <w:rFonts w:ascii="Courier New" w:hAnsi="Courier New"/>
    </w:rPr>
  </w:style>
  <w:style w:type="character" w:customStyle="1" w:styleId="WW8Num58z5">
    <w:name w:val="WW8Num58z5"/>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rPr>
  </w:style>
  <w:style w:type="character" w:customStyle="1" w:styleId="WW8Num59z2">
    <w:name w:val="WW8Num59z2"/>
    <w:rPr>
      <w:rFonts w:ascii="Wingdings" w:hAnsi="Wingdings"/>
    </w:rPr>
  </w:style>
  <w:style w:type="character" w:customStyle="1" w:styleId="WW8Num60z0">
    <w:name w:val="WW8Num60z0"/>
    <w:rPr>
      <w:rFonts w:ascii="Symbol" w:hAnsi="Symbol"/>
    </w:rPr>
  </w:style>
  <w:style w:type="character" w:customStyle="1" w:styleId="WW8Num60z1">
    <w:name w:val="WW8Num60z1"/>
    <w:rPr>
      <w:rFonts w:cs="Times New Roman"/>
    </w:rPr>
  </w:style>
  <w:style w:type="character" w:customStyle="1" w:styleId="WW8Num60z2">
    <w:name w:val="WW8Num60z2"/>
    <w:rPr>
      <w:rFonts w:ascii="Wingdings" w:hAnsi="Wingdings"/>
      <w:sz w:val="18"/>
    </w:rPr>
  </w:style>
  <w:style w:type="character" w:customStyle="1" w:styleId="WW8Num60z4">
    <w:name w:val="WW8Num60z4"/>
    <w:rPr>
      <w:rFonts w:ascii="Courier New" w:hAnsi="Courier New"/>
    </w:rPr>
  </w:style>
  <w:style w:type="character" w:customStyle="1" w:styleId="WW8Num60z5">
    <w:name w:val="WW8Num60z5"/>
    <w:rPr>
      <w:rFonts w:ascii="Wingdings" w:hAnsi="Wingdings"/>
    </w:rPr>
  </w:style>
  <w:style w:type="character" w:customStyle="1" w:styleId="WW8Num61z0">
    <w:name w:val="WW8Num61z0"/>
    <w:rPr>
      <w:rFonts w:ascii="Symbol" w:hAnsi="Symbol"/>
    </w:rPr>
  </w:style>
  <w:style w:type="character" w:customStyle="1" w:styleId="WW8Num61z2">
    <w:name w:val="WW8Num61z2"/>
    <w:rPr>
      <w:rFonts w:ascii="Wingdings" w:hAnsi="Wingdings"/>
    </w:rPr>
  </w:style>
  <w:style w:type="character" w:customStyle="1" w:styleId="WW8Num61z4">
    <w:name w:val="WW8Num61z4"/>
    <w:rPr>
      <w:rFonts w:ascii="Courier New" w:hAnsi="Courier New"/>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cs="Times New Roman"/>
      <w:sz w:val="24"/>
    </w:rPr>
  </w:style>
  <w:style w:type="character" w:customStyle="1" w:styleId="WW8Num63z1">
    <w:name w:val="WW8Num63z1"/>
    <w:rPr>
      <w:rFonts w:cs="Times New Roman"/>
    </w:rPr>
  </w:style>
  <w:style w:type="character" w:customStyle="1" w:styleId="WW8Num64z0">
    <w:name w:val="WW8Num64z0"/>
    <w:rPr>
      <w:rFonts w:ascii="Arial" w:hAnsi="Arial" w:cs="Times New Roman"/>
      <w:b w:val="0"/>
      <w:i w:val="0"/>
      <w:sz w:val="24"/>
    </w:rPr>
  </w:style>
  <w:style w:type="character" w:customStyle="1" w:styleId="WW8Num64z1">
    <w:name w:val="WW8Num64z1"/>
    <w:rPr>
      <w:rFonts w:cs="Times New Roman"/>
    </w:rPr>
  </w:style>
  <w:style w:type="character" w:customStyle="1" w:styleId="WW8Num65z0">
    <w:name w:val="WW8Num65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5z1">
    <w:name w:val="WW8Num65z1"/>
    <w:rPr>
      <w:rFonts w:cs="Times New Roman"/>
    </w:rPr>
  </w:style>
  <w:style w:type="character" w:customStyle="1" w:styleId="WW8Num66z0">
    <w:name w:val="WW8Num66z0"/>
    <w:rPr>
      <w:rFonts w:ascii="Symbol" w:hAnsi="Symbol"/>
    </w:rPr>
  </w:style>
  <w:style w:type="character" w:customStyle="1" w:styleId="WW8Num66z1">
    <w:name w:val="WW8Num66z1"/>
    <w:rPr>
      <w:rFonts w:ascii="Symbol" w:hAnsi="Symbol"/>
      <w:sz w:val="16"/>
    </w:rPr>
  </w:style>
  <w:style w:type="character" w:customStyle="1" w:styleId="WW8Num66z2">
    <w:name w:val="WW8Num66z2"/>
    <w:rPr>
      <w:rFonts w:ascii="Wingdings" w:hAnsi="Wingdings"/>
      <w:sz w:val="18"/>
    </w:rPr>
  </w:style>
  <w:style w:type="character" w:customStyle="1" w:styleId="WW8Num66z4">
    <w:name w:val="WW8Num66z4"/>
    <w:rPr>
      <w:rFonts w:ascii="Courier New" w:hAnsi="Courier New"/>
    </w:rPr>
  </w:style>
  <w:style w:type="character" w:customStyle="1" w:styleId="WW8Num66z5">
    <w:name w:val="WW8Num66z5"/>
    <w:rPr>
      <w:rFonts w:ascii="Wingdings" w:hAnsi="Wingdings"/>
    </w:rPr>
  </w:style>
  <w:style w:type="character" w:customStyle="1" w:styleId="WW8Num67z0">
    <w:name w:val="WW8Num67z0"/>
    <w:rPr>
      <w:rFonts w:cs="Times New Roman"/>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sz w:val="24"/>
    </w:rPr>
  </w:style>
  <w:style w:type="character" w:customStyle="1" w:styleId="WW8Num69z5">
    <w:name w:val="WW8Num69z5"/>
    <w:rPr>
      <w:rFonts w:ascii="Wingdings" w:hAnsi="Wingdings"/>
    </w:rPr>
  </w:style>
  <w:style w:type="character" w:customStyle="1" w:styleId="WW8Num70z0">
    <w:name w:val="WW8Num70z0"/>
    <w:rPr>
      <w:rFonts w:cs="Times New Roman"/>
      <w:sz w:val="24"/>
    </w:rPr>
  </w:style>
  <w:style w:type="character" w:customStyle="1" w:styleId="WW8Num70z2">
    <w:name w:val="WW8Num70z2"/>
    <w:rPr>
      <w:rFonts w:cs="Times New Roman"/>
    </w:rPr>
  </w:style>
  <w:style w:type="character" w:customStyle="1" w:styleId="WW8Num71z0">
    <w:name w:val="WW8Num71z0"/>
    <w:rPr>
      <w:rFonts w:ascii="Symbol" w:hAnsi="Symbol"/>
    </w:rPr>
  </w:style>
  <w:style w:type="character" w:customStyle="1" w:styleId="WW8Num71z1">
    <w:name w:val="WW8Num71z1"/>
    <w:rPr>
      <w:rFonts w:cs="Times New Roman"/>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3z1">
    <w:name w:val="WW8Num73z1"/>
    <w:rPr>
      <w:rFonts w:cs="Times New Roman"/>
    </w:rPr>
  </w:style>
  <w:style w:type="character" w:customStyle="1" w:styleId="WW8Num73z2">
    <w:name w:val="WW8Num73z2"/>
    <w:rPr>
      <w:rFonts w:ascii="Wingdings" w:hAnsi="Wingdings"/>
      <w:sz w:val="18"/>
    </w:rPr>
  </w:style>
  <w:style w:type="character" w:customStyle="1" w:styleId="WW8Num73z4">
    <w:name w:val="WW8Num73z4"/>
    <w:rPr>
      <w:rFonts w:ascii="Courier New" w:hAnsi="Courier New"/>
    </w:rPr>
  </w:style>
  <w:style w:type="character" w:customStyle="1" w:styleId="WW8Num73z5">
    <w:name w:val="WW8Num73z5"/>
    <w:rPr>
      <w:rFonts w:ascii="Wingdings" w:hAnsi="Wingdings"/>
    </w:rPr>
  </w:style>
  <w:style w:type="character" w:customStyle="1" w:styleId="WW8Num74z0">
    <w:name w:val="WW8Num74z0"/>
    <w:rPr>
      <w:rFonts w:ascii="Symbol" w:hAnsi="Symbol"/>
    </w:rPr>
  </w:style>
  <w:style w:type="character" w:customStyle="1" w:styleId="WW8Num74z1">
    <w:name w:val="WW8Num74z1"/>
    <w:rPr>
      <w:rFonts w:ascii="Symbol" w:hAnsi="Symbol"/>
      <w:sz w:val="16"/>
    </w:rPr>
  </w:style>
  <w:style w:type="character" w:customStyle="1" w:styleId="WW8Num74z2">
    <w:name w:val="WW8Num74z2"/>
    <w:rPr>
      <w:rFonts w:ascii="Wingdings" w:hAnsi="Wingdings"/>
      <w:sz w:val="18"/>
    </w:rPr>
  </w:style>
  <w:style w:type="character" w:customStyle="1" w:styleId="WW8Num74z4">
    <w:name w:val="WW8Num74z4"/>
    <w:rPr>
      <w:rFonts w:ascii="Courier New" w:hAnsi="Courier New"/>
    </w:rPr>
  </w:style>
  <w:style w:type="character" w:customStyle="1" w:styleId="WW8Num74z5">
    <w:name w:val="WW8Num74z5"/>
    <w:rPr>
      <w:rFonts w:ascii="Wingdings" w:hAnsi="Wingdings"/>
    </w:rPr>
  </w:style>
  <w:style w:type="character" w:customStyle="1" w:styleId="WW8Num75z0">
    <w:name w:val="WW8Num75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5z1">
    <w:name w:val="WW8Num75z1"/>
    <w:rPr>
      <w:rFonts w:cs="Times New Roman"/>
    </w:rPr>
  </w:style>
  <w:style w:type="character" w:customStyle="1" w:styleId="WW8Num75z2">
    <w:name w:val="WW8Num75z2"/>
    <w:rPr>
      <w:rFonts w:ascii="Symbol" w:hAnsi="Symbol"/>
    </w:rPr>
  </w:style>
  <w:style w:type="character" w:customStyle="1" w:styleId="WW8Num76z0">
    <w:name w:val="WW8Num76z0"/>
    <w:rPr>
      <w:rFonts w:ascii="Symbol" w:hAnsi="Symbol"/>
    </w:rPr>
  </w:style>
  <w:style w:type="character" w:customStyle="1" w:styleId="WW8Num76z1">
    <w:name w:val="WW8Num76z1"/>
    <w:rPr>
      <w:rFonts w:ascii="Symbol" w:hAnsi="Symbol"/>
      <w:sz w:val="16"/>
    </w:rPr>
  </w:style>
  <w:style w:type="character" w:customStyle="1" w:styleId="WW8Num76z2">
    <w:name w:val="WW8Num76z2"/>
    <w:rPr>
      <w:rFonts w:ascii="Wingdings" w:hAnsi="Wingdings"/>
      <w:sz w:val="18"/>
    </w:rPr>
  </w:style>
  <w:style w:type="character" w:customStyle="1" w:styleId="WW8Num76z4">
    <w:name w:val="WW8Num76z4"/>
    <w:rPr>
      <w:rFonts w:ascii="Courier New" w:hAnsi="Courier New"/>
    </w:rPr>
  </w:style>
  <w:style w:type="character" w:customStyle="1" w:styleId="WW8Num76z5">
    <w:name w:val="WW8Num76z5"/>
    <w:rPr>
      <w:rFonts w:ascii="Wingdings" w:hAnsi="Wingdings"/>
    </w:rPr>
  </w:style>
  <w:style w:type="character" w:customStyle="1" w:styleId="WW8Num77z0">
    <w:name w:val="WW8Num77z0"/>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7z1">
    <w:name w:val="WW8Num77z1"/>
    <w:rPr>
      <w:rFonts w:cs="Times New Roman"/>
    </w:rPr>
  </w:style>
  <w:style w:type="character" w:customStyle="1" w:styleId="WW8Num78z0">
    <w:name w:val="WW8Num78z0"/>
    <w:rPr>
      <w:rFonts w:ascii="Symbol" w:hAnsi="Symbol"/>
    </w:rPr>
  </w:style>
  <w:style w:type="character" w:customStyle="1" w:styleId="WW8Num78z1">
    <w:name w:val="WW8Num78z1"/>
    <w:rPr>
      <w:rFonts w:cs="Times New Roman"/>
    </w:rPr>
  </w:style>
  <w:style w:type="character" w:customStyle="1" w:styleId="WW8Num78z2">
    <w:name w:val="WW8Num78z2"/>
    <w:rPr>
      <w:rFonts w:ascii="Wingdings" w:hAnsi="Wingdings"/>
      <w:sz w:val="18"/>
    </w:rPr>
  </w:style>
  <w:style w:type="character" w:customStyle="1" w:styleId="WW8Num78z4">
    <w:name w:val="WW8Num78z4"/>
    <w:rPr>
      <w:rFonts w:ascii="Courier New" w:hAnsi="Courier New"/>
    </w:rPr>
  </w:style>
  <w:style w:type="character" w:customStyle="1" w:styleId="WW8Num78z5">
    <w:name w:val="WW8Num78z5"/>
    <w:rPr>
      <w:rFonts w:ascii="Wingdings" w:hAnsi="Wingdings"/>
    </w:rPr>
  </w:style>
  <w:style w:type="character" w:customStyle="1" w:styleId="WW8Num79z0">
    <w:name w:val="WW8Num79z0"/>
    <w:rPr>
      <w:rFonts w:cs="Times New Roman"/>
    </w:rPr>
  </w:style>
  <w:style w:type="character" w:customStyle="1" w:styleId="WW8Num79z4">
    <w:name w:val="WW8Num79z4"/>
    <w:rPr>
      <w:rFonts w:ascii="Times New Roman" w:hAnsi="Times New Roman" w:cs="Times New Roman"/>
      <w:b w:val="0"/>
      <w:bCs w:val="0"/>
      <w:i w:val="0"/>
      <w:iCs w:val="0"/>
      <w:caps w:val="0"/>
      <w:smallCaps w:val="0"/>
      <w:strike w:val="0"/>
      <w:dstrike w:val="0"/>
      <w:vanish w:val="0"/>
      <w:color w:val="000000"/>
      <w:spacing w:val="0"/>
      <w:w w:val="100"/>
      <w:kern w:val="1"/>
      <w:position w:val="0"/>
      <w:sz w:val="2"/>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0z0">
    <w:name w:val="WW8Num80z0"/>
    <w:rPr>
      <w:rFonts w:cs="Times New Roman"/>
    </w:rPr>
  </w:style>
  <w:style w:type="character" w:customStyle="1" w:styleId="WW8Num81z0">
    <w:name w:val="WW8Num81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1z1">
    <w:name w:val="WW8Num81z1"/>
    <w:rPr>
      <w:rFonts w:cs="Times New Roman"/>
    </w:rPr>
  </w:style>
  <w:style w:type="character" w:customStyle="1" w:styleId="WW8Num81z2">
    <w:name w:val="WW8Num81z2"/>
    <w:rPr>
      <w:rFonts w:ascii="Symbol" w:hAnsi="Symbol"/>
    </w:rPr>
  </w:style>
  <w:style w:type="character" w:customStyle="1" w:styleId="WW8Num82z0">
    <w:name w:val="WW8Num82z0"/>
    <w:rPr>
      <w:rFonts w:ascii="Symbol" w:hAnsi="Symbol"/>
    </w:rPr>
  </w:style>
  <w:style w:type="character" w:customStyle="1" w:styleId="WW8Num82z1">
    <w:name w:val="WW8Num82z1"/>
    <w:rPr>
      <w:rFonts w:ascii="Courier New" w:hAnsi="Courier New"/>
    </w:rPr>
  </w:style>
  <w:style w:type="character" w:customStyle="1" w:styleId="WW8Num82z2">
    <w:name w:val="WW8Num82z2"/>
    <w:rPr>
      <w:rFonts w:ascii="Wingdings" w:hAnsi="Wingdings"/>
    </w:rPr>
  </w:style>
  <w:style w:type="character" w:customStyle="1" w:styleId="WW8Num83z0">
    <w:name w:val="WW8Num83z0"/>
    <w:rPr>
      <w:rFonts w:ascii="Symbol" w:hAnsi="Symbol"/>
    </w:rPr>
  </w:style>
  <w:style w:type="character" w:customStyle="1" w:styleId="WW8Num83z1">
    <w:name w:val="WW8Num83z1"/>
    <w:rPr>
      <w:rFonts w:ascii="Times New Roman" w:hAnsi="Times New Roman" w:cs="Times New Roman"/>
      <w:b w:val="0"/>
      <w:i w:val="0"/>
      <w:sz w:val="24"/>
    </w:rPr>
  </w:style>
  <w:style w:type="character" w:customStyle="1" w:styleId="WW8Num83z2">
    <w:name w:val="WW8Num83z2"/>
    <w:rPr>
      <w:rFonts w:ascii="Wingdings" w:hAnsi="Wingdings"/>
    </w:rPr>
  </w:style>
  <w:style w:type="character" w:customStyle="1" w:styleId="WW8Num83z4">
    <w:name w:val="WW8Num83z4"/>
    <w:rPr>
      <w:rFonts w:ascii="Courier New" w:hAnsi="Courier New"/>
    </w:rPr>
  </w:style>
  <w:style w:type="character" w:customStyle="1" w:styleId="WW8Num84z0">
    <w:name w:val="WW8Num84z0"/>
    <w:rPr>
      <w:rFonts w:ascii="Symbol" w:hAnsi="Symbol" w:cs="Times New Roman"/>
    </w:rPr>
  </w:style>
  <w:style w:type="character" w:customStyle="1" w:styleId="WW8Num84z4">
    <w:name w:val="WW8Num84z4"/>
    <w:rPr>
      <w:rFonts w:cs="Times New Roman"/>
    </w:rPr>
  </w:style>
  <w:style w:type="character" w:customStyle="1" w:styleId="WW8Num85z0">
    <w:name w:val="WW8Num85z0"/>
    <w:rPr>
      <w:rFonts w:ascii="Symbol" w:hAnsi="Symbol"/>
    </w:rPr>
  </w:style>
  <w:style w:type="character" w:customStyle="1" w:styleId="WW8Num85z1">
    <w:name w:val="WW8Num85z1"/>
    <w:rPr>
      <w:rFonts w:cs="Times New Roman"/>
    </w:rPr>
  </w:style>
  <w:style w:type="character" w:customStyle="1" w:styleId="WW8Num85z4">
    <w:name w:val="WW8Num85z4"/>
    <w:rPr>
      <w:rFonts w:ascii="Courier New" w:hAnsi="Courier New"/>
    </w:rPr>
  </w:style>
  <w:style w:type="character" w:customStyle="1" w:styleId="WW8Num85z5">
    <w:name w:val="WW8Num85z5"/>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sz w:val="24"/>
    </w:rPr>
  </w:style>
  <w:style w:type="character" w:customStyle="1" w:styleId="WW8Num87z2">
    <w:name w:val="WW8Num87z2"/>
    <w:rPr>
      <w:rFonts w:ascii="Wingdings" w:hAnsi="Wingdings"/>
    </w:rPr>
  </w:style>
  <w:style w:type="character" w:customStyle="1" w:styleId="WW8Num87z4">
    <w:name w:val="WW8Num87z4"/>
    <w:rPr>
      <w:rFonts w:ascii="Courier New" w:hAnsi="Courier New"/>
    </w:rPr>
  </w:style>
  <w:style w:type="character" w:customStyle="1" w:styleId="WW8Num88z0">
    <w:name w:val="WW8Num88z0"/>
    <w:rPr>
      <w:rFonts w:ascii="Symbol" w:hAnsi="Symbol"/>
    </w:rPr>
  </w:style>
  <w:style w:type="character" w:customStyle="1" w:styleId="WW8Num88z1">
    <w:name w:val="WW8Num88z1"/>
    <w:rPr>
      <w:rFonts w:ascii="Courier New" w:hAnsi="Courier New"/>
    </w:rPr>
  </w:style>
  <w:style w:type="character" w:customStyle="1" w:styleId="WW8Num88z2">
    <w:name w:val="WW8Num88z2"/>
    <w:rPr>
      <w:rFonts w:ascii="Wingdings" w:hAnsi="Wingdings"/>
    </w:rPr>
  </w:style>
  <w:style w:type="character" w:customStyle="1" w:styleId="WW8Num89z0">
    <w:name w:val="WW8Num89z0"/>
    <w:rPr>
      <w:rFonts w:ascii="Symbol" w:hAnsi="Symbol"/>
    </w:rPr>
  </w:style>
  <w:style w:type="character" w:customStyle="1" w:styleId="WW8Num89z1">
    <w:name w:val="WW8Num89z1"/>
    <w:rPr>
      <w:rFonts w:ascii="Symbol" w:hAnsi="Symbol"/>
      <w:sz w:val="16"/>
    </w:rPr>
  </w:style>
  <w:style w:type="character" w:customStyle="1" w:styleId="WW8Num89z2">
    <w:name w:val="WW8Num89z2"/>
    <w:rPr>
      <w:rFonts w:ascii="Wingdings" w:hAnsi="Wingdings"/>
      <w:sz w:val="18"/>
    </w:rPr>
  </w:style>
  <w:style w:type="character" w:customStyle="1" w:styleId="WW8Num89z4">
    <w:name w:val="WW8Num89z4"/>
    <w:rPr>
      <w:rFonts w:ascii="Courier New" w:hAnsi="Courier New"/>
    </w:rPr>
  </w:style>
  <w:style w:type="character" w:customStyle="1" w:styleId="WW8Num89z5">
    <w:name w:val="WW8Num89z5"/>
    <w:rPr>
      <w:rFonts w:ascii="Wingdings" w:hAnsi="Wingdings"/>
    </w:rPr>
  </w:style>
  <w:style w:type="character" w:customStyle="1" w:styleId="WW8Num90z0">
    <w:name w:val="WW8Num90z0"/>
    <w:rPr>
      <w:rFonts w:cs="Times New Roman"/>
    </w:rPr>
  </w:style>
  <w:style w:type="character" w:customStyle="1" w:styleId="WW8Num91z0">
    <w:name w:val="WW8Num91z0"/>
    <w:rPr>
      <w:rFonts w:cs="Times New Roman"/>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cs="Times New Roman"/>
    </w:rPr>
  </w:style>
  <w:style w:type="character" w:customStyle="1" w:styleId="WW8Num94z0">
    <w:name w:val="WW8Num94z0"/>
    <w:rPr>
      <w:rFonts w:cs="Times New Roman"/>
    </w:rPr>
  </w:style>
  <w:style w:type="character" w:customStyle="1" w:styleId="WW8Num95z0">
    <w:name w:val="WW8Num95z0"/>
    <w:rPr>
      <w:rFonts w:ascii="Symbol" w:hAnsi="Symbol"/>
    </w:rPr>
  </w:style>
  <w:style w:type="character" w:customStyle="1" w:styleId="WW8Num95z1">
    <w:name w:val="WW8Num95z1"/>
    <w:rPr>
      <w:rFonts w:ascii="Courier New" w:hAnsi="Courier New"/>
    </w:rPr>
  </w:style>
  <w:style w:type="character" w:customStyle="1" w:styleId="WW8Num95z2">
    <w:name w:val="WW8Num95z2"/>
    <w:rPr>
      <w:rFonts w:ascii="Wingdings" w:hAnsi="Wingdings"/>
    </w:rPr>
  </w:style>
  <w:style w:type="character" w:customStyle="1" w:styleId="WW8Num96z0">
    <w:name w:val="WW8Num96z0"/>
    <w:rPr>
      <w:rFonts w:cs="Times New Roman"/>
    </w:rPr>
  </w:style>
  <w:style w:type="character" w:customStyle="1" w:styleId="WW8Num97z0">
    <w:name w:val="WW8Num97z0"/>
    <w:rPr>
      <w:rFonts w:cs="Times New Roman"/>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9z1">
    <w:name w:val="WW8Num99z1"/>
    <w:rPr>
      <w:rFonts w:cs="Times New Roman"/>
    </w:rPr>
  </w:style>
  <w:style w:type="character" w:customStyle="1" w:styleId="WW8Num99z2">
    <w:name w:val="WW8Num99z2"/>
    <w:rPr>
      <w:rFonts w:ascii="Symbol" w:hAnsi="Symbol"/>
    </w:rPr>
  </w:style>
  <w:style w:type="character" w:customStyle="1" w:styleId="WW8Num100z0">
    <w:name w:val="WW8Num100z0"/>
    <w:rPr>
      <w:rFonts w:ascii="Symbol" w:hAnsi="Symbol"/>
      <w:b w:val="0"/>
      <w:i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0z1">
    <w:name w:val="WW8Num100z1"/>
    <w:rPr>
      <w:rFonts w:cs="Times New Roman"/>
    </w:rPr>
  </w:style>
  <w:style w:type="character" w:customStyle="1" w:styleId="WW8Num100z2">
    <w:name w:val="WW8Num100z2"/>
    <w:rPr>
      <w:rFonts w:ascii="Symbol" w:hAnsi="Symbol"/>
    </w:rPr>
  </w:style>
  <w:style w:type="character" w:customStyle="1" w:styleId="WW8Num101z0">
    <w:name w:val="WW8Num101z0"/>
    <w:rPr>
      <w:rFonts w:ascii="Symbol" w:hAnsi="Symbol"/>
    </w:rPr>
  </w:style>
  <w:style w:type="character" w:customStyle="1" w:styleId="WW8Num101z1">
    <w:name w:val="WW8Num101z1"/>
    <w:rPr>
      <w:rFonts w:ascii="Courier New" w:hAnsi="Courier New"/>
    </w:rPr>
  </w:style>
  <w:style w:type="character" w:customStyle="1" w:styleId="WW8Num101z2">
    <w:name w:val="WW8Num101z2"/>
    <w:rPr>
      <w:rFonts w:ascii="Wingdings" w:hAnsi="Wingdings"/>
    </w:rPr>
  </w:style>
  <w:style w:type="character" w:customStyle="1" w:styleId="WW8Num102z0">
    <w:name w:val="WW8Num102z0"/>
    <w:rPr>
      <w:rFonts w:cs="Times New Roman"/>
    </w:rPr>
  </w:style>
  <w:style w:type="character" w:customStyle="1" w:styleId="WW8Num103z0">
    <w:name w:val="WW8Num103z0"/>
    <w:rPr>
      <w:rFonts w:cs="Times New Roman"/>
    </w:rPr>
  </w:style>
  <w:style w:type="character" w:customStyle="1" w:styleId="WW8Num104z0">
    <w:name w:val="WW8Num104z0"/>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4z1">
    <w:name w:val="WW8Num104z1"/>
    <w:rPr>
      <w:rFonts w:cs="Times New Roman"/>
    </w:rPr>
  </w:style>
  <w:style w:type="character" w:customStyle="1" w:styleId="WW8Num104z2">
    <w:name w:val="WW8Num104z2"/>
    <w:rPr>
      <w:rFonts w:ascii="Symbol" w:hAnsi="Symbol"/>
    </w:rPr>
  </w:style>
  <w:style w:type="character" w:customStyle="1" w:styleId="WW8Num105z0">
    <w:name w:val="WW8Num105z0"/>
    <w:rPr>
      <w:rFonts w:ascii="Symbol" w:hAnsi="Symbol"/>
    </w:rPr>
  </w:style>
  <w:style w:type="character" w:customStyle="1" w:styleId="WW8Num105z1">
    <w:name w:val="WW8Num105z1"/>
    <w:rPr>
      <w:rFonts w:ascii="Symbol" w:hAnsi="Symbol"/>
      <w:color w:val="auto"/>
    </w:rPr>
  </w:style>
  <w:style w:type="character" w:customStyle="1" w:styleId="WW8Num105z2">
    <w:name w:val="WW8Num105z2"/>
    <w:rPr>
      <w:rFonts w:ascii="Wingdings" w:hAnsi="Wingdings"/>
    </w:rPr>
  </w:style>
  <w:style w:type="character" w:customStyle="1" w:styleId="WW8Num105z4">
    <w:name w:val="WW8Num105z4"/>
    <w:rPr>
      <w:rFonts w:ascii="Courier New" w:hAnsi="Courier New"/>
    </w:rPr>
  </w:style>
  <w:style w:type="character" w:customStyle="1" w:styleId="WW8Num106z0">
    <w:name w:val="WW8Num106z0"/>
    <w:rPr>
      <w:rFonts w:cs="Times New Roman"/>
    </w:rPr>
  </w:style>
  <w:style w:type="character" w:customStyle="1" w:styleId="WW8Num107z0">
    <w:name w:val="WW8Num107z0"/>
    <w:rPr>
      <w:rFonts w:ascii="Symbol" w:hAnsi="Symbol"/>
    </w:rPr>
  </w:style>
  <w:style w:type="character" w:customStyle="1" w:styleId="WW8Num107z1">
    <w:name w:val="WW8Num107z1"/>
    <w:rPr>
      <w:rFonts w:ascii="Courier New" w:hAnsi="Courier New"/>
    </w:rPr>
  </w:style>
  <w:style w:type="character" w:customStyle="1" w:styleId="WW8Num107z2">
    <w:name w:val="WW8Num107z2"/>
    <w:rPr>
      <w:rFonts w:ascii="Wingdings" w:hAnsi="Wingdings"/>
    </w:rPr>
  </w:style>
  <w:style w:type="character" w:customStyle="1" w:styleId="WW8Num108z0">
    <w:name w:val="WW8Num108z0"/>
    <w:rPr>
      <w:rFonts w:ascii="Symbol" w:hAnsi="Symbol"/>
      <w:color w:val="auto"/>
    </w:rPr>
  </w:style>
  <w:style w:type="character" w:customStyle="1" w:styleId="WW8Num108z1">
    <w:name w:val="WW8Num108z1"/>
    <w:rPr>
      <w:rFonts w:ascii="Courier New" w:hAnsi="Courier New"/>
    </w:rPr>
  </w:style>
  <w:style w:type="character" w:customStyle="1" w:styleId="WW8Num108z2">
    <w:name w:val="WW8Num108z2"/>
    <w:rPr>
      <w:rFonts w:ascii="Wingdings" w:hAnsi="Wingdings"/>
    </w:rPr>
  </w:style>
  <w:style w:type="character" w:customStyle="1" w:styleId="WW8Num108z3">
    <w:name w:val="WW8Num108z3"/>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Symbol" w:hAnsi="Symbol"/>
      <w:sz w:val="24"/>
    </w:rPr>
  </w:style>
  <w:style w:type="character" w:customStyle="1" w:styleId="WW8Num110z1">
    <w:name w:val="WW8Num110z1"/>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Symbol" w:hAnsi="Symbol"/>
    </w:rPr>
  </w:style>
  <w:style w:type="character" w:customStyle="1" w:styleId="WW8Num111z1">
    <w:name w:val="WW8Num111z1"/>
    <w:rPr>
      <w:rFonts w:ascii="Courier New" w:hAnsi="Courier New"/>
    </w:rPr>
  </w:style>
  <w:style w:type="character" w:customStyle="1" w:styleId="WW8Num111z2">
    <w:name w:val="WW8Num111z2"/>
    <w:rPr>
      <w:rFonts w:ascii="Wingdings" w:hAnsi="Wingdings"/>
    </w:rPr>
  </w:style>
  <w:style w:type="character" w:customStyle="1" w:styleId="WW8Num112z0">
    <w:name w:val="WW8Num112z0"/>
    <w:rPr>
      <w:rFonts w:ascii="Symbol" w:hAnsi="Symbol"/>
    </w:rPr>
  </w:style>
  <w:style w:type="character" w:customStyle="1" w:styleId="WW8Num112z1">
    <w:name w:val="WW8Num112z1"/>
    <w:rPr>
      <w:rFonts w:ascii="Courier New" w:hAnsi="Courier New"/>
    </w:rPr>
  </w:style>
  <w:style w:type="character" w:customStyle="1" w:styleId="WW8Num112z2">
    <w:name w:val="WW8Num112z2"/>
    <w:rPr>
      <w:rFonts w:ascii="Wingdings" w:hAnsi="Wingdings"/>
    </w:rPr>
  </w:style>
  <w:style w:type="character" w:customStyle="1" w:styleId="23">
    <w:name w:val="Основной шрифт абзаца2"/>
  </w:style>
  <w:style w:type="character" w:customStyle="1" w:styleId="DocumentMapChar">
    <w:name w:val="Document Map Char"/>
    <w:rPr>
      <w:rFonts w:ascii="Tahoma" w:hAnsi="Tahoma" w:cs="Tahoma"/>
      <w:i/>
      <w:sz w:val="16"/>
      <w:szCs w:val="16"/>
      <w:lang w:val="ru-RU" w:eastAsia="ar-SA" w:bidi="ar-SA"/>
    </w:rPr>
  </w:style>
  <w:style w:type="character" w:customStyle="1" w:styleId="TitleChar">
    <w:name w:val="Title Char"/>
    <w:rPr>
      <w:rFonts w:ascii="Cambria" w:hAnsi="Cambria" w:cs="Times New Roman"/>
      <w:b/>
      <w:bCs/>
      <w:i/>
      <w:kern w:val="1"/>
      <w:sz w:val="32"/>
      <w:szCs w:val="32"/>
      <w:lang w:val="ru-RU"/>
    </w:rPr>
  </w:style>
  <w:style w:type="character" w:customStyle="1" w:styleId="TitleChar1">
    <w:name w:val="Title Char1"/>
    <w:rPr>
      <w:rFonts w:ascii="Cambria" w:hAnsi="Cambria" w:cs="Cambria"/>
      <w:b/>
      <w:bCs/>
      <w:kern w:val="1"/>
      <w:sz w:val="32"/>
      <w:szCs w:val="32"/>
      <w:lang w:val="ru-RU" w:eastAsia="ar-SA" w:bidi="ar-SA"/>
    </w:rPr>
  </w:style>
  <w:style w:type="character" w:customStyle="1" w:styleId="FooterChar1">
    <w:name w:val="Footer Char1"/>
    <w:rPr>
      <w:rFonts w:ascii="ГОСТ тип А" w:hAnsi="ГОСТ тип А" w:cs="Times New Roman"/>
      <w:i/>
      <w:sz w:val="28"/>
      <w:lang w:val="ru-RU" w:eastAsia="ar-SA" w:bidi="ar-SA"/>
    </w:rPr>
  </w:style>
  <w:style w:type="character" w:styleId="a6">
    <w:name w:val="Hyperlink"/>
    <w:rPr>
      <w:rFonts w:cs="Times New Roman"/>
      <w:color w:val="0000FF"/>
      <w:u w:val="single"/>
    </w:rPr>
  </w:style>
  <w:style w:type="character" w:customStyle="1" w:styleId="Char">
    <w:name w:val="титульный лист центр Char"/>
    <w:rPr>
      <w:rFonts w:cs="Times New Roman"/>
      <w:b/>
      <w:bCs/>
      <w:sz w:val="28"/>
      <w:szCs w:val="28"/>
      <w:lang w:val="ru-RU" w:eastAsia="ar-SA" w:bidi="ar-SA"/>
    </w:rPr>
  </w:style>
  <w:style w:type="character" w:customStyle="1" w:styleId="BalloonTextChar">
    <w:name w:val="Balloon Text Char"/>
    <w:rPr>
      <w:rFonts w:ascii="Tahoma" w:hAnsi="Tahoma" w:cs="Tahoma"/>
      <w:i/>
      <w:sz w:val="16"/>
      <w:szCs w:val="16"/>
      <w:lang w:val="ru-RU" w:eastAsia="ar-SA" w:bidi="ar-SA"/>
    </w:rPr>
  </w:style>
  <w:style w:type="character" w:customStyle="1" w:styleId="Heading4Char">
    <w:name w:val="Heading 4 Char"/>
    <w:rPr>
      <w:b/>
      <w:bCs/>
      <w:sz w:val="24"/>
      <w:szCs w:val="28"/>
      <w:lang w:val="ru-RU" w:eastAsia="ar-SA" w:bidi="ar-SA"/>
    </w:rPr>
  </w:style>
  <w:style w:type="character" w:customStyle="1" w:styleId="Heading5Char">
    <w:name w:val="Heading 5 Char"/>
    <w:rPr>
      <w:rFonts w:ascii="Calibri" w:hAnsi="Calibri"/>
      <w:b/>
      <w:bCs/>
      <w:i/>
      <w:iCs/>
      <w:sz w:val="26"/>
      <w:szCs w:val="26"/>
      <w:lang w:val="ru-RU" w:eastAsia="ar-SA" w:bidi="ar-SA"/>
    </w:rPr>
  </w:style>
  <w:style w:type="character" w:customStyle="1" w:styleId="Heading6Char">
    <w:name w:val="Heading 6 Char"/>
    <w:rPr>
      <w:rFonts w:ascii="Calibri" w:hAnsi="Calibri"/>
      <w:b/>
      <w:bCs/>
      <w:i/>
      <w:sz w:val="22"/>
      <w:szCs w:val="22"/>
      <w:lang w:val="ru-RU" w:eastAsia="ar-SA" w:bidi="ar-SA"/>
    </w:rPr>
  </w:style>
  <w:style w:type="character" w:customStyle="1" w:styleId="Heading7Char">
    <w:name w:val="Heading 7 Char"/>
    <w:rPr>
      <w:rFonts w:ascii="Calibri" w:hAnsi="Calibri" w:cs="Times New Roman"/>
      <w:i/>
      <w:sz w:val="24"/>
      <w:szCs w:val="24"/>
      <w:lang w:val="ru-RU"/>
    </w:rPr>
  </w:style>
  <w:style w:type="character" w:customStyle="1" w:styleId="Heading8Char">
    <w:name w:val="Heading 8 Char"/>
    <w:rPr>
      <w:rFonts w:ascii="Calibri" w:hAnsi="Calibri" w:cs="Times New Roman"/>
      <w:iCs/>
      <w:sz w:val="24"/>
      <w:szCs w:val="24"/>
      <w:lang w:val="ru-RU"/>
    </w:rPr>
  </w:style>
  <w:style w:type="character" w:customStyle="1" w:styleId="Heading9Char">
    <w:name w:val="Heading 9 Char"/>
    <w:rPr>
      <w:rFonts w:ascii="Cambria" w:hAnsi="Cambria" w:cs="Times New Roman"/>
      <w:i/>
      <w:sz w:val="22"/>
      <w:szCs w:val="22"/>
      <w:lang w:val="ru-RU"/>
    </w:rPr>
  </w:style>
  <w:style w:type="character" w:customStyle="1" w:styleId="Heading1Char">
    <w:name w:val="Heading 1 Char"/>
    <w:rPr>
      <w:b/>
      <w:sz w:val="24"/>
      <w:lang w:val="ru-RU" w:eastAsia="ar-SA" w:bidi="ar-SA"/>
    </w:rPr>
  </w:style>
  <w:style w:type="character" w:customStyle="1" w:styleId="Heading2Char">
    <w:name w:val="Heading 2 Char"/>
    <w:rPr>
      <w:rFonts w:cs="Arial"/>
      <w:b/>
      <w:bCs/>
      <w:iCs/>
      <w:sz w:val="24"/>
      <w:szCs w:val="28"/>
      <w:lang w:val="ru-RU" w:eastAsia="ar-SA" w:bidi="ar-SA"/>
    </w:rPr>
  </w:style>
  <w:style w:type="character" w:customStyle="1" w:styleId="Heading3Char">
    <w:name w:val="Heading 3 Char"/>
    <w:rPr>
      <w:rFonts w:cs="Arial"/>
      <w:b/>
      <w:bCs/>
      <w:sz w:val="24"/>
      <w:szCs w:val="26"/>
      <w:lang w:val="ru-RU" w:eastAsia="ar-SA" w:bidi="ar-SA"/>
    </w:rPr>
  </w:style>
  <w:style w:type="character" w:customStyle="1" w:styleId="BalloonTextChar1">
    <w:name w:val="Balloon Text Char1"/>
    <w:rPr>
      <w:rFonts w:ascii="Tahoma" w:hAnsi="Tahoma" w:cs="Tahoma"/>
      <w:sz w:val="16"/>
      <w:szCs w:val="16"/>
    </w:rPr>
  </w:style>
  <w:style w:type="character" w:customStyle="1" w:styleId="Heading1Char1">
    <w:name w:val="Heading 1 Char1"/>
    <w:rPr>
      <w:rFonts w:ascii="Arial" w:hAnsi="Arial" w:cs="Arial"/>
      <w:b/>
      <w:bCs/>
      <w:caps/>
      <w:kern w:val="1"/>
      <w:sz w:val="24"/>
      <w:szCs w:val="24"/>
    </w:rPr>
  </w:style>
  <w:style w:type="character" w:customStyle="1" w:styleId="Heading2Char1">
    <w:name w:val="Heading 2 Char1"/>
    <w:rPr>
      <w:rFonts w:ascii="Arial" w:hAnsi="Arial" w:cs="Arial"/>
      <w:b/>
      <w:bCs/>
      <w:sz w:val="24"/>
      <w:szCs w:val="24"/>
    </w:rPr>
  </w:style>
  <w:style w:type="character" w:customStyle="1" w:styleId="SubtitleChar">
    <w:name w:val="Subtitle Char"/>
    <w:rPr>
      <w:rFonts w:ascii="Cambria" w:hAnsi="Cambria" w:cs="Times New Roman"/>
      <w:i/>
      <w:sz w:val="24"/>
      <w:szCs w:val="24"/>
      <w:lang w:val="ru-RU"/>
    </w:rPr>
  </w:style>
  <w:style w:type="character" w:customStyle="1" w:styleId="SubtitleChar1">
    <w:name w:val="Subtitle Char1"/>
    <w:rPr>
      <w:rFonts w:ascii="Cambria" w:hAnsi="Cambria" w:cs="Cambria"/>
      <w:sz w:val="24"/>
      <w:szCs w:val="24"/>
      <w:lang w:val="ru-RU" w:eastAsia="ar-SA" w:bidi="ar-SA"/>
    </w:rPr>
  </w:style>
  <w:style w:type="character" w:customStyle="1" w:styleId="QuoteChar">
    <w:name w:val="Quote Char"/>
    <w:rPr>
      <w:rFonts w:cs="Times New Roman"/>
      <w:i/>
      <w:iCs/>
      <w:color w:val="000000"/>
      <w:sz w:val="24"/>
      <w:szCs w:val="24"/>
      <w:lang w:val="ru-RU" w:eastAsia="ar-SA" w:bidi="ar-SA"/>
    </w:rPr>
  </w:style>
  <w:style w:type="character" w:customStyle="1" w:styleId="Heading3Char1">
    <w:name w:val="Heading 3 Char1"/>
    <w:rPr>
      <w:rFonts w:ascii="Arial" w:hAnsi="Arial" w:cs="Arial"/>
      <w:b/>
      <w:bCs/>
      <w:sz w:val="24"/>
      <w:szCs w:val="24"/>
    </w:rPr>
  </w:style>
  <w:style w:type="character" w:customStyle="1" w:styleId="Heading4Char1">
    <w:name w:val="Heading 4 Char1"/>
    <w:rPr>
      <w:rFonts w:ascii="Arial" w:hAnsi="Arial" w:cs="Arial"/>
      <w:b/>
      <w:bCs/>
      <w:sz w:val="24"/>
      <w:szCs w:val="24"/>
    </w:rPr>
  </w:style>
  <w:style w:type="character" w:customStyle="1" w:styleId="Heading5Char1">
    <w:name w:val="Heading 5 Char1"/>
    <w:rPr>
      <w:rFonts w:ascii="Arial" w:hAnsi="Arial" w:cs="Arial"/>
      <w:b/>
      <w:bCs/>
      <w:i/>
      <w:iCs/>
      <w:sz w:val="24"/>
      <w:szCs w:val="24"/>
    </w:rPr>
  </w:style>
  <w:style w:type="character" w:customStyle="1" w:styleId="Heading6Char1">
    <w:name w:val="Heading 6 Char1"/>
    <w:rPr>
      <w:rFonts w:ascii="Arial" w:hAnsi="Arial" w:cs="Arial"/>
      <w:b/>
      <w:bCs/>
      <w:i/>
      <w:iCs/>
      <w:sz w:val="24"/>
      <w:szCs w:val="24"/>
    </w:rPr>
  </w:style>
  <w:style w:type="character" w:customStyle="1" w:styleId="Heading7Char1">
    <w:name w:val="Heading 7 Char1"/>
    <w:rPr>
      <w:rFonts w:ascii="Arial" w:hAnsi="Arial" w:cs="Arial"/>
      <w:i/>
      <w:iCs/>
      <w:sz w:val="24"/>
      <w:szCs w:val="24"/>
      <w:lang w:val="ru-RU" w:eastAsia="ar-SA" w:bidi="ar-SA"/>
    </w:rPr>
  </w:style>
  <w:style w:type="character" w:customStyle="1" w:styleId="Heading8Char1">
    <w:name w:val="Heading 8 Char1"/>
    <w:rPr>
      <w:rFonts w:ascii="Arial" w:hAnsi="Arial" w:cs="Arial"/>
      <w:i/>
      <w:iCs/>
      <w:sz w:val="24"/>
      <w:szCs w:val="24"/>
      <w:lang w:val="ru-RU" w:eastAsia="ar-SA" w:bidi="ar-SA"/>
    </w:rPr>
  </w:style>
  <w:style w:type="character" w:customStyle="1" w:styleId="Heading9Char1">
    <w:name w:val="Heading 9 Char1"/>
    <w:rPr>
      <w:rFonts w:ascii="Arial" w:hAnsi="Arial" w:cs="Arial"/>
      <w:sz w:val="22"/>
      <w:szCs w:val="22"/>
      <w:lang w:val="ru-RU" w:eastAsia="ar-SA" w:bidi="ar-SA"/>
    </w:rPr>
  </w:style>
  <w:style w:type="character" w:customStyle="1" w:styleId="CommentReference">
    <w:name w:val="Comment Reference"/>
    <w:rPr>
      <w:rFonts w:cs="Times New Roman"/>
      <w:sz w:val="16"/>
      <w:szCs w:val="16"/>
    </w:rPr>
  </w:style>
  <w:style w:type="character" w:customStyle="1" w:styleId="CommentTextChar">
    <w:name w:val="Comment Text Char"/>
    <w:rPr>
      <w:rFonts w:cs="Times New Roman"/>
      <w:lang w:val="ru-RU" w:eastAsia="ar-SA" w:bidi="ar-SA"/>
    </w:rPr>
  </w:style>
  <w:style w:type="character" w:customStyle="1" w:styleId="HeaderChar">
    <w:name w:val="Header Char"/>
    <w:rPr>
      <w:rFonts w:ascii="ГОСТ тип А" w:hAnsi="ГОСТ тип А" w:cs="Times New Roman"/>
      <w:i/>
      <w:sz w:val="28"/>
      <w:lang w:val="ru-RU" w:eastAsia="ar-SA" w:bidi="ar-SA"/>
    </w:rPr>
  </w:style>
  <w:style w:type="character" w:customStyle="1" w:styleId="HeaderChar1">
    <w:name w:val="Header Char1"/>
    <w:rPr>
      <w:rFonts w:cs="Times New Roman"/>
      <w:sz w:val="24"/>
      <w:szCs w:val="24"/>
      <w:lang w:val="ru-RU"/>
    </w:rPr>
  </w:style>
  <w:style w:type="character" w:customStyle="1" w:styleId="FooterChar">
    <w:name w:val="Footer Char"/>
    <w:rPr>
      <w:rFonts w:cs="Times New Roman"/>
      <w:sz w:val="24"/>
      <w:szCs w:val="24"/>
      <w:lang w:val="ru-RU"/>
    </w:rPr>
  </w:style>
  <w:style w:type="character" w:customStyle="1" w:styleId="DocumentMapChar1">
    <w:name w:val="Document Map Char1"/>
    <w:rPr>
      <w:rFonts w:ascii="Tahoma" w:hAnsi="Tahoma" w:cs="Tahoma"/>
      <w:sz w:val="16"/>
      <w:szCs w:val="16"/>
      <w:lang w:val="ru-RU"/>
    </w:rPr>
  </w:style>
  <w:style w:type="character" w:customStyle="1" w:styleId="Char0">
    <w:name w:val="Перечисление_ненумерованное Char"/>
    <w:rPr>
      <w:rFonts w:cs="Times New Roman"/>
      <w:sz w:val="24"/>
      <w:szCs w:val="24"/>
      <w:lang w:val="ru-RU" w:eastAsia="ar-SA" w:bidi="ar-SA"/>
    </w:rPr>
  </w:style>
  <w:style w:type="character" w:customStyle="1" w:styleId="phBulletCharChar">
    <w:name w:val="ph_Bullet Char Char"/>
    <w:rPr>
      <w:sz w:val="24"/>
      <w:szCs w:val="24"/>
      <w:lang w:val="ru-RU" w:eastAsia="ar-SA" w:bidi="ar-SA"/>
    </w:rPr>
  </w:style>
  <w:style w:type="character" w:customStyle="1" w:styleId="CharChar">
    <w:name w:val="титульний лист текст Char Char"/>
    <w:rPr>
      <w:rFonts w:cs="Times New Roman"/>
      <w:sz w:val="24"/>
      <w:szCs w:val="24"/>
      <w:lang w:val="ru-RU" w:eastAsia="ar-SA" w:bidi="ar-SA"/>
    </w:rPr>
  </w:style>
  <w:style w:type="character" w:customStyle="1" w:styleId="CharChar0">
    <w:name w:val="титульний лист подчеркнутый Char Char"/>
    <w:rPr>
      <w:rFonts w:cs="Times New Roman"/>
      <w:sz w:val="24"/>
      <w:szCs w:val="24"/>
      <w:u w:val="single"/>
      <w:lang w:val="ru-RU" w:eastAsia="ar-SA" w:bidi="ar-SA"/>
    </w:rPr>
  </w:style>
  <w:style w:type="character" w:styleId="a7">
    <w:name w:val="FollowedHyperlink"/>
    <w:rPr>
      <w:rFonts w:cs="Times New Roman"/>
      <w:color w:val="800080"/>
      <w:u w:val="single"/>
    </w:rPr>
  </w:style>
  <w:style w:type="character" w:customStyle="1" w:styleId="CommentSubjectChar">
    <w:name w:val="Comment Subject Char"/>
    <w:rPr>
      <w:rFonts w:cs="Times New Roman"/>
      <w:b/>
      <w:bCs/>
      <w:lang w:val="ru-RU" w:eastAsia="ar-SA" w:bidi="ar-SA"/>
    </w:rPr>
  </w:style>
  <w:style w:type="character" w:customStyle="1" w:styleId="TableTextCharChar">
    <w:name w:val="Table Text Char Char"/>
    <w:rPr>
      <w:rFonts w:cs="Times New Roman"/>
      <w:sz w:val="24"/>
      <w:szCs w:val="24"/>
      <w:lang w:val="ru-RU" w:eastAsia="ar-SA" w:bidi="ar-SA"/>
    </w:rPr>
  </w:style>
  <w:style w:type="character" w:styleId="a8">
    <w:name w:val="page number"/>
    <w:rPr>
      <w:rFonts w:cs="Times New Roman"/>
    </w:rPr>
  </w:style>
  <w:style w:type="character" w:customStyle="1" w:styleId="BodyTextChar">
    <w:name w:val="Body Text Char"/>
    <w:rPr>
      <w:rFonts w:cs="Times New Roman"/>
      <w:sz w:val="24"/>
      <w:lang w:val="ru-RU" w:eastAsia="ar-SA" w:bidi="ar-SA"/>
    </w:rPr>
  </w:style>
  <w:style w:type="character" w:customStyle="1" w:styleId="FootnoteTextChar">
    <w:name w:val="Footnote Text Char"/>
    <w:rPr>
      <w:rFonts w:cs="Times New Roman"/>
      <w:sz w:val="24"/>
      <w:szCs w:val="24"/>
      <w:lang w:val="ru-RU" w:eastAsia="ar-SA" w:bidi="ar-SA"/>
    </w:rPr>
  </w:style>
  <w:style w:type="character" w:customStyle="1" w:styleId="BodyText2Char">
    <w:name w:val="Body Text 2 Char"/>
    <w:rPr>
      <w:rFonts w:cs="Times New Roman"/>
      <w:color w:val="0000FF"/>
      <w:sz w:val="24"/>
      <w:szCs w:val="24"/>
      <w:lang w:val="ru-RU" w:eastAsia="ar-SA" w:bidi="ar-SA"/>
    </w:rPr>
  </w:style>
  <w:style w:type="character" w:customStyle="1" w:styleId="BodyTextIndentChar">
    <w:name w:val="Body Text Indent Char"/>
    <w:rPr>
      <w:rFonts w:cs="Times New Roman"/>
      <w:sz w:val="24"/>
      <w:szCs w:val="24"/>
      <w:lang w:val="ru-RU" w:eastAsia="ar-SA" w:bidi="ar-SA"/>
    </w:rPr>
  </w:style>
  <w:style w:type="character" w:customStyle="1" w:styleId="EndnoteTextChar">
    <w:name w:val="Endnote Text Char"/>
    <w:rPr>
      <w:rFonts w:ascii="TimesET" w:hAnsi="TimesET" w:cs="Times New Roman"/>
      <w:color w:val="000000"/>
      <w:sz w:val="24"/>
      <w:szCs w:val="24"/>
      <w:lang w:val="ru-RU" w:eastAsia="ar-SA" w:bidi="ar-SA"/>
    </w:rPr>
  </w:style>
  <w:style w:type="character" w:styleId="a9">
    <w:name w:val="line number"/>
    <w:rPr>
      <w:rFonts w:cs="Times New Roman"/>
    </w:rPr>
  </w:style>
  <w:style w:type="character" w:customStyle="1" w:styleId="BodyTextIndent2Char">
    <w:name w:val="Body Text Indent 2 Char"/>
    <w:rPr>
      <w:rFonts w:cs="Times New Roman"/>
      <w:i/>
      <w:sz w:val="24"/>
      <w:szCs w:val="24"/>
      <w:lang w:val="ru-RU" w:eastAsia="ar-SA" w:bidi="ar-SA"/>
    </w:rPr>
  </w:style>
  <w:style w:type="character" w:customStyle="1" w:styleId="aa">
    <w:name w:val="Основной шрифт"/>
  </w:style>
  <w:style w:type="character" w:styleId="ab">
    <w:name w:val="Strong"/>
    <w:qFormat/>
    <w:rPr>
      <w:rFonts w:cs="Times New Roman"/>
      <w:b/>
      <w:bCs/>
    </w:rPr>
  </w:style>
  <w:style w:type="character" w:customStyle="1" w:styleId="HTMLPreformattedChar">
    <w:name w:val="HTML Preformatted Char"/>
    <w:rPr>
      <w:rFonts w:ascii="Courier" w:eastAsia="Times New Roman" w:hAnsi="Courier" w:cs="Courier New"/>
      <w:color w:val="000000"/>
      <w:sz w:val="18"/>
      <w:szCs w:val="18"/>
      <w:lang w:val="ru-RU" w:eastAsia="ar-SA" w:bidi="ar-SA"/>
    </w:rPr>
  </w:style>
  <w:style w:type="character" w:customStyle="1" w:styleId="tx1">
    <w:name w:val="tx1"/>
    <w:rPr>
      <w:rFonts w:cs="Times New Roman"/>
      <w:b/>
      <w:bCs/>
    </w:rPr>
  </w:style>
  <w:style w:type="character" w:customStyle="1" w:styleId="CharChar2">
    <w:name w:val="Char Char2"/>
    <w:rPr>
      <w:rFonts w:ascii="Arial" w:hAnsi="Arial" w:cs="Arial"/>
      <w:b/>
      <w:bCs/>
      <w:kern w:val="1"/>
      <w:sz w:val="32"/>
      <w:szCs w:val="32"/>
      <w:lang w:val="ru-RU" w:eastAsia="ar-SA" w:bidi="ar-SA"/>
    </w:rPr>
  </w:style>
  <w:style w:type="character" w:customStyle="1" w:styleId="zag1">
    <w:name w:val="zag1"/>
    <w:rPr>
      <w:rFonts w:cs="Times New Roman"/>
    </w:rPr>
  </w:style>
  <w:style w:type="character" w:styleId="ac">
    <w:name w:val="Emphasis"/>
    <w:qFormat/>
    <w:rPr>
      <w:rFonts w:cs="Times New Roman"/>
      <w:i/>
      <w:iCs/>
    </w:rPr>
  </w:style>
  <w:style w:type="character" w:customStyle="1" w:styleId="m1">
    <w:name w:val="m1"/>
    <w:rPr>
      <w:rFonts w:cs="Times New Roman"/>
      <w:color w:val="0000FF"/>
    </w:rPr>
  </w:style>
  <w:style w:type="character" w:customStyle="1" w:styleId="CharChar16">
    <w:name w:val="Char Char16"/>
    <w:rPr>
      <w:rFonts w:ascii="Arial" w:hAnsi="Arial" w:cs="Arial"/>
      <w:b/>
      <w:bCs/>
      <w:caps/>
      <w:kern w:val="1"/>
      <w:sz w:val="32"/>
      <w:szCs w:val="32"/>
      <w:lang w:val="ru-RU" w:eastAsia="ar-SA" w:bidi="ar-SA"/>
    </w:rPr>
  </w:style>
  <w:style w:type="character" w:customStyle="1" w:styleId="CharChar14">
    <w:name w:val="Char Char14"/>
    <w:rPr>
      <w:rFonts w:ascii="Arial" w:hAnsi="Arial" w:cs="Arial"/>
      <w:b/>
      <w:bCs/>
      <w:sz w:val="26"/>
      <w:szCs w:val="26"/>
      <w:lang w:val="ru-RU" w:eastAsia="ar-SA" w:bidi="ar-SA"/>
    </w:rPr>
  </w:style>
  <w:style w:type="character" w:customStyle="1" w:styleId="CharChar12">
    <w:name w:val="Char Char12"/>
    <w:rPr>
      <w:rFonts w:ascii="Arial" w:hAnsi="Arial" w:cs="Times New Roman"/>
      <w:b/>
      <w:bCs/>
      <w:i/>
      <w:iCs/>
      <w:sz w:val="26"/>
      <w:szCs w:val="26"/>
      <w:lang w:val="ru-RU" w:eastAsia="ar-SA" w:bidi="ar-SA"/>
    </w:rPr>
  </w:style>
  <w:style w:type="character" w:customStyle="1" w:styleId="SubtleEmphasis1">
    <w:name w:val="Subtle Emphasis1"/>
    <w:rPr>
      <w:rFonts w:eastAsia="Times New Roman" w:cs="Times New Roman"/>
      <w:i/>
      <w:iCs/>
      <w:color w:val="808080"/>
      <w:sz w:val="22"/>
      <w:szCs w:val="22"/>
      <w:lang w:val="en-US"/>
    </w:rPr>
  </w:style>
  <w:style w:type="character" w:customStyle="1" w:styleId="ad">
    <w:name w:val="Символ сноски"/>
    <w:rPr>
      <w:rFonts w:cs="Times New Roman"/>
      <w:vertAlign w:val="superscript"/>
    </w:rPr>
  </w:style>
  <w:style w:type="character" w:customStyle="1" w:styleId="BodyTextIndent3Char">
    <w:name w:val="Body Text Indent 3 Char"/>
    <w:rPr>
      <w:rFonts w:cs="Times New Roman"/>
      <w:sz w:val="16"/>
      <w:szCs w:val="16"/>
      <w:lang w:val="ru-RU" w:eastAsia="ar-SA" w:bidi="ar-SA"/>
    </w:rPr>
  </w:style>
  <w:style w:type="character" w:customStyle="1" w:styleId="s1">
    <w:name w:val="s1"/>
    <w:rPr>
      <w:rFonts w:ascii="Times New Roman" w:hAnsi="Times New Roman" w:cs="Times New Roman"/>
      <w:b/>
      <w:bCs/>
      <w:color w:val="000000"/>
      <w:sz w:val="20"/>
      <w:szCs w:val="20"/>
      <w:u w:val="none"/>
      <w:lang w:val="en-US" w:eastAsia="ar-SA" w:bidi="ar-SA"/>
    </w:rPr>
  </w:style>
  <w:style w:type="character" w:customStyle="1" w:styleId="PlainTextChar">
    <w:name w:val="Plain Text Char"/>
    <w:rPr>
      <w:rFonts w:ascii="Courier New" w:hAnsi="Courier New" w:cs="Courier New"/>
      <w:lang w:val="ru-RU" w:eastAsia="ar-SA" w:bidi="ar-SA"/>
    </w:rPr>
  </w:style>
  <w:style w:type="character" w:customStyle="1" w:styleId="H1Char">
    <w:name w:val="H1 Char"/>
    <w:rPr>
      <w:rFonts w:ascii="Arial" w:hAnsi="Arial" w:cs="Arial"/>
      <w:b/>
      <w:bCs/>
      <w:kern w:val="1"/>
      <w:sz w:val="32"/>
      <w:szCs w:val="32"/>
      <w:lang w:val="ru-RU" w:eastAsia="ar-SA" w:bidi="ar-SA"/>
    </w:rPr>
  </w:style>
  <w:style w:type="character" w:customStyle="1" w:styleId="Heading3CharChar">
    <w:name w:val="Heading 3 Char Char"/>
    <w:rPr>
      <w:rFonts w:ascii="Arial" w:hAnsi="Arial" w:cs="Arial"/>
      <w:b/>
      <w:bCs/>
      <w:sz w:val="26"/>
      <w:szCs w:val="26"/>
      <w:lang w:val="ru-RU" w:eastAsia="ar-SA" w:bidi="ar-SA"/>
    </w:rPr>
  </w:style>
  <w:style w:type="character" w:customStyle="1" w:styleId="BodyText3Char">
    <w:name w:val="Body Text 3 Char"/>
    <w:rPr>
      <w:rFonts w:cs="Times New Roman"/>
      <w:sz w:val="16"/>
      <w:szCs w:val="16"/>
      <w:lang w:val="en-US" w:eastAsia="ar-SA" w:bidi="ar-SA"/>
    </w:rPr>
  </w:style>
  <w:style w:type="character" w:customStyle="1" w:styleId="pi1">
    <w:name w:val="pi1"/>
    <w:rPr>
      <w:rFonts w:cs="Times New Roman"/>
      <w:color w:val="0000FF"/>
    </w:rPr>
  </w:style>
  <w:style w:type="character" w:customStyle="1" w:styleId="t1">
    <w:name w:val="t1"/>
    <w:rPr>
      <w:rFonts w:cs="Times New Roman"/>
      <w:color w:val="990000"/>
    </w:rPr>
  </w:style>
  <w:style w:type="character" w:customStyle="1" w:styleId="ListParagraphChar">
    <w:name w:val="List Paragraph Char"/>
    <w:rPr>
      <w:rFonts w:cs="Times New Roman"/>
      <w:sz w:val="24"/>
      <w:szCs w:val="24"/>
      <w:lang w:val="ru-RU" w:eastAsia="ar-SA" w:bidi="ar-SA"/>
    </w:rPr>
  </w:style>
  <w:style w:type="character" w:customStyle="1" w:styleId="StyleListParagraphAfter10ptLinespacingMultiple115Char">
    <w:name w:val="Style List Paragraph + After:  10 pt Line spacing:  Multiple 1.15 ... Char"/>
    <w:basedOn w:val="ListParagraphChar"/>
    <w:rPr>
      <w:rFonts w:cs="Times New Roman"/>
      <w:sz w:val="24"/>
      <w:szCs w:val="24"/>
      <w:lang w:val="ru-RU" w:eastAsia="ar-SA" w:bidi="ar-SA"/>
    </w:rPr>
  </w:style>
  <w:style w:type="character" w:customStyle="1" w:styleId="CaptionChar">
    <w:name w:val="Caption Char"/>
    <w:rPr>
      <w:rFonts w:cs="Times New Roman"/>
      <w:bCs/>
      <w:sz w:val="24"/>
      <w:lang w:val="ru-RU" w:eastAsia="ar-SA" w:bidi="ar-SA"/>
    </w:rPr>
  </w:style>
  <w:style w:type="character" w:customStyle="1" w:styleId="zakonspanusual">
    <w:name w:val="zakon_spanusual"/>
    <w:rPr>
      <w:rFonts w:cs="Times New Roman"/>
    </w:rPr>
  </w:style>
  <w:style w:type="character" w:customStyle="1" w:styleId="zakonnavy">
    <w:name w:val="zakon_navy"/>
    <w:rPr>
      <w:rFonts w:cs="Times New Roman"/>
    </w:rPr>
  </w:style>
  <w:style w:type="character" w:customStyle="1" w:styleId="StyleCaptionBoldItalicChar">
    <w:name w:val="Style Caption + Bold Italic Char"/>
    <w:rPr>
      <w:rFonts w:cs="Times New Roman"/>
      <w:bCs/>
      <w:iCs/>
      <w:sz w:val="24"/>
      <w:lang w:val="ru-RU" w:eastAsia="ar-SA" w:bidi="ar-SA"/>
    </w:rPr>
  </w:style>
  <w:style w:type="character" w:customStyle="1" w:styleId="ae">
    <w:name w:val="Маркеры списка"/>
    <w:rPr>
      <w:rFonts w:ascii="OpenSymbol" w:eastAsia="OpenSymbol" w:hAnsi="OpenSymbol" w:cs="OpenSymbol"/>
    </w:rPr>
  </w:style>
  <w:style w:type="character" w:customStyle="1" w:styleId="af">
    <w:name w:val="Символ нумерации"/>
  </w:style>
  <w:style w:type="paragraph" w:styleId="af0">
    <w:name w:val="Title"/>
    <w:basedOn w:val="a2"/>
    <w:next w:val="af1"/>
    <w:pPr>
      <w:keepNext/>
      <w:spacing w:before="240" w:after="120"/>
    </w:pPr>
    <w:rPr>
      <w:rFonts w:ascii="Arial" w:eastAsia="Microsoft YaHei" w:hAnsi="Arial" w:cs="Mangal"/>
      <w:szCs w:val="28"/>
    </w:rPr>
  </w:style>
  <w:style w:type="paragraph" w:styleId="af1">
    <w:name w:val="Body Text"/>
    <w:basedOn w:val="a2"/>
    <w:link w:val="af2"/>
    <w:pPr>
      <w:spacing w:line="360" w:lineRule="auto"/>
      <w:ind w:firstLine="709"/>
    </w:pPr>
    <w:rPr>
      <w:rFonts w:ascii="Times New Roman" w:hAnsi="Times New Roman"/>
      <w:i w:val="0"/>
      <w:sz w:val="24"/>
    </w:rPr>
  </w:style>
  <w:style w:type="paragraph" w:styleId="af3">
    <w:name w:val="List"/>
    <w:basedOn w:val="af1"/>
    <w:rPr>
      <w:rFonts w:cs="Mangal"/>
    </w:rPr>
  </w:style>
  <w:style w:type="paragraph" w:customStyle="1" w:styleId="24">
    <w:name w:val="Название2"/>
    <w:basedOn w:val="a2"/>
    <w:pPr>
      <w:suppressLineNumbers/>
      <w:spacing w:before="120" w:after="120"/>
    </w:pPr>
    <w:rPr>
      <w:rFonts w:cs="Mangal"/>
      <w:iCs/>
      <w:sz w:val="24"/>
      <w:szCs w:val="24"/>
    </w:rPr>
  </w:style>
  <w:style w:type="paragraph" w:customStyle="1" w:styleId="25">
    <w:name w:val="Указатель2"/>
    <w:basedOn w:val="a2"/>
    <w:pPr>
      <w:suppressLineNumbers/>
    </w:pPr>
    <w:rPr>
      <w:rFonts w:cs="Mangal"/>
    </w:rPr>
  </w:style>
  <w:style w:type="paragraph" w:customStyle="1" w:styleId="15">
    <w:name w:val="Название1"/>
    <w:basedOn w:val="a2"/>
    <w:pPr>
      <w:suppressLineNumbers/>
      <w:spacing w:before="120" w:after="120"/>
    </w:pPr>
    <w:rPr>
      <w:rFonts w:cs="Mangal"/>
      <w:iCs/>
      <w:sz w:val="24"/>
      <w:szCs w:val="24"/>
    </w:rPr>
  </w:style>
  <w:style w:type="paragraph" w:customStyle="1" w:styleId="16">
    <w:name w:val="Указатель1"/>
    <w:basedOn w:val="a2"/>
    <w:pPr>
      <w:suppressLineNumbers/>
    </w:pPr>
    <w:rPr>
      <w:rFonts w:cs="Mangal"/>
    </w:rPr>
  </w:style>
  <w:style w:type="paragraph" w:customStyle="1" w:styleId="17">
    <w:name w:val="Схема документа1"/>
    <w:basedOn w:val="a2"/>
    <w:rPr>
      <w:rFonts w:ascii="Tahoma" w:hAnsi="Tahoma" w:cs="Tahoma"/>
      <w:sz w:val="16"/>
      <w:szCs w:val="16"/>
    </w:rPr>
  </w:style>
  <w:style w:type="paragraph" w:customStyle="1" w:styleId="af4">
    <w:name w:val="Штамп"/>
    <w:basedOn w:val="a2"/>
    <w:pPr>
      <w:jc w:val="center"/>
    </w:pPr>
    <w:rPr>
      <w:sz w:val="18"/>
    </w:rPr>
  </w:style>
  <w:style w:type="paragraph" w:styleId="af5">
    <w:name w:val="header"/>
    <w:basedOn w:val="a2"/>
    <w:pPr>
      <w:tabs>
        <w:tab w:val="center" w:pos="4153"/>
        <w:tab w:val="right" w:pos="8306"/>
      </w:tabs>
    </w:pPr>
  </w:style>
  <w:style w:type="paragraph" w:styleId="af6">
    <w:name w:val="footer"/>
    <w:basedOn w:val="a2"/>
    <w:pPr>
      <w:tabs>
        <w:tab w:val="center" w:pos="4153"/>
        <w:tab w:val="right" w:pos="8306"/>
      </w:tabs>
    </w:pPr>
  </w:style>
  <w:style w:type="paragraph" w:customStyle="1" w:styleId="af7">
    <w:name w:val="Формула"/>
    <w:basedOn w:val="a2"/>
    <w:next w:val="a2"/>
    <w:pPr>
      <w:spacing w:before="60" w:after="60"/>
      <w:ind w:left="567"/>
    </w:pPr>
  </w:style>
  <w:style w:type="paragraph" w:customStyle="1" w:styleId="18">
    <w:name w:val="Название объекта1"/>
    <w:basedOn w:val="a2"/>
    <w:next w:val="a2"/>
    <w:pPr>
      <w:spacing w:before="120" w:after="120"/>
      <w:jc w:val="center"/>
    </w:pPr>
    <w:rPr>
      <w:rFonts w:ascii="Times New Roman" w:hAnsi="Times New Roman"/>
      <w:bCs/>
      <w:i w:val="0"/>
      <w:sz w:val="24"/>
    </w:rPr>
  </w:style>
  <w:style w:type="paragraph" w:customStyle="1" w:styleId="af8">
    <w:name w:val="Таблица"/>
    <w:basedOn w:val="a2"/>
    <w:pPr>
      <w:jc w:val="center"/>
    </w:pPr>
    <w:rPr>
      <w:sz w:val="24"/>
    </w:rPr>
  </w:style>
  <w:style w:type="paragraph" w:customStyle="1" w:styleId="19">
    <w:name w:val="Текст выноски1"/>
    <w:basedOn w:val="a2"/>
    <w:rPr>
      <w:rFonts w:ascii="Tahoma" w:hAnsi="Tahoma" w:cs="Tahoma"/>
      <w:sz w:val="16"/>
      <w:szCs w:val="16"/>
    </w:rPr>
  </w:style>
  <w:style w:type="paragraph" w:customStyle="1" w:styleId="af9">
    <w:name w:val="Название"/>
    <w:basedOn w:val="19"/>
    <w:next w:val="19"/>
    <w:qFormat/>
    <w:pPr>
      <w:spacing w:before="240" w:after="60"/>
      <w:ind w:firstLine="720"/>
      <w:jc w:val="center"/>
    </w:pPr>
    <w:rPr>
      <w:rFonts w:ascii="Cambria" w:hAnsi="Cambria" w:cs="Cambria"/>
      <w:b/>
      <w:bCs/>
      <w:i w:val="0"/>
      <w:kern w:val="1"/>
      <w:sz w:val="32"/>
      <w:szCs w:val="32"/>
    </w:rPr>
  </w:style>
  <w:style w:type="paragraph" w:styleId="afa">
    <w:name w:val="Subtitle"/>
    <w:basedOn w:val="a2"/>
    <w:next w:val="a2"/>
    <w:qFormat/>
    <w:pPr>
      <w:spacing w:after="60" w:line="360" w:lineRule="auto"/>
      <w:ind w:firstLine="720"/>
      <w:jc w:val="left"/>
    </w:pPr>
    <w:rPr>
      <w:rFonts w:ascii="Cambria" w:hAnsi="Cambria" w:cs="Cambria"/>
      <w:i w:val="0"/>
      <w:sz w:val="24"/>
      <w:szCs w:val="24"/>
    </w:rPr>
  </w:style>
  <w:style w:type="paragraph" w:styleId="1a">
    <w:name w:val="toc 1"/>
    <w:basedOn w:val="a2"/>
    <w:next w:val="a2"/>
    <w:uiPriority w:val="39"/>
    <w:pPr>
      <w:spacing w:before="120" w:after="120" w:line="360" w:lineRule="auto"/>
      <w:ind w:firstLine="720"/>
      <w:jc w:val="left"/>
    </w:pPr>
    <w:rPr>
      <w:rFonts w:ascii="Calibri" w:hAnsi="Calibri"/>
      <w:b/>
      <w:bCs/>
      <w:i w:val="0"/>
      <w:caps/>
      <w:sz w:val="20"/>
    </w:rPr>
  </w:style>
  <w:style w:type="paragraph" w:styleId="26">
    <w:name w:val="toc 2"/>
    <w:basedOn w:val="a2"/>
    <w:next w:val="a2"/>
    <w:uiPriority w:val="39"/>
    <w:pPr>
      <w:spacing w:line="360" w:lineRule="auto"/>
      <w:ind w:left="240" w:firstLine="720"/>
      <w:jc w:val="left"/>
    </w:pPr>
    <w:rPr>
      <w:rFonts w:ascii="Calibri" w:hAnsi="Calibri"/>
      <w:i w:val="0"/>
      <w:smallCaps/>
      <w:sz w:val="20"/>
    </w:rPr>
  </w:style>
  <w:style w:type="paragraph" w:styleId="32">
    <w:name w:val="toc 3"/>
    <w:basedOn w:val="a2"/>
    <w:next w:val="a2"/>
    <w:uiPriority w:val="39"/>
    <w:pPr>
      <w:spacing w:line="360" w:lineRule="auto"/>
      <w:ind w:left="480" w:firstLine="720"/>
      <w:jc w:val="left"/>
    </w:pPr>
    <w:rPr>
      <w:rFonts w:ascii="Calibri" w:hAnsi="Calibri"/>
      <w:iCs/>
      <w:sz w:val="20"/>
    </w:rPr>
  </w:style>
  <w:style w:type="paragraph" w:customStyle="1" w:styleId="Heading0">
    <w:name w:val="Heading 0"/>
    <w:basedOn w:val="a2"/>
    <w:next w:val="a2"/>
    <w:pPr>
      <w:keepNext/>
      <w:pageBreakBefore/>
      <w:spacing w:after="120" w:line="360" w:lineRule="auto"/>
      <w:ind w:firstLine="720"/>
      <w:jc w:val="center"/>
    </w:pPr>
    <w:rPr>
      <w:rFonts w:ascii="Arial" w:hAnsi="Arial" w:cs="Arial"/>
      <w:b/>
      <w:bCs/>
      <w:i w:val="0"/>
      <w:caps/>
      <w:sz w:val="24"/>
      <w:szCs w:val="24"/>
      <w:lang w:val="en-US"/>
    </w:rPr>
  </w:style>
  <w:style w:type="paragraph" w:customStyle="1" w:styleId="afb">
    <w:name w:val="титульный лист центр"/>
    <w:basedOn w:val="a2"/>
    <w:pPr>
      <w:spacing w:before="40"/>
      <w:jc w:val="center"/>
    </w:pPr>
    <w:rPr>
      <w:rFonts w:ascii="Times New Roman" w:hAnsi="Times New Roman"/>
      <w:b/>
      <w:bCs/>
      <w:i w:val="0"/>
      <w:szCs w:val="28"/>
    </w:rPr>
  </w:style>
  <w:style w:type="paragraph" w:customStyle="1" w:styleId="Normal1page">
    <w:name w:val="Normal_1_page"/>
    <w:basedOn w:val="a2"/>
    <w:pPr>
      <w:jc w:val="left"/>
    </w:pPr>
    <w:rPr>
      <w:rFonts w:ascii="Times New Roman" w:hAnsi="Times New Roman"/>
      <w:i w:val="0"/>
      <w:sz w:val="24"/>
      <w:szCs w:val="24"/>
    </w:rPr>
  </w:style>
  <w:style w:type="paragraph" w:customStyle="1" w:styleId="EPAMlogo">
    <w:name w:val="EPAM_logo"/>
    <w:basedOn w:val="a2"/>
    <w:pPr>
      <w:widowControl w:val="0"/>
      <w:autoSpaceDE w:val="0"/>
      <w:spacing w:before="280" w:after="280"/>
      <w:ind w:left="-288"/>
      <w:jc w:val="left"/>
    </w:pPr>
    <w:rPr>
      <w:rFonts w:ascii="Haettenschweiler" w:hAnsi="Haettenschweiler" w:cs="Haettenschweiler"/>
      <w:iCs/>
      <w:color w:val="000080"/>
      <w:sz w:val="120"/>
      <w:szCs w:val="120"/>
    </w:rPr>
  </w:style>
  <w:style w:type="paragraph" w:customStyle="1" w:styleId="EPAMlogo2">
    <w:name w:val="EPAM_logo2"/>
    <w:basedOn w:val="a2"/>
    <w:pPr>
      <w:jc w:val="center"/>
    </w:pPr>
    <w:rPr>
      <w:rFonts w:ascii="Arial" w:hAnsi="Arial" w:cs="Arial"/>
      <w:b/>
      <w:bCs/>
      <w:i w:val="0"/>
      <w:sz w:val="16"/>
      <w:szCs w:val="16"/>
    </w:rPr>
  </w:style>
  <w:style w:type="paragraph" w:customStyle="1" w:styleId="EPAM">
    <w:name w:val="EPAM_реквизиты"/>
    <w:basedOn w:val="a2"/>
    <w:pPr>
      <w:ind w:hanging="14"/>
      <w:jc w:val="center"/>
    </w:pPr>
    <w:rPr>
      <w:rFonts w:ascii="Arial" w:hAnsi="Arial" w:cs="Arial"/>
      <w:i w:val="0"/>
      <w:sz w:val="15"/>
      <w:szCs w:val="15"/>
    </w:rPr>
  </w:style>
  <w:style w:type="paragraph" w:customStyle="1" w:styleId="ListParagraph1">
    <w:name w:val="List Paragraph1"/>
    <w:basedOn w:val="a2"/>
    <w:pPr>
      <w:spacing w:line="360" w:lineRule="auto"/>
      <w:ind w:firstLine="720"/>
      <w:jc w:val="left"/>
    </w:pPr>
    <w:rPr>
      <w:rFonts w:ascii="Times New Roman" w:hAnsi="Times New Roman"/>
      <w:i w:val="0"/>
      <w:sz w:val="24"/>
      <w:szCs w:val="24"/>
    </w:rPr>
  </w:style>
  <w:style w:type="paragraph" w:customStyle="1" w:styleId="Quote1">
    <w:name w:val="Quote1"/>
    <w:basedOn w:val="a2"/>
    <w:next w:val="a2"/>
    <w:pPr>
      <w:spacing w:line="360" w:lineRule="auto"/>
      <w:ind w:firstLine="720"/>
      <w:jc w:val="left"/>
    </w:pPr>
    <w:rPr>
      <w:rFonts w:ascii="Times New Roman" w:hAnsi="Times New Roman"/>
      <w:iCs/>
      <w:color w:val="000000"/>
      <w:sz w:val="24"/>
      <w:szCs w:val="24"/>
    </w:rPr>
  </w:style>
  <w:style w:type="paragraph" w:customStyle="1" w:styleId="TOCHeading1">
    <w:name w:val="TOC Heading1"/>
    <w:basedOn w:val="1"/>
    <w:next w:val="a2"/>
    <w:pPr>
      <w:pageBreakBefore w:val="0"/>
      <w:numPr>
        <w:numId w:val="0"/>
      </w:numPr>
      <w:suppressAutoHyphens w:val="0"/>
      <w:spacing w:before="240" w:after="60" w:line="360" w:lineRule="auto"/>
    </w:pPr>
    <w:rPr>
      <w:rFonts w:ascii="Cambria" w:hAnsi="Cambria" w:cs="Cambria"/>
      <w:bCs/>
      <w:i/>
      <w:kern w:val="1"/>
      <w:szCs w:val="24"/>
    </w:rPr>
  </w:style>
  <w:style w:type="paragraph" w:customStyle="1" w:styleId="Heading1unnumbered">
    <w:name w:val="Heading 1 unnumbered"/>
    <w:basedOn w:val="1"/>
    <w:pPr>
      <w:numPr>
        <w:numId w:val="0"/>
      </w:numPr>
      <w:suppressAutoHyphens w:val="0"/>
      <w:spacing w:before="0" w:after="120" w:line="360" w:lineRule="auto"/>
    </w:pPr>
    <w:rPr>
      <w:rFonts w:ascii="Arial" w:hAnsi="Arial" w:cs="Arial"/>
      <w:bCs/>
      <w:i/>
      <w:caps/>
      <w:kern w:val="1"/>
      <w:szCs w:val="24"/>
    </w:rPr>
  </w:style>
  <w:style w:type="paragraph" w:customStyle="1" w:styleId="afc">
    <w:name w:val="Приложение"/>
    <w:basedOn w:val="2"/>
    <w:next w:val="a2"/>
    <w:pPr>
      <w:pageBreakBefore/>
      <w:numPr>
        <w:ilvl w:val="0"/>
        <w:numId w:val="0"/>
      </w:numPr>
      <w:suppressLineNumbers/>
      <w:spacing w:before="0" w:line="360" w:lineRule="auto"/>
      <w:jc w:val="center"/>
    </w:pPr>
    <w:rPr>
      <w:rFonts w:ascii="Arial" w:hAnsi="Arial"/>
      <w:i/>
      <w:iCs w:val="0"/>
      <w:szCs w:val="24"/>
    </w:rPr>
  </w:style>
  <w:style w:type="paragraph" w:customStyle="1" w:styleId="1levelBulleted">
    <w:name w:val="1_level_Bulleted"/>
    <w:basedOn w:val="a2"/>
    <w:pPr>
      <w:numPr>
        <w:numId w:val="13"/>
      </w:numPr>
      <w:spacing w:line="360" w:lineRule="auto"/>
      <w:jc w:val="left"/>
    </w:pPr>
    <w:rPr>
      <w:rFonts w:ascii="Times New Roman" w:hAnsi="Times New Roman"/>
      <w:i w:val="0"/>
      <w:sz w:val="24"/>
      <w:szCs w:val="24"/>
    </w:rPr>
  </w:style>
  <w:style w:type="paragraph" w:customStyle="1" w:styleId="listBulleted">
    <w:name w:val="list_Bulleted"/>
    <w:basedOn w:val="a2"/>
    <w:pPr>
      <w:numPr>
        <w:numId w:val="15"/>
      </w:numPr>
      <w:spacing w:line="360" w:lineRule="auto"/>
      <w:jc w:val="left"/>
    </w:pPr>
    <w:rPr>
      <w:rFonts w:ascii="Times New Roman" w:hAnsi="Times New Roman"/>
      <w:i w:val="0"/>
      <w:sz w:val="24"/>
      <w:szCs w:val="24"/>
      <w:lang w:val="en-US"/>
    </w:rPr>
  </w:style>
  <w:style w:type="paragraph" w:customStyle="1" w:styleId="listLettered">
    <w:name w:val="list_Lettered"/>
    <w:basedOn w:val="a2"/>
    <w:pPr>
      <w:numPr>
        <w:numId w:val="20"/>
      </w:numPr>
      <w:tabs>
        <w:tab w:val="left" w:pos="0"/>
      </w:tabs>
      <w:spacing w:line="360" w:lineRule="auto"/>
      <w:ind w:left="1080" w:firstLine="0"/>
      <w:jc w:val="left"/>
    </w:pPr>
    <w:rPr>
      <w:rFonts w:ascii="Times New Roman" w:hAnsi="Times New Roman"/>
      <w:i w:val="0"/>
      <w:sz w:val="24"/>
      <w:szCs w:val="24"/>
      <w:lang w:val="en-US"/>
    </w:rPr>
  </w:style>
  <w:style w:type="paragraph" w:customStyle="1" w:styleId="CommentText">
    <w:name w:val="Comment Text"/>
    <w:basedOn w:val="a2"/>
    <w:pPr>
      <w:spacing w:before="40"/>
      <w:jc w:val="left"/>
    </w:pPr>
    <w:rPr>
      <w:rFonts w:ascii="Times New Roman" w:hAnsi="Times New Roman"/>
      <w:i w:val="0"/>
      <w:sz w:val="20"/>
    </w:rPr>
  </w:style>
  <w:style w:type="paragraph" w:customStyle="1" w:styleId="afd">
    <w:name w:val="ШТ Бок. надписи"/>
    <w:pPr>
      <w:suppressAutoHyphens/>
      <w:ind w:left="144"/>
      <w:jc w:val="center"/>
    </w:pPr>
    <w:rPr>
      <w:rFonts w:eastAsia="Arial"/>
      <w:sz w:val="19"/>
      <w:szCs w:val="19"/>
      <w:lang w:val="en-US" w:eastAsia="ar-SA"/>
      <w14:shadow w14:blurRad="50800" w14:dist="38100" w14:dir="2700000" w14:sx="100000" w14:sy="100000" w14:kx="0" w14:ky="0" w14:algn="tl">
        <w14:srgbClr w14:val="000000">
          <w14:alpha w14:val="60000"/>
        </w14:srgbClr>
      </w14:shadow>
    </w:rPr>
  </w:style>
  <w:style w:type="paragraph" w:customStyle="1" w:styleId="N">
    <w:name w:val="ШТ Док.N"/>
    <w:pPr>
      <w:suppressAutoHyphens/>
      <w:spacing w:before="240"/>
      <w:jc w:val="center"/>
    </w:pPr>
    <w:rPr>
      <w:rFonts w:eastAsia="Arial"/>
      <w:b/>
      <w:bCs/>
      <w:sz w:val="32"/>
      <w:szCs w:val="32"/>
      <w:lang w:val="en-US" w:eastAsia="ar-SA"/>
    </w:rPr>
  </w:style>
  <w:style w:type="paragraph" w:customStyle="1" w:styleId="afe">
    <w:name w:val="ШТ Центр. надписи"/>
    <w:basedOn w:val="a2"/>
    <w:pPr>
      <w:spacing w:line="360" w:lineRule="auto"/>
      <w:jc w:val="center"/>
    </w:pPr>
    <w:rPr>
      <w:rFonts w:ascii="Times New Roman" w:hAnsi="Times New Roman"/>
      <w:i w:val="0"/>
      <w:sz w:val="18"/>
      <w:szCs w:val="18"/>
    </w:rPr>
  </w:style>
  <w:style w:type="paragraph" w:customStyle="1" w:styleId="Normaltable">
    <w:name w:val="Normal_table"/>
    <w:basedOn w:val="a2"/>
    <w:pPr>
      <w:spacing w:after="120"/>
      <w:jc w:val="left"/>
    </w:pPr>
    <w:rPr>
      <w:rFonts w:ascii="Times New Roman" w:hAnsi="Times New Roman"/>
      <w:i w:val="0"/>
      <w:sz w:val="24"/>
      <w:szCs w:val="24"/>
    </w:rPr>
  </w:style>
  <w:style w:type="paragraph" w:styleId="40">
    <w:name w:val="toc 4"/>
    <w:basedOn w:val="a2"/>
    <w:next w:val="a2"/>
    <w:uiPriority w:val="39"/>
    <w:pPr>
      <w:spacing w:line="360" w:lineRule="auto"/>
      <w:ind w:left="720" w:firstLine="720"/>
      <w:jc w:val="left"/>
    </w:pPr>
    <w:rPr>
      <w:rFonts w:ascii="Calibri" w:hAnsi="Calibri"/>
      <w:i w:val="0"/>
      <w:sz w:val="18"/>
      <w:szCs w:val="18"/>
    </w:rPr>
  </w:style>
  <w:style w:type="paragraph" w:styleId="50">
    <w:name w:val="toc 5"/>
    <w:basedOn w:val="a2"/>
    <w:next w:val="a2"/>
    <w:uiPriority w:val="39"/>
    <w:pPr>
      <w:spacing w:line="360" w:lineRule="auto"/>
      <w:ind w:left="960" w:firstLine="720"/>
      <w:jc w:val="left"/>
    </w:pPr>
    <w:rPr>
      <w:rFonts w:ascii="Calibri" w:hAnsi="Calibri"/>
      <w:i w:val="0"/>
      <w:sz w:val="18"/>
      <w:szCs w:val="18"/>
    </w:rPr>
  </w:style>
  <w:style w:type="paragraph" w:styleId="60">
    <w:name w:val="toc 6"/>
    <w:basedOn w:val="a2"/>
    <w:next w:val="a2"/>
    <w:uiPriority w:val="39"/>
    <w:pPr>
      <w:spacing w:line="360" w:lineRule="auto"/>
      <w:ind w:left="1200" w:firstLine="720"/>
      <w:jc w:val="left"/>
    </w:pPr>
    <w:rPr>
      <w:rFonts w:ascii="Calibri" w:hAnsi="Calibri"/>
      <w:i w:val="0"/>
      <w:sz w:val="18"/>
      <w:szCs w:val="18"/>
    </w:rPr>
  </w:style>
  <w:style w:type="paragraph" w:styleId="70">
    <w:name w:val="toc 7"/>
    <w:basedOn w:val="a2"/>
    <w:next w:val="a2"/>
    <w:pPr>
      <w:spacing w:line="360" w:lineRule="auto"/>
      <w:ind w:left="1440" w:firstLine="720"/>
      <w:jc w:val="left"/>
    </w:pPr>
    <w:rPr>
      <w:rFonts w:ascii="Calibri" w:hAnsi="Calibri"/>
      <w:i w:val="0"/>
      <w:sz w:val="18"/>
      <w:szCs w:val="18"/>
    </w:rPr>
  </w:style>
  <w:style w:type="paragraph" w:styleId="80">
    <w:name w:val="toc 8"/>
    <w:basedOn w:val="a2"/>
    <w:next w:val="a2"/>
    <w:pPr>
      <w:spacing w:line="360" w:lineRule="auto"/>
      <w:ind w:left="1680" w:firstLine="720"/>
      <w:jc w:val="left"/>
    </w:pPr>
    <w:rPr>
      <w:rFonts w:ascii="Calibri" w:hAnsi="Calibri"/>
      <w:i w:val="0"/>
      <w:sz w:val="18"/>
      <w:szCs w:val="18"/>
    </w:rPr>
  </w:style>
  <w:style w:type="paragraph" w:styleId="90">
    <w:name w:val="toc 9"/>
    <w:basedOn w:val="a2"/>
    <w:next w:val="a2"/>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a2"/>
    <w:next w:val="a2"/>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a2"/>
    <w:next w:val="18"/>
    <w:pPr>
      <w:keepNext/>
      <w:spacing w:line="360" w:lineRule="auto"/>
      <w:jc w:val="center"/>
    </w:pPr>
    <w:rPr>
      <w:rFonts w:ascii="Times New Roman" w:hAnsi="Times New Roman"/>
      <w:i w:val="0"/>
      <w:sz w:val="24"/>
      <w:szCs w:val="24"/>
      <w:lang w:val="en-US"/>
    </w:rPr>
  </w:style>
  <w:style w:type="paragraph" w:customStyle="1" w:styleId="Captiontable">
    <w:name w:val="Caption_table"/>
    <w:basedOn w:val="18"/>
    <w:pPr>
      <w:keepNext/>
      <w:spacing w:after="240"/>
      <w:jc w:val="left"/>
    </w:pPr>
    <w:rPr>
      <w:b/>
      <w:bCs w:val="0"/>
      <w:i/>
      <w:szCs w:val="24"/>
    </w:rPr>
  </w:style>
  <w:style w:type="paragraph" w:customStyle="1" w:styleId="listNumberred">
    <w:name w:val="list_Numberred"/>
    <w:basedOn w:val="a2"/>
    <w:pPr>
      <w:numPr>
        <w:numId w:val="4"/>
      </w:numPr>
      <w:spacing w:line="360" w:lineRule="auto"/>
      <w:jc w:val="left"/>
    </w:pPr>
    <w:rPr>
      <w:rFonts w:ascii="Times New Roman" w:hAnsi="Times New Roman"/>
      <w:i w:val="0"/>
      <w:sz w:val="24"/>
      <w:szCs w:val="24"/>
    </w:rPr>
  </w:style>
  <w:style w:type="paragraph" w:customStyle="1" w:styleId="phBullet">
    <w:name w:val="ph_Bullet"/>
    <w:basedOn w:val="a2"/>
    <w:pPr>
      <w:numPr>
        <w:numId w:val="5"/>
      </w:numPr>
      <w:tabs>
        <w:tab w:val="left" w:pos="284"/>
      </w:tabs>
      <w:spacing w:before="40"/>
      <w:jc w:val="left"/>
    </w:pPr>
    <w:rPr>
      <w:rFonts w:ascii="Times New Roman" w:hAnsi="Times New Roman"/>
      <w:i w:val="0"/>
      <w:sz w:val="24"/>
      <w:szCs w:val="24"/>
    </w:rPr>
  </w:style>
  <w:style w:type="paragraph" w:customStyle="1" w:styleId="11">
    <w:name w:val="Перечисление_1_уровень_цифра"/>
    <w:basedOn w:val="a2"/>
    <w:pPr>
      <w:numPr>
        <w:numId w:val="7"/>
      </w:numPr>
      <w:spacing w:before="60" w:after="60"/>
      <w:jc w:val="left"/>
    </w:pPr>
    <w:rPr>
      <w:rFonts w:ascii="Times New Roman" w:hAnsi="Times New Roman"/>
      <w:i w:val="0"/>
      <w:sz w:val="24"/>
      <w:szCs w:val="24"/>
    </w:rPr>
  </w:style>
  <w:style w:type="paragraph" w:customStyle="1" w:styleId="aff">
    <w:name w:val="Перечисление_ненумерованное"/>
    <w:basedOn w:val="a2"/>
    <w:pPr>
      <w:tabs>
        <w:tab w:val="left" w:pos="284"/>
      </w:tabs>
      <w:spacing w:before="60" w:after="60"/>
      <w:ind w:left="1080" w:hanging="360"/>
      <w:jc w:val="left"/>
    </w:pPr>
    <w:rPr>
      <w:rFonts w:ascii="Times New Roman" w:hAnsi="Times New Roman"/>
      <w:i w:val="0"/>
      <w:sz w:val="24"/>
      <w:szCs w:val="24"/>
    </w:rPr>
  </w:style>
  <w:style w:type="paragraph" w:customStyle="1" w:styleId="22">
    <w:name w:val="Перечисление_2_уровень_буква"/>
    <w:basedOn w:val="11"/>
    <w:pPr>
      <w:numPr>
        <w:numId w:val="17"/>
      </w:numPr>
    </w:pPr>
  </w:style>
  <w:style w:type="paragraph" w:customStyle="1" w:styleId="CaptionImage">
    <w:name w:val="Caption_Image"/>
    <w:basedOn w:val="18"/>
    <w:pPr>
      <w:spacing w:before="40" w:after="240"/>
    </w:pPr>
    <w:rPr>
      <w:b/>
      <w:i/>
    </w:rPr>
  </w:style>
  <w:style w:type="paragraph" w:customStyle="1" w:styleId="TableHead">
    <w:name w:val="Table Head"/>
    <w:basedOn w:val="a2"/>
    <w:next w:val="a2"/>
    <w:pPr>
      <w:spacing w:before="120" w:after="60"/>
      <w:jc w:val="center"/>
    </w:pPr>
    <w:rPr>
      <w:rFonts w:ascii="Times New Roman" w:hAnsi="Times New Roman"/>
      <w:b/>
      <w:i w:val="0"/>
      <w:sz w:val="20"/>
      <w:lang w:val="en-GB" w:eastAsia="he-IL" w:bidi="he-IL"/>
    </w:rPr>
  </w:style>
  <w:style w:type="paragraph" w:customStyle="1" w:styleId="aff0">
    <w:name w:val="ШТ Лев.надписи"/>
    <w:pPr>
      <w:suppressAutoHyphens/>
    </w:pPr>
    <w:rPr>
      <w:rFonts w:eastAsia="Arial"/>
      <w:sz w:val="18"/>
      <w:szCs w:val="18"/>
      <w:lang w:val="en-US" w:eastAsia="ar-SA"/>
    </w:rPr>
  </w:style>
  <w:style w:type="paragraph" w:customStyle="1" w:styleId="aff1">
    <w:name w:val="ШТ Фирма"/>
    <w:pPr>
      <w:suppressAutoHyphens/>
      <w:spacing w:before="240"/>
      <w:jc w:val="center"/>
    </w:pPr>
    <w:rPr>
      <w:rFonts w:eastAsia="Arial"/>
      <w:b/>
      <w:bCs/>
      <w:sz w:val="32"/>
      <w:szCs w:val="32"/>
      <w:lang w:val="en-US" w:eastAsia="ar-SA"/>
    </w:rPr>
  </w:style>
  <w:style w:type="paragraph" w:customStyle="1" w:styleId="1b">
    <w:name w:val="Перечень рисунков1"/>
    <w:basedOn w:val="a2"/>
    <w:next w:val="a2"/>
    <w:pPr>
      <w:spacing w:before="40"/>
      <w:ind w:left="480" w:hanging="480"/>
      <w:jc w:val="left"/>
    </w:pPr>
    <w:rPr>
      <w:rFonts w:ascii="Times New Roman" w:hAnsi="Times New Roman"/>
      <w:i w:val="0"/>
      <w:sz w:val="24"/>
      <w:szCs w:val="24"/>
    </w:rPr>
  </w:style>
  <w:style w:type="paragraph" w:customStyle="1" w:styleId="1c">
    <w:name w:val="Таблица ссылок1"/>
    <w:basedOn w:val="a2"/>
    <w:next w:val="a2"/>
    <w:pPr>
      <w:spacing w:before="40"/>
      <w:ind w:left="240" w:hanging="240"/>
      <w:jc w:val="left"/>
    </w:pPr>
    <w:rPr>
      <w:rFonts w:ascii="Times New Roman" w:hAnsi="Times New Roman"/>
      <w:i w:val="0"/>
      <w:sz w:val="24"/>
      <w:szCs w:val="24"/>
    </w:rPr>
  </w:style>
  <w:style w:type="paragraph" w:customStyle="1" w:styleId="aff2">
    <w:name w:val="титульний лист текст"/>
    <w:basedOn w:val="a2"/>
    <w:pPr>
      <w:spacing w:before="40" w:after="120" w:line="360" w:lineRule="auto"/>
      <w:jc w:val="left"/>
    </w:pPr>
    <w:rPr>
      <w:rFonts w:ascii="Times New Roman" w:hAnsi="Times New Roman"/>
      <w:i w:val="0"/>
      <w:sz w:val="24"/>
      <w:szCs w:val="24"/>
    </w:rPr>
  </w:style>
  <w:style w:type="paragraph" w:customStyle="1" w:styleId="aff3">
    <w:name w:val="титульний лист выделенный"/>
    <w:basedOn w:val="aff2"/>
    <w:rPr>
      <w:b/>
      <w:bCs/>
      <w:sz w:val="28"/>
    </w:rPr>
  </w:style>
  <w:style w:type="paragraph" w:customStyle="1" w:styleId="aff4">
    <w:name w:val="титульный лист выделенный норм"/>
    <w:basedOn w:val="aff3"/>
    <w:pPr>
      <w:jc w:val="center"/>
    </w:pPr>
    <w:rPr>
      <w:b w:val="0"/>
    </w:rPr>
  </w:style>
  <w:style w:type="paragraph" w:customStyle="1" w:styleId="CaptionTable0">
    <w:name w:val="Caption_Table"/>
    <w:basedOn w:val="18"/>
    <w:pPr>
      <w:spacing w:before="40" w:after="240"/>
      <w:jc w:val="right"/>
    </w:pPr>
    <w:rPr>
      <w:i/>
      <w:sz w:val="20"/>
    </w:rPr>
  </w:style>
  <w:style w:type="paragraph" w:customStyle="1" w:styleId="aff5">
    <w:name w:val="лист согласования"/>
    <w:basedOn w:val="a2"/>
    <w:pPr>
      <w:spacing w:before="40" w:after="120"/>
      <w:jc w:val="left"/>
    </w:pPr>
    <w:rPr>
      <w:rFonts w:ascii="Arial" w:hAnsi="Arial"/>
      <w:i w:val="0"/>
      <w:sz w:val="24"/>
      <w:szCs w:val="24"/>
    </w:rPr>
  </w:style>
  <w:style w:type="paragraph" w:customStyle="1" w:styleId="aff6">
    <w:name w:val="титульний лист подчеркнутый"/>
    <w:basedOn w:val="aff2"/>
    <w:rPr>
      <w:u w:val="single"/>
    </w:rPr>
  </w:style>
  <w:style w:type="paragraph" w:customStyle="1" w:styleId="CommentSubject">
    <w:name w:val="Comment Subject"/>
    <w:basedOn w:val="CommentText"/>
    <w:next w:val="CommentText"/>
    <w:rPr>
      <w:b/>
      <w:bCs/>
    </w:rPr>
  </w:style>
  <w:style w:type="paragraph" w:customStyle="1" w:styleId="13">
    <w:name w:val="Перечисление_1_уровень_буква"/>
    <w:basedOn w:val="a2"/>
    <w:pPr>
      <w:numPr>
        <w:numId w:val="19"/>
      </w:numPr>
      <w:jc w:val="left"/>
    </w:pPr>
    <w:rPr>
      <w:rFonts w:ascii="Times New Roman" w:hAnsi="Times New Roman"/>
      <w:i w:val="0"/>
      <w:sz w:val="24"/>
      <w:szCs w:val="24"/>
    </w:rPr>
  </w:style>
  <w:style w:type="paragraph" w:customStyle="1" w:styleId="Revision1">
    <w:name w:val="Revision1"/>
    <w:pPr>
      <w:suppressAutoHyphens/>
    </w:pPr>
    <w:rPr>
      <w:rFonts w:eastAsia="Arial"/>
      <w:sz w:val="24"/>
      <w:szCs w:val="24"/>
      <w:lang w:eastAsia="ar-SA"/>
    </w:rPr>
  </w:style>
  <w:style w:type="paragraph" w:customStyle="1" w:styleId="a">
    <w:name w:val="Перечисление"/>
    <w:basedOn w:val="a2"/>
    <w:pPr>
      <w:widowControl w:val="0"/>
      <w:numPr>
        <w:numId w:val="10"/>
      </w:numPr>
      <w:suppressLineNumbers/>
      <w:spacing w:before="80" w:after="40"/>
      <w:jc w:val="left"/>
    </w:pPr>
    <w:rPr>
      <w:rFonts w:ascii="Times New Roman" w:hAnsi="Times New Roman"/>
      <w:i w:val="0"/>
      <w:sz w:val="20"/>
    </w:rPr>
  </w:style>
  <w:style w:type="paragraph" w:customStyle="1" w:styleId="aff7">
    <w:name w:val="Примечание"/>
    <w:basedOn w:val="a2"/>
    <w:pPr>
      <w:spacing w:before="120" w:after="120"/>
      <w:jc w:val="left"/>
    </w:pPr>
    <w:rPr>
      <w:rFonts w:ascii="Times New Roman" w:hAnsi="Times New Roman"/>
      <w:i w:val="0"/>
      <w:sz w:val="20"/>
      <w:szCs w:val="24"/>
    </w:rPr>
  </w:style>
  <w:style w:type="paragraph" w:customStyle="1" w:styleId="1d">
    <w:name w:val="Обычный отступ1"/>
    <w:basedOn w:val="a2"/>
    <w:pPr>
      <w:widowControl w:val="0"/>
      <w:spacing w:before="120" w:after="120" w:line="240" w:lineRule="atLeast"/>
      <w:ind w:left="720"/>
    </w:pPr>
    <w:rPr>
      <w:rFonts w:ascii="Times New Roman" w:hAnsi="Times New Roman"/>
      <w:i w:val="0"/>
      <w:sz w:val="20"/>
      <w:lang w:val="en-US"/>
    </w:rPr>
  </w:style>
  <w:style w:type="paragraph" w:customStyle="1" w:styleId="TableText">
    <w:name w:val="Table Text"/>
    <w:basedOn w:val="a2"/>
    <w:pPr>
      <w:spacing w:before="60" w:after="60"/>
    </w:pPr>
    <w:rPr>
      <w:rFonts w:ascii="Times New Roman" w:hAnsi="Times New Roman"/>
      <w:i w:val="0"/>
      <w:sz w:val="24"/>
      <w:szCs w:val="24"/>
    </w:rPr>
  </w:style>
  <w:style w:type="paragraph" w:customStyle="1" w:styleId="a1">
    <w:name w:val="Отступ"/>
    <w:basedOn w:val="a2"/>
    <w:pPr>
      <w:widowControl w:val="0"/>
      <w:numPr>
        <w:numId w:val="21"/>
      </w:numPr>
      <w:spacing w:before="60" w:line="240" w:lineRule="atLeast"/>
    </w:pPr>
    <w:rPr>
      <w:rFonts w:ascii="Times New Roman" w:hAnsi="Times New Roman"/>
      <w:i w:val="0"/>
      <w:sz w:val="24"/>
      <w:szCs w:val="24"/>
    </w:rPr>
  </w:style>
  <w:style w:type="paragraph" w:customStyle="1" w:styleId="210">
    <w:name w:val="Маркированный список 21"/>
    <w:basedOn w:val="a2"/>
    <w:pPr>
      <w:ind w:left="566" w:hanging="283"/>
    </w:pPr>
    <w:rPr>
      <w:rFonts w:ascii="Times New Roman" w:hAnsi="Times New Roman"/>
      <w:i w:val="0"/>
    </w:rPr>
  </w:style>
  <w:style w:type="paragraph" w:customStyle="1" w:styleId="ToDO">
    <w:name w:val="ToDO"/>
    <w:basedOn w:val="a2"/>
    <w:pPr>
      <w:spacing w:before="120" w:after="120"/>
    </w:pPr>
    <w:rPr>
      <w:rFonts w:ascii="Times New Roman" w:hAnsi="Times New Roman"/>
      <w:i w:val="0"/>
      <w:color w:val="FF0000"/>
      <w:sz w:val="24"/>
      <w:szCs w:val="24"/>
      <w:lang w:val="en-US"/>
    </w:rPr>
  </w:style>
  <w:style w:type="paragraph" w:customStyle="1" w:styleId="BigHeader">
    <w:name w:val="Big Header"/>
    <w:basedOn w:val="a2"/>
    <w:pPr>
      <w:spacing w:before="120" w:after="120"/>
      <w:jc w:val="right"/>
    </w:pPr>
    <w:rPr>
      <w:rFonts w:ascii="Times New Roman" w:hAnsi="Times New Roman"/>
      <w:i w:val="0"/>
      <w:sz w:val="24"/>
      <w:szCs w:val="24"/>
    </w:rPr>
  </w:style>
  <w:style w:type="paragraph" w:customStyle="1" w:styleId="120">
    <w:name w:val="Абзац 12"/>
    <w:basedOn w:val="a2"/>
    <w:pPr>
      <w:spacing w:before="120" w:after="120"/>
      <w:ind w:firstLine="851"/>
    </w:pPr>
    <w:rPr>
      <w:rFonts w:ascii="Times New Roman" w:hAnsi="Times New Roman"/>
      <w:i w:val="0"/>
      <w:sz w:val="24"/>
      <w:szCs w:val="24"/>
    </w:rPr>
  </w:style>
  <w:style w:type="paragraph" w:customStyle="1" w:styleId="121">
    <w:name w:val="Абзац 12 синий"/>
    <w:basedOn w:val="120"/>
    <w:rPr>
      <w:color w:val="0000FF"/>
    </w:rPr>
  </w:style>
  <w:style w:type="paragraph" w:customStyle="1" w:styleId="aff8">
    <w:name w:val="ПЕРЕЧЕНЬ"/>
    <w:basedOn w:val="a2"/>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customStyle="1" w:styleId="a0">
    <w:name w:val="Перечень А"/>
    <w:basedOn w:val="a2"/>
    <w:pPr>
      <w:numPr>
        <w:numId w:val="16"/>
      </w:numPr>
      <w:tabs>
        <w:tab w:val="left" w:pos="1134"/>
        <w:tab w:val="left" w:pos="1211"/>
      </w:tabs>
      <w:spacing w:before="120" w:after="120"/>
    </w:pPr>
    <w:rPr>
      <w:rFonts w:ascii="Times New Roman" w:hAnsi="Times New Roman"/>
      <w:i w:val="0"/>
      <w:sz w:val="24"/>
    </w:rPr>
  </w:style>
  <w:style w:type="paragraph" w:customStyle="1" w:styleId="aff9">
    <w:name w:val="Перечень АА"/>
    <w:basedOn w:val="a0"/>
    <w:pPr>
      <w:tabs>
        <w:tab w:val="clear" w:pos="1134"/>
        <w:tab w:val="clear" w:pos="1211"/>
      </w:tabs>
      <w:spacing w:before="0" w:after="0" w:line="360" w:lineRule="auto"/>
      <w:ind w:left="0" w:firstLine="720"/>
      <w:jc w:val="left"/>
    </w:pPr>
    <w:rPr>
      <w:szCs w:val="24"/>
    </w:rPr>
  </w:style>
  <w:style w:type="paragraph" w:customStyle="1" w:styleId="affa">
    <w:name w:val="Подзаголовок приложения"/>
    <w:next w:val="a2"/>
    <w:pPr>
      <w:pageBreakBefore/>
      <w:tabs>
        <w:tab w:val="left" w:pos="2088"/>
      </w:tabs>
      <w:suppressAutoHyphens/>
      <w:spacing w:after="120"/>
      <w:ind w:left="360" w:hanging="72"/>
      <w:jc w:val="right"/>
    </w:pPr>
    <w:rPr>
      <w:rFonts w:ascii="Garamond" w:eastAsia="Arial" w:hAnsi="Garamond"/>
      <w:b/>
      <w:caps/>
      <w:sz w:val="28"/>
      <w:lang w:eastAsia="ar-SA"/>
      <w14:shadow w14:blurRad="50800" w14:dist="38100" w14:dir="2700000" w14:sx="100000" w14:sy="100000" w14:kx="0" w14:ky="0" w14:algn="tl">
        <w14:srgbClr w14:val="000000">
          <w14:alpha w14:val="60000"/>
        </w14:srgbClr>
      </w14:shadow>
    </w:rPr>
  </w:style>
  <w:style w:type="paragraph" w:customStyle="1" w:styleId="affb">
    <w:name w:val="Текст таблицы"/>
    <w:basedOn w:val="120"/>
    <w:pPr>
      <w:ind w:firstLine="0"/>
      <w:jc w:val="left"/>
    </w:pPr>
  </w:style>
  <w:style w:type="paragraph" w:customStyle="1" w:styleId="affc">
    <w:name w:val="Содержание"/>
    <w:basedOn w:val="a2"/>
    <w:next w:val="a2"/>
    <w:pPr>
      <w:pageBreakBefore/>
      <w:spacing w:before="240" w:after="240"/>
      <w:jc w:val="center"/>
    </w:pPr>
    <w:rPr>
      <w:rFonts w:ascii="Garamond" w:hAnsi="Garamond"/>
      <w:b/>
      <w:i w:val="0"/>
      <w:caps/>
      <w:sz w:val="36"/>
      <w14:shadow w14:blurRad="50800" w14:dist="38100" w14:dir="2700000" w14:sx="100000" w14:sy="100000" w14:kx="0" w14:ky="0" w14:algn="tl">
        <w14:srgbClr w14:val="000000">
          <w14:alpha w14:val="60000"/>
        </w14:srgbClr>
      </w14:shadow>
    </w:rPr>
  </w:style>
  <w:style w:type="paragraph" w:customStyle="1" w:styleId="1e">
    <w:name w:val="Нумерованный 1"/>
    <w:basedOn w:val="a2"/>
    <w:pPr>
      <w:tabs>
        <w:tab w:val="left" w:pos="720"/>
        <w:tab w:val="left" w:pos="936"/>
      </w:tabs>
      <w:spacing w:before="120" w:after="120"/>
    </w:pPr>
    <w:rPr>
      <w:rFonts w:ascii="Times New Roman" w:hAnsi="Times New Roman"/>
      <w:i w:val="0"/>
      <w:szCs w:val="24"/>
    </w:rPr>
  </w:style>
  <w:style w:type="paragraph" w:styleId="affd">
    <w:name w:val="footnote text"/>
    <w:basedOn w:val="a2"/>
    <w:pPr>
      <w:spacing w:before="120" w:after="120"/>
    </w:pPr>
    <w:rPr>
      <w:rFonts w:ascii="Times New Roman" w:hAnsi="Times New Roman"/>
      <w:i w:val="0"/>
      <w:sz w:val="24"/>
      <w:szCs w:val="24"/>
    </w:rPr>
  </w:style>
  <w:style w:type="paragraph" w:customStyle="1" w:styleId="211">
    <w:name w:val="Основной текст 21"/>
    <w:basedOn w:val="a2"/>
    <w:pPr>
      <w:spacing w:before="120" w:after="120"/>
    </w:pPr>
    <w:rPr>
      <w:rFonts w:ascii="Times New Roman" w:hAnsi="Times New Roman"/>
      <w:i w:val="0"/>
      <w:color w:val="0000FF"/>
      <w:sz w:val="24"/>
      <w:szCs w:val="24"/>
    </w:rPr>
  </w:style>
  <w:style w:type="paragraph" w:styleId="affe">
    <w:name w:val="Body Text Indent"/>
    <w:basedOn w:val="a2"/>
    <w:pPr>
      <w:spacing w:before="120" w:after="120"/>
      <w:ind w:firstLine="567"/>
    </w:pPr>
    <w:rPr>
      <w:rFonts w:ascii="Times New Roman" w:hAnsi="Times New Roman"/>
      <w:i w:val="0"/>
      <w:sz w:val="24"/>
      <w:szCs w:val="24"/>
    </w:rPr>
  </w:style>
  <w:style w:type="paragraph" w:customStyle="1" w:styleId="NormalWeb1">
    <w:name w:val="Normal (Web)1"/>
    <w:basedOn w:val="a2"/>
    <w:pPr>
      <w:spacing w:before="100" w:after="100"/>
    </w:pPr>
    <w:rPr>
      <w:rFonts w:ascii="Microsoft Sans Serif" w:hAnsi="Microsoft Sans Serif"/>
      <w:i w:val="0"/>
      <w:sz w:val="18"/>
      <w:szCs w:val="24"/>
    </w:rPr>
  </w:style>
  <w:style w:type="paragraph" w:styleId="afff">
    <w:name w:val="endnote text"/>
    <w:basedOn w:val="a2"/>
    <w:pPr>
      <w:spacing w:before="120" w:after="120"/>
      <w:ind w:firstLine="851"/>
    </w:pPr>
    <w:rPr>
      <w:rFonts w:ascii="TimesET" w:hAnsi="TimesET"/>
      <w:i w:val="0"/>
      <w:color w:val="000000"/>
      <w:sz w:val="20"/>
      <w:szCs w:val="24"/>
    </w:rPr>
  </w:style>
  <w:style w:type="paragraph" w:customStyle="1" w:styleId="Normal1">
    <w:name w:val="Normal1"/>
    <w:pPr>
      <w:suppressAutoHyphens/>
      <w:spacing w:before="100" w:after="100"/>
    </w:pPr>
    <w:rPr>
      <w:rFonts w:eastAsia="Arial"/>
      <w:sz w:val="24"/>
      <w:lang w:eastAsia="ar-SA"/>
    </w:rPr>
  </w:style>
  <w:style w:type="paragraph" w:customStyle="1" w:styleId="size1">
    <w:name w:val="size1"/>
    <w:basedOn w:val="a2"/>
    <w:pPr>
      <w:spacing w:before="100" w:after="100"/>
    </w:pPr>
    <w:rPr>
      <w:rFonts w:ascii="Times New Roman" w:hAnsi="Times New Roman"/>
      <w:i w:val="0"/>
      <w:sz w:val="24"/>
      <w:szCs w:val="24"/>
    </w:rPr>
  </w:style>
  <w:style w:type="paragraph" w:customStyle="1" w:styleId="122">
    <w:name w:val="Абзац 12 с номером"/>
    <w:basedOn w:val="120"/>
    <w:pPr>
      <w:tabs>
        <w:tab w:val="left" w:pos="851"/>
      </w:tabs>
      <w:ind w:firstLine="0"/>
    </w:pPr>
  </w:style>
  <w:style w:type="paragraph" w:customStyle="1" w:styleId="afff0">
    <w:name w:val="Аннотация"/>
    <w:basedOn w:val="affc"/>
    <w:next w:val="120"/>
  </w:style>
  <w:style w:type="paragraph" w:customStyle="1" w:styleId="afff1">
    <w:name w:val="Колонтитул"/>
    <w:basedOn w:val="a2"/>
    <w:pPr>
      <w:spacing w:before="120" w:after="120"/>
    </w:pPr>
    <w:rPr>
      <w:rFonts w:ascii="Times New Roman" w:hAnsi="Times New Roman"/>
      <w:i w:val="0"/>
      <w:sz w:val="20"/>
      <w:szCs w:val="24"/>
    </w:rPr>
  </w:style>
  <w:style w:type="paragraph" w:customStyle="1" w:styleId="1f">
    <w:name w:val="Номер 1"/>
    <w:basedOn w:val="a2"/>
    <w:pPr>
      <w:tabs>
        <w:tab w:val="left" w:pos="1134"/>
        <w:tab w:val="left" w:pos="1211"/>
      </w:tabs>
      <w:spacing w:before="120" w:after="120"/>
      <w:ind w:left="1134" w:hanging="283"/>
    </w:pPr>
    <w:rPr>
      <w:rFonts w:ascii="Times New Roman" w:hAnsi="Times New Roman"/>
      <w:i w:val="0"/>
      <w:sz w:val="24"/>
      <w:szCs w:val="24"/>
    </w:rPr>
  </w:style>
  <w:style w:type="paragraph" w:customStyle="1" w:styleId="27">
    <w:name w:val="Номер 2"/>
    <w:basedOn w:val="a2"/>
    <w:pPr>
      <w:tabs>
        <w:tab w:val="left" w:pos="1588"/>
      </w:tabs>
      <w:spacing w:before="120" w:after="120"/>
      <w:ind w:left="1588" w:hanging="454"/>
    </w:pPr>
    <w:rPr>
      <w:rFonts w:ascii="Times New Roman" w:hAnsi="Times New Roman"/>
      <w:i w:val="0"/>
      <w:sz w:val="24"/>
      <w:szCs w:val="24"/>
    </w:rPr>
  </w:style>
  <w:style w:type="paragraph" w:customStyle="1" w:styleId="33">
    <w:name w:val="Номер 3"/>
    <w:basedOn w:val="a2"/>
    <w:pPr>
      <w:tabs>
        <w:tab w:val="left" w:pos="2155"/>
        <w:tab w:val="left" w:pos="2308"/>
      </w:tabs>
      <w:spacing w:before="120" w:after="120"/>
      <w:ind w:left="2155" w:hanging="567"/>
    </w:pPr>
    <w:rPr>
      <w:rFonts w:ascii="Times New Roman" w:hAnsi="Times New Roman"/>
      <w:i w:val="0"/>
      <w:sz w:val="24"/>
      <w:szCs w:val="24"/>
    </w:rPr>
  </w:style>
  <w:style w:type="paragraph" w:customStyle="1" w:styleId="42">
    <w:name w:val="Номер 4"/>
    <w:basedOn w:val="a2"/>
    <w:pPr>
      <w:tabs>
        <w:tab w:val="left" w:pos="2722"/>
      </w:tabs>
      <w:spacing w:before="120" w:after="120"/>
      <w:ind w:left="3005" w:hanging="794"/>
    </w:pPr>
    <w:rPr>
      <w:rFonts w:ascii="Times New Roman" w:hAnsi="Times New Roman"/>
      <w:i w:val="0"/>
      <w:sz w:val="24"/>
      <w:szCs w:val="24"/>
    </w:rPr>
  </w:style>
  <w:style w:type="paragraph" w:customStyle="1" w:styleId="212">
    <w:name w:val="Основной текст с отступом 21"/>
    <w:basedOn w:val="a2"/>
    <w:pPr>
      <w:widowControl w:val="0"/>
      <w:spacing w:before="120" w:after="120"/>
      <w:ind w:firstLine="567"/>
    </w:pPr>
    <w:rPr>
      <w:rFonts w:ascii="Times New Roman" w:hAnsi="Times New Roman"/>
      <w:sz w:val="24"/>
      <w:szCs w:val="24"/>
    </w:rPr>
  </w:style>
  <w:style w:type="paragraph" w:customStyle="1" w:styleId="afff2">
    <w:name w:val="Перечень ААА"/>
    <w:basedOn w:val="aff9"/>
    <w:pPr>
      <w:tabs>
        <w:tab w:val="left" w:pos="1134"/>
        <w:tab w:val="left" w:pos="2155"/>
      </w:tabs>
      <w:spacing w:before="120" w:after="120" w:line="240" w:lineRule="auto"/>
      <w:ind w:left="2155" w:hanging="567"/>
      <w:jc w:val="both"/>
    </w:pPr>
    <w:rPr>
      <w:szCs w:val="20"/>
    </w:rPr>
  </w:style>
  <w:style w:type="paragraph" w:customStyle="1" w:styleId="afff3">
    <w:name w:val="Перечень АААА"/>
    <w:basedOn w:val="a0"/>
    <w:pPr>
      <w:tabs>
        <w:tab w:val="clear" w:pos="1134"/>
        <w:tab w:val="clear" w:pos="1211"/>
      </w:tabs>
      <w:spacing w:before="0" w:after="0" w:line="360" w:lineRule="auto"/>
      <w:ind w:left="0" w:firstLine="720"/>
      <w:jc w:val="left"/>
    </w:pPr>
    <w:rPr>
      <w:szCs w:val="24"/>
    </w:rPr>
  </w:style>
  <w:style w:type="paragraph" w:customStyle="1" w:styleId="afff4">
    <w:name w:val="Рисунок"/>
    <w:basedOn w:val="a2"/>
    <w:pPr>
      <w:spacing w:before="120" w:after="120"/>
      <w:jc w:val="center"/>
    </w:pPr>
    <w:rPr>
      <w:rFonts w:ascii="Times New Roman" w:hAnsi="Times New Roman"/>
      <w:i w:val="0"/>
      <w:sz w:val="22"/>
    </w:rPr>
  </w:style>
  <w:style w:type="paragraph" w:customStyle="1" w:styleId="afff5">
    <w:name w:val="Таблица заголовок"/>
    <w:basedOn w:val="120"/>
    <w:pPr>
      <w:ind w:firstLine="0"/>
      <w:jc w:val="center"/>
    </w:pPr>
    <w:rPr>
      <w:b/>
      <w:szCs w:val="20"/>
    </w:rPr>
  </w:style>
  <w:style w:type="paragraph" w:customStyle="1" w:styleId="afff6">
    <w:name w:val="Таблица текст"/>
    <w:basedOn w:val="120"/>
    <w:pPr>
      <w:ind w:firstLine="0"/>
      <w:jc w:val="left"/>
    </w:pPr>
    <w:rPr>
      <w:szCs w:val="20"/>
    </w:rPr>
  </w:style>
  <w:style w:type="paragraph" w:customStyle="1" w:styleId="afff7">
    <w:name w:val="указатель"/>
    <w:basedOn w:val="a2"/>
    <w:next w:val="a2"/>
    <w:pPr>
      <w:autoSpaceDE w:val="0"/>
      <w:spacing w:before="120" w:after="120"/>
      <w:ind w:firstLine="567"/>
    </w:pPr>
    <w:rPr>
      <w:rFonts w:ascii="Times New Roman" w:hAnsi="Times New Roman"/>
      <w:i w:val="0"/>
      <w:sz w:val="20"/>
    </w:rPr>
  </w:style>
  <w:style w:type="paragraph" w:customStyle="1" w:styleId="1f0">
    <w:name w:val="указатель 1"/>
    <w:basedOn w:val="a2"/>
    <w:next w:val="a2"/>
    <w:pPr>
      <w:tabs>
        <w:tab w:val="right" w:pos="4176"/>
      </w:tabs>
      <w:autoSpaceDE w:val="0"/>
      <w:spacing w:before="120" w:after="120"/>
      <w:ind w:left="240" w:hanging="240"/>
    </w:pPr>
    <w:rPr>
      <w:rFonts w:ascii="Times New Roman" w:hAnsi="Times New Roman"/>
      <w:i w:val="0"/>
      <w:sz w:val="20"/>
    </w:rPr>
  </w:style>
  <w:style w:type="paragraph" w:customStyle="1" w:styleId="28">
    <w:name w:val="указатель 2"/>
    <w:basedOn w:val="a2"/>
    <w:next w:val="a2"/>
    <w:pPr>
      <w:tabs>
        <w:tab w:val="right" w:pos="4176"/>
      </w:tabs>
      <w:autoSpaceDE w:val="0"/>
      <w:spacing w:before="120" w:after="120"/>
      <w:ind w:left="480" w:hanging="240"/>
    </w:pPr>
    <w:rPr>
      <w:rFonts w:ascii="Times New Roman" w:hAnsi="Times New Roman"/>
      <w:i w:val="0"/>
      <w:sz w:val="20"/>
    </w:rPr>
  </w:style>
  <w:style w:type="paragraph" w:customStyle="1" w:styleId="34">
    <w:name w:val="указатель 3"/>
    <w:basedOn w:val="a2"/>
    <w:next w:val="a2"/>
    <w:pPr>
      <w:tabs>
        <w:tab w:val="right" w:pos="4176"/>
      </w:tabs>
      <w:autoSpaceDE w:val="0"/>
      <w:spacing w:before="120" w:after="120"/>
      <w:ind w:left="720" w:hanging="240"/>
    </w:pPr>
    <w:rPr>
      <w:rFonts w:ascii="Times New Roman" w:hAnsi="Times New Roman"/>
      <w:i w:val="0"/>
      <w:sz w:val="20"/>
    </w:rPr>
  </w:style>
  <w:style w:type="paragraph" w:customStyle="1" w:styleId="43">
    <w:name w:val="указатель 4"/>
    <w:basedOn w:val="a2"/>
    <w:next w:val="a2"/>
    <w:pPr>
      <w:tabs>
        <w:tab w:val="right" w:pos="4176"/>
      </w:tabs>
      <w:autoSpaceDE w:val="0"/>
      <w:spacing w:before="120" w:after="120"/>
      <w:ind w:left="960" w:hanging="240"/>
    </w:pPr>
    <w:rPr>
      <w:rFonts w:ascii="Times New Roman" w:hAnsi="Times New Roman"/>
      <w:i w:val="0"/>
      <w:sz w:val="20"/>
    </w:rPr>
  </w:style>
  <w:style w:type="paragraph" w:customStyle="1" w:styleId="51">
    <w:name w:val="указатель 5"/>
    <w:basedOn w:val="a2"/>
    <w:next w:val="a2"/>
    <w:pPr>
      <w:tabs>
        <w:tab w:val="right" w:pos="4176"/>
      </w:tabs>
      <w:autoSpaceDE w:val="0"/>
      <w:spacing w:before="120" w:after="120"/>
      <w:ind w:left="1200" w:hanging="240"/>
    </w:pPr>
    <w:rPr>
      <w:rFonts w:ascii="Times New Roman" w:hAnsi="Times New Roman"/>
      <w:i w:val="0"/>
      <w:sz w:val="20"/>
    </w:rPr>
  </w:style>
  <w:style w:type="paragraph" w:customStyle="1" w:styleId="61">
    <w:name w:val="указатель 6"/>
    <w:basedOn w:val="a2"/>
    <w:next w:val="a2"/>
    <w:pPr>
      <w:tabs>
        <w:tab w:val="right" w:pos="4176"/>
      </w:tabs>
      <w:autoSpaceDE w:val="0"/>
      <w:spacing w:before="120" w:after="120"/>
      <w:ind w:left="1440" w:hanging="240"/>
    </w:pPr>
    <w:rPr>
      <w:rFonts w:ascii="Times New Roman" w:hAnsi="Times New Roman"/>
      <w:i w:val="0"/>
      <w:sz w:val="20"/>
    </w:rPr>
  </w:style>
  <w:style w:type="paragraph" w:customStyle="1" w:styleId="71">
    <w:name w:val="указатель 7"/>
    <w:basedOn w:val="a2"/>
    <w:next w:val="a2"/>
    <w:pPr>
      <w:tabs>
        <w:tab w:val="right" w:pos="4176"/>
      </w:tabs>
      <w:autoSpaceDE w:val="0"/>
      <w:spacing w:before="120" w:after="120"/>
      <w:ind w:left="1680" w:hanging="240"/>
    </w:pPr>
    <w:rPr>
      <w:rFonts w:ascii="Times New Roman" w:hAnsi="Times New Roman"/>
      <w:i w:val="0"/>
      <w:sz w:val="20"/>
    </w:rPr>
  </w:style>
  <w:style w:type="paragraph" w:customStyle="1" w:styleId="81">
    <w:name w:val="указатель 8"/>
    <w:basedOn w:val="a2"/>
    <w:next w:val="a2"/>
    <w:pPr>
      <w:tabs>
        <w:tab w:val="right" w:pos="4176"/>
      </w:tabs>
      <w:autoSpaceDE w:val="0"/>
      <w:spacing w:before="120" w:after="120"/>
      <w:ind w:left="1920" w:hanging="240"/>
    </w:pPr>
    <w:rPr>
      <w:rFonts w:ascii="Times New Roman" w:hAnsi="Times New Roman"/>
      <w:i w:val="0"/>
      <w:sz w:val="20"/>
    </w:rPr>
  </w:style>
  <w:style w:type="paragraph" w:customStyle="1" w:styleId="91">
    <w:name w:val="указатель 9"/>
    <w:basedOn w:val="a2"/>
    <w:next w:val="a2"/>
    <w:pPr>
      <w:tabs>
        <w:tab w:val="right" w:pos="4176"/>
      </w:tabs>
      <w:autoSpaceDE w:val="0"/>
      <w:spacing w:before="120" w:after="120"/>
      <w:ind w:left="2160" w:hanging="240"/>
    </w:pPr>
    <w:rPr>
      <w:rFonts w:ascii="Times New Roman" w:hAnsi="Times New Roman"/>
      <w:i w:val="0"/>
      <w:sz w:val="20"/>
    </w:rPr>
  </w:style>
  <w:style w:type="paragraph" w:customStyle="1" w:styleId="afff8">
    <w:name w:val="Содержимое таблицы"/>
    <w:basedOn w:val="a2"/>
    <w:pPr>
      <w:suppressLineNumbers/>
    </w:pPr>
  </w:style>
  <w:style w:type="paragraph" w:customStyle="1" w:styleId="afff9">
    <w:name w:val="Заголовок таблицы"/>
    <w:basedOn w:val="120"/>
    <w:pPr>
      <w:ind w:firstLine="0"/>
      <w:jc w:val="center"/>
    </w:pPr>
    <w:rPr>
      <w:b/>
    </w:rPr>
  </w:style>
  <w:style w:type="paragraph" w:customStyle="1" w:styleId="H2">
    <w:name w:val="H2"/>
    <w:basedOn w:val="Normal1"/>
    <w:next w:val="Normal1"/>
    <w:pPr>
      <w:keepNext/>
    </w:pPr>
    <w:rPr>
      <w:b/>
      <w:sz w:val="36"/>
    </w:rPr>
  </w:style>
  <w:style w:type="paragraph" w:customStyle="1" w:styleId="110">
    <w:name w:val="Абзац 11"/>
    <w:basedOn w:val="a2"/>
    <w:pPr>
      <w:widowControl w:val="0"/>
      <w:overflowPunct w:val="0"/>
      <w:autoSpaceDE w:val="0"/>
      <w:spacing w:before="120" w:after="120"/>
      <w:ind w:firstLine="851"/>
      <w:textAlignment w:val="baseline"/>
    </w:pPr>
    <w:rPr>
      <w:rFonts w:ascii="Courier New" w:hAnsi="Courier New"/>
      <w:i w:val="0"/>
      <w:sz w:val="22"/>
      <w:szCs w:val="24"/>
    </w:rPr>
  </w:style>
  <w:style w:type="paragraph" w:customStyle="1" w:styleId="1f1">
    <w:name w:val="Текст выноски1"/>
    <w:basedOn w:val="a2"/>
    <w:pPr>
      <w:spacing w:before="120" w:after="120"/>
    </w:pPr>
    <w:rPr>
      <w:rFonts w:ascii="Tahoma" w:hAnsi="Tahoma" w:cs="Tahoma"/>
      <w:i w:val="0"/>
      <w:sz w:val="16"/>
      <w:szCs w:val="16"/>
    </w:rPr>
  </w:style>
  <w:style w:type="paragraph" w:customStyle="1" w:styleId="1f2">
    <w:name w:val="Обычный (веб)1"/>
    <w:basedOn w:val="a2"/>
    <w:pPr>
      <w:spacing w:before="280" w:after="280"/>
    </w:pPr>
    <w:rPr>
      <w:rFonts w:ascii="Arial" w:hAnsi="Arial" w:cs="Arial"/>
      <w:i w:val="0"/>
      <w:sz w:val="20"/>
    </w:rPr>
  </w:style>
  <w:style w:type="paragraph" w:customStyle="1" w:styleId="HTML1">
    <w:name w:val="Стандартный HTML1"/>
    <w:basedOn w:val="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hAnsi="Courier" w:cs="Courier New"/>
      <w:i w:val="0"/>
      <w:color w:val="000000"/>
      <w:sz w:val="18"/>
      <w:szCs w:val="18"/>
    </w:rPr>
  </w:style>
  <w:style w:type="paragraph" w:customStyle="1" w:styleId="afffa">
    <w:name w:val="Основной"/>
    <w:basedOn w:val="a2"/>
    <w:pPr>
      <w:widowControl w:val="0"/>
      <w:spacing w:before="60" w:line="240" w:lineRule="atLeast"/>
      <w:ind w:firstLine="709"/>
    </w:pPr>
    <w:rPr>
      <w:rFonts w:ascii="Times New Roman" w:hAnsi="Times New Roman"/>
      <w:i w:val="0"/>
      <w:sz w:val="24"/>
      <w:szCs w:val="24"/>
    </w:rPr>
  </w:style>
  <w:style w:type="paragraph" w:customStyle="1" w:styleId="XMLText">
    <w:name w:val="XML Text"/>
    <w:pPr>
      <w:suppressAutoHyphens/>
    </w:pPr>
    <w:rPr>
      <w:rFonts w:ascii="Arial" w:eastAsia="Arial" w:hAnsi="Arial" w:cs="Courier New"/>
      <w:color w:val="000000"/>
      <w:sz w:val="16"/>
      <w:szCs w:val="18"/>
      <w:lang w:val="en-US" w:eastAsia="ar-SA"/>
    </w:rPr>
  </w:style>
  <w:style w:type="paragraph" w:customStyle="1" w:styleId="12">
    <w:name w:val="1 Заголовок"/>
    <w:basedOn w:val="a2"/>
    <w:pPr>
      <w:numPr>
        <w:numId w:val="8"/>
      </w:numPr>
    </w:pPr>
    <w:rPr>
      <w:rFonts w:ascii="Times New Roman" w:hAnsi="Times New Roman"/>
      <w:i w:val="0"/>
      <w:sz w:val="24"/>
      <w:szCs w:val="24"/>
    </w:rPr>
  </w:style>
  <w:style w:type="paragraph" w:customStyle="1" w:styleId="21">
    <w:name w:val="2 Заголовок"/>
    <w:basedOn w:val="a2"/>
    <w:pPr>
      <w:numPr>
        <w:numId w:val="9"/>
      </w:numPr>
    </w:pPr>
    <w:rPr>
      <w:rFonts w:ascii="Times New Roman" w:hAnsi="Times New Roman"/>
      <w:i w:val="0"/>
      <w:sz w:val="24"/>
      <w:szCs w:val="24"/>
    </w:rPr>
  </w:style>
  <w:style w:type="paragraph" w:customStyle="1" w:styleId="35">
    <w:name w:val="3 Заголовок"/>
    <w:basedOn w:val="a2"/>
    <w:rPr>
      <w:rFonts w:ascii="Times New Roman" w:hAnsi="Times New Roman"/>
      <w:i w:val="0"/>
      <w:sz w:val="24"/>
      <w:szCs w:val="24"/>
    </w:rPr>
  </w:style>
  <w:style w:type="paragraph" w:customStyle="1" w:styleId="44">
    <w:name w:val="4 Заголовок"/>
    <w:basedOn w:val="a2"/>
    <w:rPr>
      <w:rFonts w:ascii="Times New Roman" w:hAnsi="Times New Roman"/>
      <w:i w:val="0"/>
      <w:sz w:val="24"/>
      <w:szCs w:val="24"/>
    </w:rPr>
  </w:style>
  <w:style w:type="paragraph" w:customStyle="1" w:styleId="52">
    <w:name w:val="5 Заголовок"/>
    <w:basedOn w:val="a2"/>
    <w:rPr>
      <w:rFonts w:ascii="Times New Roman" w:hAnsi="Times New Roman"/>
      <w:i w:val="0"/>
      <w:sz w:val="24"/>
      <w:szCs w:val="24"/>
    </w:rPr>
  </w:style>
  <w:style w:type="paragraph" w:customStyle="1" w:styleId="62">
    <w:name w:val="6 Заголовок"/>
    <w:basedOn w:val="a2"/>
    <w:rPr>
      <w:rFonts w:ascii="Times New Roman" w:hAnsi="Times New Roman"/>
      <w:i w:val="0"/>
      <w:sz w:val="24"/>
      <w:szCs w:val="24"/>
    </w:rPr>
  </w:style>
  <w:style w:type="paragraph" w:customStyle="1" w:styleId="72">
    <w:name w:val="7 Заголовок"/>
    <w:basedOn w:val="a2"/>
    <w:rPr>
      <w:rFonts w:ascii="Times New Roman" w:hAnsi="Times New Roman"/>
      <w:i w:val="0"/>
      <w:sz w:val="24"/>
      <w:szCs w:val="24"/>
    </w:rPr>
  </w:style>
  <w:style w:type="paragraph" w:customStyle="1" w:styleId="213">
    <w:name w:val="Продолжение списка 21"/>
    <w:basedOn w:val="a2"/>
    <w:pPr>
      <w:spacing w:after="120"/>
      <w:ind w:left="566"/>
    </w:pPr>
    <w:rPr>
      <w:rFonts w:ascii="Times New Roman" w:hAnsi="Times New Roman"/>
      <w:i w:val="0"/>
    </w:rPr>
  </w:style>
  <w:style w:type="paragraph" w:customStyle="1" w:styleId="410">
    <w:name w:val="Продолжение списка 41"/>
    <w:basedOn w:val="a2"/>
    <w:pPr>
      <w:spacing w:before="120" w:after="120"/>
      <w:ind w:left="1440"/>
    </w:pPr>
    <w:rPr>
      <w:rFonts w:ascii="Times New Roman" w:hAnsi="Times New Roman"/>
      <w:i w:val="0"/>
      <w:sz w:val="24"/>
      <w:szCs w:val="24"/>
    </w:rPr>
  </w:style>
  <w:style w:type="paragraph" w:customStyle="1" w:styleId="411">
    <w:name w:val="Маркированный список 41"/>
    <w:basedOn w:val="a2"/>
    <w:pPr>
      <w:tabs>
        <w:tab w:val="left" w:pos="1209"/>
      </w:tabs>
      <w:ind w:left="1209" w:hanging="360"/>
    </w:pPr>
    <w:rPr>
      <w:rFonts w:ascii="Times New Roman" w:hAnsi="Times New Roman"/>
      <w:i w:val="0"/>
      <w:sz w:val="24"/>
      <w:szCs w:val="24"/>
    </w:rPr>
  </w:style>
  <w:style w:type="paragraph" w:customStyle="1" w:styleId="afffb">
    <w:name w:val="Абзац"/>
    <w:basedOn w:val="a2"/>
    <w:pPr>
      <w:ind w:firstLine="709"/>
    </w:pPr>
    <w:rPr>
      <w:rFonts w:ascii="Times New Roman" w:hAnsi="Times New Roman"/>
      <w:i w:val="0"/>
      <w:sz w:val="24"/>
    </w:rPr>
  </w:style>
  <w:style w:type="paragraph" w:customStyle="1" w:styleId="afffc">
    <w:name w:val="Основной Знак"/>
    <w:basedOn w:val="a2"/>
    <w:pPr>
      <w:widowControl w:val="0"/>
      <w:spacing w:before="60" w:line="240" w:lineRule="atLeast"/>
      <w:ind w:firstLine="709"/>
    </w:pPr>
    <w:rPr>
      <w:rFonts w:ascii="Times New Roman" w:hAnsi="Times New Roman"/>
      <w:i w:val="0"/>
      <w:sz w:val="24"/>
      <w:szCs w:val="24"/>
    </w:rPr>
  </w:style>
  <w:style w:type="paragraph" w:customStyle="1" w:styleId="Default">
    <w:name w:val="Default"/>
    <w:pPr>
      <w:suppressAutoHyphens/>
    </w:pPr>
    <w:rPr>
      <w:rFonts w:ascii="TimesNewRoman" w:eastAsia="Arial" w:hAnsi="TimesNewRoman"/>
      <w:lang w:eastAsia="ar-SA"/>
    </w:rPr>
  </w:style>
  <w:style w:type="paragraph" w:customStyle="1" w:styleId="NormalBlack">
    <w:name w:val="Normal + Black"/>
    <w:basedOn w:val="a2"/>
    <w:pPr>
      <w:spacing w:before="120" w:after="120"/>
      <w:jc w:val="center"/>
    </w:pPr>
    <w:rPr>
      <w:rFonts w:ascii="Times New Roman" w:hAnsi="Times New Roman"/>
      <w:i w:val="0"/>
      <w:color w:val="000000"/>
      <w:sz w:val="24"/>
      <w:szCs w:val="24"/>
    </w:rPr>
  </w:style>
  <w:style w:type="paragraph" w:customStyle="1" w:styleId="10">
    <w:name w:val="Маркированный список1"/>
    <w:basedOn w:val="a2"/>
    <w:pPr>
      <w:numPr>
        <w:numId w:val="3"/>
      </w:numPr>
      <w:spacing w:before="120" w:after="120"/>
    </w:pPr>
    <w:rPr>
      <w:rFonts w:ascii="Times New Roman" w:hAnsi="Times New Roman"/>
      <w:i w:val="0"/>
      <w:sz w:val="24"/>
      <w:szCs w:val="24"/>
    </w:rPr>
  </w:style>
  <w:style w:type="paragraph" w:customStyle="1" w:styleId="CharChar1">
    <w:name w:val="Знак Char Char"/>
    <w:basedOn w:val="a2"/>
    <w:pPr>
      <w:spacing w:after="160" w:line="240" w:lineRule="exact"/>
    </w:pPr>
    <w:rPr>
      <w:rFonts w:ascii="Times New Roman" w:hAnsi="Times New Roman"/>
      <w:i w:val="0"/>
      <w:lang w:val="en-US"/>
    </w:rPr>
  </w:style>
  <w:style w:type="paragraph" w:customStyle="1" w:styleId="CharChar3">
    <w:name w:val="Char Char"/>
    <w:basedOn w:val="a2"/>
    <w:pPr>
      <w:spacing w:after="160" w:line="240" w:lineRule="exact"/>
    </w:pPr>
    <w:rPr>
      <w:rFonts w:ascii="Times New Roman" w:hAnsi="Times New Roman"/>
      <w:bCs/>
      <w:i w:val="0"/>
      <w:lang w:val="en-US"/>
    </w:rPr>
  </w:style>
  <w:style w:type="paragraph" w:customStyle="1" w:styleId="CharChar10">
    <w:name w:val="Char Char1"/>
    <w:basedOn w:val="a2"/>
    <w:pPr>
      <w:spacing w:after="160" w:line="240" w:lineRule="exact"/>
    </w:pPr>
    <w:rPr>
      <w:rFonts w:ascii="Times New Roman" w:hAnsi="Times New Roman"/>
      <w:bCs/>
      <w:i w:val="0"/>
      <w:lang w:val="en-US"/>
    </w:rPr>
  </w:style>
  <w:style w:type="paragraph" w:customStyle="1" w:styleId="31">
    <w:name w:val="Маркированный список 31"/>
    <w:basedOn w:val="a2"/>
    <w:pPr>
      <w:numPr>
        <w:numId w:val="2"/>
      </w:numPr>
      <w:spacing w:before="120" w:after="120"/>
    </w:pPr>
    <w:rPr>
      <w:rFonts w:ascii="Times New Roman" w:hAnsi="Times New Roman"/>
      <w:i w:val="0"/>
      <w:sz w:val="24"/>
      <w:szCs w:val="24"/>
    </w:rPr>
  </w:style>
  <w:style w:type="paragraph" w:customStyle="1" w:styleId="20">
    <w:name w:val="Перечисления_2_уровень_цифра"/>
    <w:basedOn w:val="a2"/>
    <w:pPr>
      <w:numPr>
        <w:numId w:val="6"/>
      </w:numPr>
      <w:ind w:left="0" w:firstLine="0"/>
      <w:jc w:val="left"/>
    </w:pPr>
    <w:rPr>
      <w:rFonts w:ascii="Times New Roman" w:hAnsi="Times New Roman"/>
      <w:i w:val="0"/>
      <w:sz w:val="24"/>
      <w:szCs w:val="24"/>
    </w:rPr>
  </w:style>
  <w:style w:type="paragraph" w:customStyle="1" w:styleId="DecimalAligned">
    <w:name w:val="Decimal Aligned"/>
    <w:basedOn w:val="a2"/>
    <w:pPr>
      <w:tabs>
        <w:tab w:val="decimal" w:pos="360"/>
      </w:tabs>
      <w:spacing w:after="200" w:line="276" w:lineRule="auto"/>
      <w:jc w:val="left"/>
    </w:pPr>
    <w:rPr>
      <w:rFonts w:ascii="Calibri" w:hAnsi="Calibri"/>
      <w:i w:val="0"/>
      <w:sz w:val="22"/>
      <w:szCs w:val="22"/>
      <w:lang w:val="en-US"/>
    </w:rPr>
  </w:style>
  <w:style w:type="paragraph" w:customStyle="1" w:styleId="Style2">
    <w:name w:val="Style2"/>
    <w:basedOn w:val="20"/>
    <w:pPr>
      <w:numPr>
        <w:numId w:val="18"/>
      </w:numPr>
      <w:tabs>
        <w:tab w:val="left" w:pos="1211"/>
      </w:tabs>
      <w:ind w:left="1584" w:hanging="283"/>
    </w:pPr>
  </w:style>
  <w:style w:type="paragraph" w:customStyle="1" w:styleId="30">
    <w:name w:val="Перечисление_3_уровень"/>
    <w:basedOn w:val="a2"/>
    <w:pPr>
      <w:numPr>
        <w:numId w:val="22"/>
      </w:numPr>
      <w:jc w:val="left"/>
    </w:pPr>
    <w:rPr>
      <w:rFonts w:ascii="Times New Roman" w:hAnsi="Times New Roman"/>
      <w:i w:val="0"/>
      <w:sz w:val="24"/>
      <w:szCs w:val="24"/>
    </w:rPr>
  </w:style>
  <w:style w:type="paragraph" w:customStyle="1" w:styleId="TableText0">
    <w:name w:val="Table_Text"/>
    <w:basedOn w:val="a2"/>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30" w:after="30" w:line="200" w:lineRule="atLeast"/>
      <w:jc w:val="left"/>
    </w:pPr>
    <w:rPr>
      <w:rFonts w:ascii="Times" w:hAnsi="Times"/>
      <w:i w:val="0"/>
      <w:sz w:val="20"/>
      <w:lang w:val="en-GB"/>
    </w:rPr>
  </w:style>
  <w:style w:type="paragraph" w:customStyle="1" w:styleId="Heding">
    <w:name w:val="Heding_протокол"/>
    <w:basedOn w:val="3"/>
    <w:pPr>
      <w:numPr>
        <w:ilvl w:val="0"/>
        <w:numId w:val="0"/>
      </w:numPr>
      <w:suppressAutoHyphens w:val="0"/>
      <w:spacing w:before="240" w:after="120" w:line="360" w:lineRule="auto"/>
      <w:ind w:left="720"/>
    </w:pPr>
    <w:rPr>
      <w:rFonts w:ascii="Arial" w:hAnsi="Arial"/>
      <w:i/>
    </w:rPr>
  </w:style>
  <w:style w:type="paragraph" w:customStyle="1" w:styleId="Title">
    <w:name w:val="Title_протокол"/>
    <w:basedOn w:val="af9"/>
    <w:pPr>
      <w:keepNext/>
      <w:pageBreakBefore/>
      <w:ind w:left="1080" w:right="1440"/>
    </w:pPr>
    <w:rPr>
      <w:rFonts w:cs="Times New Roman"/>
    </w:rPr>
  </w:style>
  <w:style w:type="paragraph" w:customStyle="1" w:styleId="afffd">
    <w:name w:val="Приложения"/>
    <w:basedOn w:val="1"/>
    <w:next w:val="afc"/>
    <w:pPr>
      <w:numPr>
        <w:numId w:val="0"/>
      </w:numPr>
      <w:suppressAutoHyphens w:val="0"/>
      <w:spacing w:after="120"/>
    </w:pPr>
    <w:rPr>
      <w:rFonts w:ascii="Arial" w:hAnsi="Arial" w:cs="Arial"/>
      <w:bCs/>
      <w:i/>
      <w:caps/>
      <w:kern w:val="1"/>
      <w:sz w:val="32"/>
      <w:szCs w:val="32"/>
    </w:rPr>
  </w:style>
  <w:style w:type="paragraph" w:customStyle="1" w:styleId="Heading">
    <w:name w:val="Heading_Протокол"/>
    <w:basedOn w:val="a2"/>
    <w:pPr>
      <w:pageBreakBefore/>
      <w:spacing w:before="120" w:after="120"/>
      <w:jc w:val="center"/>
    </w:pPr>
    <w:rPr>
      <w:rFonts w:ascii="Arial" w:hAnsi="Arial" w:cs="Arial"/>
      <w:b/>
      <w:i w:val="0"/>
      <w:sz w:val="24"/>
      <w:szCs w:val="24"/>
    </w:rPr>
  </w:style>
  <w:style w:type="paragraph" w:customStyle="1" w:styleId="310">
    <w:name w:val="Основной текст с отступом 31"/>
    <w:basedOn w:val="a2"/>
    <w:pPr>
      <w:spacing w:before="30" w:after="120"/>
      <w:ind w:left="283"/>
      <w:jc w:val="left"/>
    </w:pPr>
    <w:rPr>
      <w:rFonts w:ascii="Times New Roman" w:hAnsi="Times New Roman"/>
      <w:i w:val="0"/>
      <w:sz w:val="16"/>
      <w:szCs w:val="16"/>
    </w:rPr>
  </w:style>
  <w:style w:type="paragraph" w:customStyle="1" w:styleId="KZ">
    <w:name w:val="Стандарт KZ"/>
    <w:basedOn w:val="a2"/>
    <w:pPr>
      <w:ind w:firstLine="708"/>
    </w:pPr>
    <w:rPr>
      <w:rFonts w:ascii="Times New Roman" w:hAnsi="Times New Roman"/>
      <w:i w:val="0"/>
      <w:szCs w:val="28"/>
    </w:rPr>
  </w:style>
  <w:style w:type="paragraph" w:customStyle="1" w:styleId="1f3">
    <w:name w:val="Текст1"/>
    <w:basedOn w:val="a2"/>
    <w:pPr>
      <w:jc w:val="left"/>
    </w:pPr>
    <w:rPr>
      <w:rFonts w:ascii="Courier New" w:hAnsi="Courier New" w:cs="Courier New"/>
      <w:i w:val="0"/>
      <w:sz w:val="20"/>
    </w:rPr>
  </w:style>
  <w:style w:type="paragraph" w:customStyle="1" w:styleId="afffe">
    <w:name w:val="Нумерованный"/>
    <w:basedOn w:val="a2"/>
    <w:pPr>
      <w:tabs>
        <w:tab w:val="left"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a2"/>
    <w:pPr>
      <w:spacing w:before="30" w:after="30"/>
      <w:jc w:val="left"/>
    </w:pPr>
    <w:rPr>
      <w:rFonts w:ascii="Courier New" w:hAnsi="Courier New"/>
      <w:i w:val="0"/>
      <w:sz w:val="20"/>
    </w:rPr>
  </w:style>
  <w:style w:type="paragraph" w:customStyle="1" w:styleId="affff">
    <w:name w:val="Маркированный"/>
    <w:basedOn w:val="a2"/>
    <w:pPr>
      <w:tabs>
        <w:tab w:val="left" w:pos="851"/>
        <w:tab w:val="left" w:pos="1429"/>
      </w:tabs>
      <w:spacing w:before="120" w:after="120" w:line="288" w:lineRule="auto"/>
      <w:ind w:firstLine="567"/>
    </w:pPr>
    <w:rPr>
      <w:rFonts w:ascii="Times New Roman" w:hAnsi="Times New Roman"/>
      <w:i w:val="0"/>
      <w:color w:val="000000"/>
      <w:sz w:val="24"/>
    </w:rPr>
  </w:style>
  <w:style w:type="paragraph" w:customStyle="1" w:styleId="TableHead0">
    <w:name w:val="TableHead"/>
    <w:basedOn w:val="a2"/>
    <w:pPr>
      <w:shd w:val="clear" w:color="auto" w:fill="C0C0C0"/>
      <w:jc w:val="center"/>
    </w:pPr>
    <w:rPr>
      <w:rFonts w:ascii="Times New Roman" w:hAnsi="Times New Roman"/>
      <w:b/>
      <w:i w:val="0"/>
      <w:sz w:val="24"/>
      <w:szCs w:val="24"/>
    </w:rPr>
  </w:style>
  <w:style w:type="paragraph" w:customStyle="1" w:styleId="affff0">
    <w:name w:val="Центрировать"/>
    <w:basedOn w:val="a2"/>
    <w:next w:val="a2"/>
    <w:pPr>
      <w:spacing w:line="288" w:lineRule="auto"/>
      <w:jc w:val="center"/>
    </w:pPr>
    <w:rPr>
      <w:rFonts w:ascii="Times New Roman" w:hAnsi="Times New Roman"/>
      <w:b/>
      <w:bCs/>
      <w:i w:val="0"/>
      <w:sz w:val="24"/>
      <w:szCs w:val="18"/>
    </w:rPr>
  </w:style>
  <w:style w:type="paragraph" w:customStyle="1" w:styleId="affff1">
    <w:name w:val="Основной текст ГОСТ"/>
    <w:basedOn w:val="a2"/>
    <w:pPr>
      <w:ind w:firstLine="706"/>
      <w:jc w:val="left"/>
    </w:pPr>
    <w:rPr>
      <w:rFonts w:ascii="Times New Roman" w:hAnsi="Times New Roman"/>
      <w:i w:val="0"/>
      <w:sz w:val="24"/>
      <w:szCs w:val="24"/>
    </w:rPr>
  </w:style>
  <w:style w:type="paragraph" w:customStyle="1" w:styleId="StyleCenteredBefore5ptAfter5pt">
    <w:name w:val="Style Centered Before:  5 pt After:  5 pt"/>
    <w:basedOn w:val="a2"/>
    <w:pPr>
      <w:spacing w:before="120" w:after="120"/>
      <w:jc w:val="center"/>
    </w:pPr>
    <w:rPr>
      <w:rFonts w:ascii="Times New Roman" w:hAnsi="Times New Roman"/>
      <w:i w:val="0"/>
      <w:sz w:val="24"/>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pPr>
      <w:spacing w:after="160" w:line="240" w:lineRule="exact"/>
      <w:jc w:val="left"/>
    </w:pPr>
    <w:rPr>
      <w:rFonts w:ascii="Times New Roman" w:hAnsi="Times New Roman"/>
      <w:i w:val="0"/>
      <w:lang w:val="en-US"/>
    </w:rPr>
  </w:style>
  <w:style w:type="paragraph" w:customStyle="1" w:styleId="CharChar4">
    <w:name w:val="Знак Знак Char Char"/>
    <w:basedOn w:val="a2"/>
    <w:pPr>
      <w:spacing w:after="160" w:line="240" w:lineRule="exact"/>
      <w:jc w:val="left"/>
    </w:pPr>
    <w:rPr>
      <w:rFonts w:ascii="Times New Roman" w:hAnsi="Times New Roman"/>
      <w:i w:val="0"/>
      <w:lang w:val="en-US"/>
    </w:rPr>
  </w:style>
  <w:style w:type="paragraph" w:customStyle="1" w:styleId="311">
    <w:name w:val="Основной текст 31"/>
    <w:basedOn w:val="a2"/>
    <w:pPr>
      <w:spacing w:after="120"/>
      <w:jc w:val="left"/>
    </w:pPr>
    <w:rPr>
      <w:rFonts w:ascii="Times New Roman" w:hAnsi="Times New Roman"/>
      <w:i w:val="0"/>
      <w:sz w:val="16"/>
      <w:szCs w:val="16"/>
      <w:lang w:val="en-US"/>
    </w:rPr>
  </w:style>
  <w:style w:type="paragraph" w:customStyle="1" w:styleId="1f4">
    <w:name w:val="Нумерованный список1"/>
    <w:basedOn w:val="a2"/>
    <w:pPr>
      <w:tabs>
        <w:tab w:val="left" w:pos="360"/>
      </w:tabs>
      <w:ind w:left="360" w:hanging="360"/>
      <w:jc w:val="left"/>
    </w:pPr>
    <w:rPr>
      <w:rFonts w:ascii="Times New Roman" w:hAnsi="Times New Roman"/>
      <w:i w:val="0"/>
      <w:sz w:val="24"/>
      <w:szCs w:val="24"/>
    </w:rPr>
  </w:style>
  <w:style w:type="paragraph" w:customStyle="1" w:styleId="Captionstyle">
    <w:name w:val="Caption_style"/>
    <w:basedOn w:val="af1"/>
    <w:pPr>
      <w:keepLines/>
      <w:widowControl w:val="0"/>
      <w:spacing w:after="120" w:line="240" w:lineRule="atLeast"/>
      <w:ind w:firstLine="720"/>
      <w:jc w:val="center"/>
    </w:pPr>
    <w:rPr>
      <w:i/>
      <w:sz w:val="16"/>
      <w:lang w:val="en-US"/>
    </w:rPr>
  </w:style>
  <w:style w:type="paragraph" w:customStyle="1" w:styleId="29">
    <w:name w:val="Абзац списка2"/>
    <w:basedOn w:val="a2"/>
    <w:pPr>
      <w:spacing w:after="200" w:line="276" w:lineRule="auto"/>
      <w:ind w:left="720"/>
      <w:jc w:val="left"/>
    </w:pPr>
    <w:rPr>
      <w:rFonts w:ascii="Calibri" w:hAnsi="Calibri"/>
      <w:i w:val="0"/>
      <w:sz w:val="22"/>
      <w:szCs w:val="22"/>
    </w:rPr>
  </w:style>
  <w:style w:type="paragraph" w:customStyle="1" w:styleId="Heading1">
    <w:name w:val="Heading_1_Прил"/>
    <w:basedOn w:val="1"/>
    <w:pPr>
      <w:pageBreakBefore w:val="0"/>
      <w:numPr>
        <w:numId w:val="14"/>
      </w:numPr>
      <w:tabs>
        <w:tab w:val="left" w:pos="432"/>
      </w:tabs>
      <w:suppressAutoHyphens w:val="0"/>
      <w:spacing w:before="240" w:line="360" w:lineRule="auto"/>
      <w:ind w:firstLine="0"/>
    </w:pPr>
    <w:rPr>
      <w:rFonts w:ascii="Arial" w:hAnsi="Arial" w:cs="Arial"/>
      <w:bCs/>
      <w:i/>
      <w:kern w:val="1"/>
      <w:szCs w:val="24"/>
    </w:rPr>
  </w:style>
  <w:style w:type="paragraph" w:customStyle="1" w:styleId="Heading2">
    <w:name w:val="Heading_2_Прил"/>
    <w:basedOn w:val="2"/>
    <w:next w:val="a2"/>
    <w:pPr>
      <w:numPr>
        <w:ilvl w:val="0"/>
        <w:numId w:val="0"/>
      </w:numPr>
      <w:tabs>
        <w:tab w:val="left" w:pos="432"/>
      </w:tabs>
      <w:suppressAutoHyphens w:val="0"/>
      <w:spacing w:before="240" w:line="360" w:lineRule="auto"/>
      <w:ind w:left="1152" w:hanging="432"/>
    </w:pPr>
    <w:rPr>
      <w:rFonts w:ascii="Arial" w:hAnsi="Arial"/>
      <w:i/>
      <w:iCs w:val="0"/>
      <w:szCs w:val="24"/>
    </w:rPr>
  </w:style>
  <w:style w:type="paragraph" w:customStyle="1" w:styleId="Heading3">
    <w:name w:val="Heading_3_Прил"/>
    <w:basedOn w:val="3"/>
    <w:pPr>
      <w:numPr>
        <w:ilvl w:val="0"/>
        <w:numId w:val="0"/>
      </w:numPr>
      <w:tabs>
        <w:tab w:val="left" w:pos="432"/>
      </w:tabs>
      <w:suppressAutoHyphens w:val="0"/>
      <w:spacing w:before="240" w:after="120" w:line="360" w:lineRule="auto"/>
      <w:ind w:left="1152" w:hanging="432"/>
    </w:pPr>
    <w:rPr>
      <w:rFonts w:ascii="Arial" w:hAnsi="Arial"/>
      <w:i/>
      <w:szCs w:val="24"/>
    </w:rPr>
  </w:style>
  <w:style w:type="paragraph" w:customStyle="1" w:styleId="1f5">
    <w:name w:val="Абзац списка1"/>
    <w:basedOn w:val="a2"/>
    <w:pPr>
      <w:spacing w:after="200" w:line="276" w:lineRule="auto"/>
      <w:ind w:left="720"/>
      <w:jc w:val="left"/>
    </w:pPr>
    <w:rPr>
      <w:rFonts w:ascii="Calibri" w:hAnsi="Calibri"/>
      <w:i w:val="0"/>
      <w:sz w:val="22"/>
      <w:szCs w:val="22"/>
    </w:rPr>
  </w:style>
  <w:style w:type="paragraph" w:customStyle="1" w:styleId="Style8">
    <w:name w:val="Style8"/>
    <w:basedOn w:val="12"/>
    <w:next w:val="StyleCourierNew10ptFirstline125cm"/>
  </w:style>
  <w:style w:type="paragraph" w:customStyle="1" w:styleId="StyleListParagraphAfter10ptLinespacingMultiple115">
    <w:name w:val="Style List Paragraph + After:  10 pt Line spacing:  Multiple 1.15 ..."/>
    <w:basedOn w:val="ListParagraph1"/>
    <w:pPr>
      <w:spacing w:after="200" w:line="276" w:lineRule="auto"/>
    </w:pPr>
    <w:rPr>
      <w:szCs w:val="20"/>
    </w:rPr>
  </w:style>
  <w:style w:type="paragraph" w:customStyle="1" w:styleId="Firstline127mm">
    <w:name w:val="First line:  12.7 mm"/>
    <w:basedOn w:val="a2"/>
    <w:pPr>
      <w:keepNext/>
      <w:ind w:firstLine="720"/>
    </w:pPr>
    <w:rPr>
      <w:iCs/>
    </w:rPr>
  </w:style>
  <w:style w:type="paragraph" w:customStyle="1" w:styleId="Heanding4">
    <w:name w:val="Heanding 4"/>
    <w:basedOn w:val="af1"/>
  </w:style>
  <w:style w:type="paragraph" w:customStyle="1" w:styleId="Heading4Bold">
    <w:name w:val="Heading 4 + Bold"/>
    <w:basedOn w:val="Heanding4"/>
    <w:pPr>
      <w:ind w:left="835" w:firstLine="0"/>
    </w:pPr>
    <w:rPr>
      <w:b/>
    </w:rPr>
  </w:style>
  <w:style w:type="paragraph" w:customStyle="1" w:styleId="Userstyle">
    <w:name w:val="User style"/>
    <w:basedOn w:val="a2"/>
    <w:pPr>
      <w:spacing w:line="360" w:lineRule="auto"/>
    </w:pPr>
    <w:rPr>
      <w:rFonts w:ascii="Times New Roman" w:hAnsi="Times New Roman"/>
      <w:i w:val="0"/>
      <w:sz w:val="24"/>
    </w:rPr>
  </w:style>
  <w:style w:type="paragraph" w:customStyle="1" w:styleId="41">
    <w:name w:val="Нумерованный список 41"/>
    <w:basedOn w:val="a2"/>
    <w:pPr>
      <w:numPr>
        <w:numId w:val="12"/>
      </w:numPr>
    </w:pPr>
  </w:style>
  <w:style w:type="paragraph" w:customStyle="1" w:styleId="StyleCaptionBoldItalic">
    <w:name w:val="Style Caption + Bold Italic"/>
    <w:basedOn w:val="18"/>
    <w:rPr>
      <w:iCs/>
    </w:rPr>
  </w:style>
  <w:style w:type="paragraph" w:customStyle="1" w:styleId="100">
    <w:name w:val="Оглавление 10"/>
    <w:basedOn w:val="16"/>
    <w:pPr>
      <w:tabs>
        <w:tab w:val="right" w:leader="dot" w:pos="7091"/>
      </w:tabs>
      <w:ind w:left="2547"/>
    </w:pPr>
  </w:style>
  <w:style w:type="paragraph" w:styleId="affff3">
    <w:name w:val="TOC Heading"/>
    <w:basedOn w:val="1"/>
    <w:next w:val="a2"/>
    <w:qFormat/>
    <w:pPr>
      <w:keepLines/>
      <w:pageBreakBefore w:val="0"/>
      <w:numPr>
        <w:numId w:val="0"/>
      </w:numPr>
      <w:suppressAutoHyphens w:val="0"/>
      <w:spacing w:before="480" w:after="0" w:line="276" w:lineRule="auto"/>
    </w:pPr>
    <w:rPr>
      <w:rFonts w:ascii="Cambria" w:hAnsi="Cambria"/>
      <w:bCs/>
      <w:color w:val="365F91"/>
      <w:sz w:val="28"/>
      <w:szCs w:val="28"/>
    </w:rPr>
  </w:style>
  <w:style w:type="paragraph" w:styleId="affff4">
    <w:name w:val="List Paragraph"/>
    <w:basedOn w:val="a2"/>
    <w:uiPriority w:val="34"/>
    <w:qFormat/>
    <w:rsid w:val="007E6EED"/>
    <w:pPr>
      <w:ind w:left="720"/>
      <w:contextualSpacing/>
    </w:pPr>
  </w:style>
  <w:style w:type="character" w:customStyle="1" w:styleId="af2">
    <w:name w:val="Основной текст Знак"/>
    <w:link w:val="af1"/>
    <w:rsid w:val="00E5668E"/>
    <w:rPr>
      <w:sz w:val="24"/>
      <w:lang w:eastAsia="ar-SA"/>
    </w:rPr>
  </w:style>
  <w:style w:type="paragraph" w:customStyle="1" w:styleId="BodyA">
    <w:name w:val="Body A"/>
    <w:rsid w:val="00D56250"/>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14:textOutline w14:w="12700" w14:cap="flat" w14:cmpd="sng" w14:algn="ctr">
        <w14:noFill/>
        <w14:prstDash w14:val="solid"/>
        <w14:miter w14:lim="400000"/>
      </w14:textOutline>
    </w:rPr>
  </w:style>
  <w:style w:type="paragraph" w:styleId="affff5">
    <w:name w:val="Normal (Web)"/>
    <w:basedOn w:val="a2"/>
    <w:uiPriority w:val="99"/>
    <w:unhideWhenUsed/>
    <w:rsid w:val="00181F53"/>
    <w:pPr>
      <w:suppressAutoHyphens w:val="0"/>
      <w:spacing w:before="100" w:beforeAutospacing="1" w:after="100" w:afterAutospacing="1"/>
      <w:jc w:val="left"/>
    </w:pPr>
    <w:rPr>
      <w:rFonts w:ascii="Times New Roman" w:hAnsi="Times New Roman"/>
      <w:i w:val="0"/>
      <w:sz w:val="24"/>
      <w:szCs w:val="24"/>
      <w:lang w:eastAsia="ru-RU"/>
    </w:rPr>
  </w:style>
  <w:style w:type="numbering" w:customStyle="1" w:styleId="ImportedStyle3">
    <w:name w:val="Imported Style 3"/>
    <w:rsid w:val="001F6240"/>
    <w:pPr>
      <w:numPr>
        <w:numId w:val="34"/>
      </w:numPr>
    </w:pPr>
  </w:style>
  <w:style w:type="paragraph" w:customStyle="1" w:styleId="Body">
    <w:name w:val="Body"/>
    <w:rsid w:val="001D2B94"/>
    <w:pPr>
      <w:pBdr>
        <w:top w:val="nil"/>
        <w:left w:val="nil"/>
        <w:bottom w:val="nil"/>
        <w:right w:val="nil"/>
        <w:between w:val="nil"/>
        <w:bar w:val="nil"/>
      </w:pBdr>
    </w:pPr>
    <w:rPr>
      <w:rFonts w:eastAsia="Arial Unicode MS" w:cs="Arial Unicode MS"/>
      <w:color w:val="000000"/>
      <w:sz w:val="24"/>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406634">
      <w:bodyDiv w:val="1"/>
      <w:marLeft w:val="0"/>
      <w:marRight w:val="0"/>
      <w:marTop w:val="0"/>
      <w:marBottom w:val="0"/>
      <w:divBdr>
        <w:top w:val="none" w:sz="0" w:space="0" w:color="auto"/>
        <w:left w:val="none" w:sz="0" w:space="0" w:color="auto"/>
        <w:bottom w:val="none" w:sz="0" w:space="0" w:color="auto"/>
        <w:right w:val="none" w:sz="0" w:space="0" w:color="auto"/>
      </w:divBdr>
    </w:div>
    <w:div w:id="767426943">
      <w:bodyDiv w:val="1"/>
      <w:marLeft w:val="0"/>
      <w:marRight w:val="0"/>
      <w:marTop w:val="0"/>
      <w:marBottom w:val="0"/>
      <w:divBdr>
        <w:top w:val="none" w:sz="0" w:space="0" w:color="auto"/>
        <w:left w:val="none" w:sz="0" w:space="0" w:color="auto"/>
        <w:bottom w:val="none" w:sz="0" w:space="0" w:color="auto"/>
        <w:right w:val="none" w:sz="0" w:space="0" w:color="auto"/>
      </w:divBdr>
    </w:div>
    <w:div w:id="18170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10.xml"/><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footer" Target="footer2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footer" Target="footer17.xml"/><Relationship Id="rId45"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31A049-1DB2-445E-A5A6-B89B6369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24</Pages>
  <Words>5084</Words>
  <Characters>28981</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33998</CharactersWithSpaces>
  <SharedDoc>false</SharedDoc>
  <HLinks>
    <vt:vector size="306" baseType="variant">
      <vt:variant>
        <vt:i4>3866702</vt:i4>
      </vt:variant>
      <vt:variant>
        <vt:i4>152</vt:i4>
      </vt:variant>
      <vt:variant>
        <vt:i4>0</vt:i4>
      </vt:variant>
      <vt:variant>
        <vt:i4>5</vt:i4>
      </vt:variant>
      <vt:variant>
        <vt:lpwstr/>
      </vt:variant>
      <vt:variant>
        <vt:lpwstr>__RefHeading__616_1516621224</vt:lpwstr>
      </vt:variant>
      <vt:variant>
        <vt:i4>3866700</vt:i4>
      </vt:variant>
      <vt:variant>
        <vt:i4>149</vt:i4>
      </vt:variant>
      <vt:variant>
        <vt:i4>0</vt:i4>
      </vt:variant>
      <vt:variant>
        <vt:i4>5</vt:i4>
      </vt:variant>
      <vt:variant>
        <vt:lpwstr/>
      </vt:variant>
      <vt:variant>
        <vt:lpwstr>__RefHeading__614_1516621224</vt:lpwstr>
      </vt:variant>
      <vt:variant>
        <vt:i4>3866698</vt:i4>
      </vt:variant>
      <vt:variant>
        <vt:i4>146</vt:i4>
      </vt:variant>
      <vt:variant>
        <vt:i4>0</vt:i4>
      </vt:variant>
      <vt:variant>
        <vt:i4>5</vt:i4>
      </vt:variant>
      <vt:variant>
        <vt:lpwstr/>
      </vt:variant>
      <vt:variant>
        <vt:lpwstr>__RefHeading__612_1516621224</vt:lpwstr>
      </vt:variant>
      <vt:variant>
        <vt:i4>3866696</vt:i4>
      </vt:variant>
      <vt:variant>
        <vt:i4>143</vt:i4>
      </vt:variant>
      <vt:variant>
        <vt:i4>0</vt:i4>
      </vt:variant>
      <vt:variant>
        <vt:i4>5</vt:i4>
      </vt:variant>
      <vt:variant>
        <vt:lpwstr/>
      </vt:variant>
      <vt:variant>
        <vt:lpwstr>__RefHeading__610_1516621224</vt:lpwstr>
      </vt:variant>
      <vt:variant>
        <vt:i4>3801152</vt:i4>
      </vt:variant>
      <vt:variant>
        <vt:i4>140</vt:i4>
      </vt:variant>
      <vt:variant>
        <vt:i4>0</vt:i4>
      </vt:variant>
      <vt:variant>
        <vt:i4>5</vt:i4>
      </vt:variant>
      <vt:variant>
        <vt:lpwstr/>
      </vt:variant>
      <vt:variant>
        <vt:lpwstr>__RefHeading__608_1516621224</vt:lpwstr>
      </vt:variant>
      <vt:variant>
        <vt:i4>3801166</vt:i4>
      </vt:variant>
      <vt:variant>
        <vt:i4>137</vt:i4>
      </vt:variant>
      <vt:variant>
        <vt:i4>0</vt:i4>
      </vt:variant>
      <vt:variant>
        <vt:i4>5</vt:i4>
      </vt:variant>
      <vt:variant>
        <vt:lpwstr/>
      </vt:variant>
      <vt:variant>
        <vt:lpwstr>__RefHeading__606_1516621224</vt:lpwstr>
      </vt:variant>
      <vt:variant>
        <vt:i4>3801164</vt:i4>
      </vt:variant>
      <vt:variant>
        <vt:i4>134</vt:i4>
      </vt:variant>
      <vt:variant>
        <vt:i4>0</vt:i4>
      </vt:variant>
      <vt:variant>
        <vt:i4>5</vt:i4>
      </vt:variant>
      <vt:variant>
        <vt:lpwstr/>
      </vt:variant>
      <vt:variant>
        <vt:lpwstr>__RefHeading__604_1516621224</vt:lpwstr>
      </vt:variant>
      <vt:variant>
        <vt:i4>3801162</vt:i4>
      </vt:variant>
      <vt:variant>
        <vt:i4>131</vt:i4>
      </vt:variant>
      <vt:variant>
        <vt:i4>0</vt:i4>
      </vt:variant>
      <vt:variant>
        <vt:i4>5</vt:i4>
      </vt:variant>
      <vt:variant>
        <vt:lpwstr/>
      </vt:variant>
      <vt:variant>
        <vt:lpwstr>__RefHeading__602_1516621224</vt:lpwstr>
      </vt:variant>
      <vt:variant>
        <vt:i4>3801160</vt:i4>
      </vt:variant>
      <vt:variant>
        <vt:i4>128</vt:i4>
      </vt:variant>
      <vt:variant>
        <vt:i4>0</vt:i4>
      </vt:variant>
      <vt:variant>
        <vt:i4>5</vt:i4>
      </vt:variant>
      <vt:variant>
        <vt:lpwstr/>
      </vt:variant>
      <vt:variant>
        <vt:lpwstr>__RefHeading__600_1516621224</vt:lpwstr>
      </vt:variant>
      <vt:variant>
        <vt:i4>3342403</vt:i4>
      </vt:variant>
      <vt:variant>
        <vt:i4>125</vt:i4>
      </vt:variant>
      <vt:variant>
        <vt:i4>0</vt:i4>
      </vt:variant>
      <vt:variant>
        <vt:i4>5</vt:i4>
      </vt:variant>
      <vt:variant>
        <vt:lpwstr/>
      </vt:variant>
      <vt:variant>
        <vt:lpwstr>__RefHeading__598_1516621224</vt:lpwstr>
      </vt:variant>
      <vt:variant>
        <vt:i4>3342413</vt:i4>
      </vt:variant>
      <vt:variant>
        <vt:i4>122</vt:i4>
      </vt:variant>
      <vt:variant>
        <vt:i4>0</vt:i4>
      </vt:variant>
      <vt:variant>
        <vt:i4>5</vt:i4>
      </vt:variant>
      <vt:variant>
        <vt:lpwstr/>
      </vt:variant>
      <vt:variant>
        <vt:lpwstr>__RefHeading__596_1516621224</vt:lpwstr>
      </vt:variant>
      <vt:variant>
        <vt:i4>3342415</vt:i4>
      </vt:variant>
      <vt:variant>
        <vt:i4>119</vt:i4>
      </vt:variant>
      <vt:variant>
        <vt:i4>0</vt:i4>
      </vt:variant>
      <vt:variant>
        <vt:i4>5</vt:i4>
      </vt:variant>
      <vt:variant>
        <vt:lpwstr/>
      </vt:variant>
      <vt:variant>
        <vt:lpwstr>__RefHeading__594_1516621224</vt:lpwstr>
      </vt:variant>
      <vt:variant>
        <vt:i4>3342409</vt:i4>
      </vt:variant>
      <vt:variant>
        <vt:i4>116</vt:i4>
      </vt:variant>
      <vt:variant>
        <vt:i4>0</vt:i4>
      </vt:variant>
      <vt:variant>
        <vt:i4>5</vt:i4>
      </vt:variant>
      <vt:variant>
        <vt:lpwstr/>
      </vt:variant>
      <vt:variant>
        <vt:lpwstr>__RefHeading__592_1516621224</vt:lpwstr>
      </vt:variant>
      <vt:variant>
        <vt:i4>3342411</vt:i4>
      </vt:variant>
      <vt:variant>
        <vt:i4>113</vt:i4>
      </vt:variant>
      <vt:variant>
        <vt:i4>0</vt:i4>
      </vt:variant>
      <vt:variant>
        <vt:i4>5</vt:i4>
      </vt:variant>
      <vt:variant>
        <vt:lpwstr/>
      </vt:variant>
      <vt:variant>
        <vt:lpwstr>__RefHeading__590_1516621224</vt:lpwstr>
      </vt:variant>
      <vt:variant>
        <vt:i4>3276867</vt:i4>
      </vt:variant>
      <vt:variant>
        <vt:i4>110</vt:i4>
      </vt:variant>
      <vt:variant>
        <vt:i4>0</vt:i4>
      </vt:variant>
      <vt:variant>
        <vt:i4>5</vt:i4>
      </vt:variant>
      <vt:variant>
        <vt:lpwstr/>
      </vt:variant>
      <vt:variant>
        <vt:lpwstr>__RefHeading__588_1516621224</vt:lpwstr>
      </vt:variant>
      <vt:variant>
        <vt:i4>3276877</vt:i4>
      </vt:variant>
      <vt:variant>
        <vt:i4>107</vt:i4>
      </vt:variant>
      <vt:variant>
        <vt:i4>0</vt:i4>
      </vt:variant>
      <vt:variant>
        <vt:i4>5</vt:i4>
      </vt:variant>
      <vt:variant>
        <vt:lpwstr/>
      </vt:variant>
      <vt:variant>
        <vt:lpwstr>__RefHeading__586_1516621224</vt:lpwstr>
      </vt:variant>
      <vt:variant>
        <vt:i4>3276879</vt:i4>
      </vt:variant>
      <vt:variant>
        <vt:i4>104</vt:i4>
      </vt:variant>
      <vt:variant>
        <vt:i4>0</vt:i4>
      </vt:variant>
      <vt:variant>
        <vt:i4>5</vt:i4>
      </vt:variant>
      <vt:variant>
        <vt:lpwstr/>
      </vt:variant>
      <vt:variant>
        <vt:lpwstr>__RefHeading__584_1516621224</vt:lpwstr>
      </vt:variant>
      <vt:variant>
        <vt:i4>3276873</vt:i4>
      </vt:variant>
      <vt:variant>
        <vt:i4>101</vt:i4>
      </vt:variant>
      <vt:variant>
        <vt:i4>0</vt:i4>
      </vt:variant>
      <vt:variant>
        <vt:i4>5</vt:i4>
      </vt:variant>
      <vt:variant>
        <vt:lpwstr/>
      </vt:variant>
      <vt:variant>
        <vt:lpwstr>__RefHeading__582_1516621224</vt:lpwstr>
      </vt:variant>
      <vt:variant>
        <vt:i4>3276875</vt:i4>
      </vt:variant>
      <vt:variant>
        <vt:i4>98</vt:i4>
      </vt:variant>
      <vt:variant>
        <vt:i4>0</vt:i4>
      </vt:variant>
      <vt:variant>
        <vt:i4>5</vt:i4>
      </vt:variant>
      <vt:variant>
        <vt:lpwstr/>
      </vt:variant>
      <vt:variant>
        <vt:lpwstr>__RefHeading__580_1516621224</vt:lpwstr>
      </vt:variant>
      <vt:variant>
        <vt:i4>3997763</vt:i4>
      </vt:variant>
      <vt:variant>
        <vt:i4>95</vt:i4>
      </vt:variant>
      <vt:variant>
        <vt:i4>0</vt:i4>
      </vt:variant>
      <vt:variant>
        <vt:i4>5</vt:i4>
      </vt:variant>
      <vt:variant>
        <vt:lpwstr/>
      </vt:variant>
      <vt:variant>
        <vt:lpwstr>__RefHeading__578_1516621224</vt:lpwstr>
      </vt:variant>
      <vt:variant>
        <vt:i4>3997773</vt:i4>
      </vt:variant>
      <vt:variant>
        <vt:i4>92</vt:i4>
      </vt:variant>
      <vt:variant>
        <vt:i4>0</vt:i4>
      </vt:variant>
      <vt:variant>
        <vt:i4>5</vt:i4>
      </vt:variant>
      <vt:variant>
        <vt:lpwstr/>
      </vt:variant>
      <vt:variant>
        <vt:lpwstr>__RefHeading__576_1516621224</vt:lpwstr>
      </vt:variant>
      <vt:variant>
        <vt:i4>3997775</vt:i4>
      </vt:variant>
      <vt:variant>
        <vt:i4>89</vt:i4>
      </vt:variant>
      <vt:variant>
        <vt:i4>0</vt:i4>
      </vt:variant>
      <vt:variant>
        <vt:i4>5</vt:i4>
      </vt:variant>
      <vt:variant>
        <vt:lpwstr/>
      </vt:variant>
      <vt:variant>
        <vt:lpwstr>__RefHeading__574_1516621224</vt:lpwstr>
      </vt:variant>
      <vt:variant>
        <vt:i4>3997769</vt:i4>
      </vt:variant>
      <vt:variant>
        <vt:i4>86</vt:i4>
      </vt:variant>
      <vt:variant>
        <vt:i4>0</vt:i4>
      </vt:variant>
      <vt:variant>
        <vt:i4>5</vt:i4>
      </vt:variant>
      <vt:variant>
        <vt:lpwstr/>
      </vt:variant>
      <vt:variant>
        <vt:lpwstr>__RefHeading__572_1516621224</vt:lpwstr>
      </vt:variant>
      <vt:variant>
        <vt:i4>3997771</vt:i4>
      </vt:variant>
      <vt:variant>
        <vt:i4>83</vt:i4>
      </vt:variant>
      <vt:variant>
        <vt:i4>0</vt:i4>
      </vt:variant>
      <vt:variant>
        <vt:i4>5</vt:i4>
      </vt:variant>
      <vt:variant>
        <vt:lpwstr/>
      </vt:variant>
      <vt:variant>
        <vt:lpwstr>__RefHeading__570_1516621224</vt:lpwstr>
      </vt:variant>
      <vt:variant>
        <vt:i4>3932227</vt:i4>
      </vt:variant>
      <vt:variant>
        <vt:i4>80</vt:i4>
      </vt:variant>
      <vt:variant>
        <vt:i4>0</vt:i4>
      </vt:variant>
      <vt:variant>
        <vt:i4>5</vt:i4>
      </vt:variant>
      <vt:variant>
        <vt:lpwstr/>
      </vt:variant>
      <vt:variant>
        <vt:lpwstr>__RefHeading__568_1516621224</vt:lpwstr>
      </vt:variant>
      <vt:variant>
        <vt:i4>3932237</vt:i4>
      </vt:variant>
      <vt:variant>
        <vt:i4>77</vt:i4>
      </vt:variant>
      <vt:variant>
        <vt:i4>0</vt:i4>
      </vt:variant>
      <vt:variant>
        <vt:i4>5</vt:i4>
      </vt:variant>
      <vt:variant>
        <vt:lpwstr/>
      </vt:variant>
      <vt:variant>
        <vt:lpwstr>__RefHeading__566_1516621224</vt:lpwstr>
      </vt:variant>
      <vt:variant>
        <vt:i4>3932239</vt:i4>
      </vt:variant>
      <vt:variant>
        <vt:i4>74</vt:i4>
      </vt:variant>
      <vt:variant>
        <vt:i4>0</vt:i4>
      </vt:variant>
      <vt:variant>
        <vt:i4>5</vt:i4>
      </vt:variant>
      <vt:variant>
        <vt:lpwstr/>
      </vt:variant>
      <vt:variant>
        <vt:lpwstr>__RefHeading__564_1516621224</vt:lpwstr>
      </vt:variant>
      <vt:variant>
        <vt:i4>3932233</vt:i4>
      </vt:variant>
      <vt:variant>
        <vt:i4>71</vt:i4>
      </vt:variant>
      <vt:variant>
        <vt:i4>0</vt:i4>
      </vt:variant>
      <vt:variant>
        <vt:i4>5</vt:i4>
      </vt:variant>
      <vt:variant>
        <vt:lpwstr/>
      </vt:variant>
      <vt:variant>
        <vt:lpwstr>__RefHeading__562_1516621224</vt:lpwstr>
      </vt:variant>
      <vt:variant>
        <vt:i4>3932235</vt:i4>
      </vt:variant>
      <vt:variant>
        <vt:i4>68</vt:i4>
      </vt:variant>
      <vt:variant>
        <vt:i4>0</vt:i4>
      </vt:variant>
      <vt:variant>
        <vt:i4>5</vt:i4>
      </vt:variant>
      <vt:variant>
        <vt:lpwstr/>
      </vt:variant>
      <vt:variant>
        <vt:lpwstr>__RefHeading__560_1516621224</vt:lpwstr>
      </vt:variant>
      <vt:variant>
        <vt:i4>4128835</vt:i4>
      </vt:variant>
      <vt:variant>
        <vt:i4>65</vt:i4>
      </vt:variant>
      <vt:variant>
        <vt:i4>0</vt:i4>
      </vt:variant>
      <vt:variant>
        <vt:i4>5</vt:i4>
      </vt:variant>
      <vt:variant>
        <vt:lpwstr/>
      </vt:variant>
      <vt:variant>
        <vt:lpwstr>__RefHeading__558_1516621224</vt:lpwstr>
      </vt:variant>
      <vt:variant>
        <vt:i4>4128845</vt:i4>
      </vt:variant>
      <vt:variant>
        <vt:i4>62</vt:i4>
      </vt:variant>
      <vt:variant>
        <vt:i4>0</vt:i4>
      </vt:variant>
      <vt:variant>
        <vt:i4>5</vt:i4>
      </vt:variant>
      <vt:variant>
        <vt:lpwstr/>
      </vt:variant>
      <vt:variant>
        <vt:lpwstr>__RefHeading__556_1516621224</vt:lpwstr>
      </vt:variant>
      <vt:variant>
        <vt:i4>4128847</vt:i4>
      </vt:variant>
      <vt:variant>
        <vt:i4>59</vt:i4>
      </vt:variant>
      <vt:variant>
        <vt:i4>0</vt:i4>
      </vt:variant>
      <vt:variant>
        <vt:i4>5</vt:i4>
      </vt:variant>
      <vt:variant>
        <vt:lpwstr/>
      </vt:variant>
      <vt:variant>
        <vt:lpwstr>__RefHeading__554_1516621224</vt:lpwstr>
      </vt:variant>
      <vt:variant>
        <vt:i4>4128841</vt:i4>
      </vt:variant>
      <vt:variant>
        <vt:i4>56</vt:i4>
      </vt:variant>
      <vt:variant>
        <vt:i4>0</vt:i4>
      </vt:variant>
      <vt:variant>
        <vt:i4>5</vt:i4>
      </vt:variant>
      <vt:variant>
        <vt:lpwstr/>
      </vt:variant>
      <vt:variant>
        <vt:lpwstr>__RefHeading__552_1516621224</vt:lpwstr>
      </vt:variant>
      <vt:variant>
        <vt:i4>4128843</vt:i4>
      </vt:variant>
      <vt:variant>
        <vt:i4>53</vt:i4>
      </vt:variant>
      <vt:variant>
        <vt:i4>0</vt:i4>
      </vt:variant>
      <vt:variant>
        <vt:i4>5</vt:i4>
      </vt:variant>
      <vt:variant>
        <vt:lpwstr/>
      </vt:variant>
      <vt:variant>
        <vt:lpwstr>__RefHeading__550_1516621224</vt:lpwstr>
      </vt:variant>
      <vt:variant>
        <vt:i4>4063299</vt:i4>
      </vt:variant>
      <vt:variant>
        <vt:i4>50</vt:i4>
      </vt:variant>
      <vt:variant>
        <vt:i4>0</vt:i4>
      </vt:variant>
      <vt:variant>
        <vt:i4>5</vt:i4>
      </vt:variant>
      <vt:variant>
        <vt:lpwstr/>
      </vt:variant>
      <vt:variant>
        <vt:lpwstr>__RefHeading__548_1516621224</vt:lpwstr>
      </vt:variant>
      <vt:variant>
        <vt:i4>4063309</vt:i4>
      </vt:variant>
      <vt:variant>
        <vt:i4>47</vt:i4>
      </vt:variant>
      <vt:variant>
        <vt:i4>0</vt:i4>
      </vt:variant>
      <vt:variant>
        <vt:i4>5</vt:i4>
      </vt:variant>
      <vt:variant>
        <vt:lpwstr/>
      </vt:variant>
      <vt:variant>
        <vt:lpwstr>__RefHeading__546_1516621224</vt:lpwstr>
      </vt:variant>
      <vt:variant>
        <vt:i4>4063311</vt:i4>
      </vt:variant>
      <vt:variant>
        <vt:i4>44</vt:i4>
      </vt:variant>
      <vt:variant>
        <vt:i4>0</vt:i4>
      </vt:variant>
      <vt:variant>
        <vt:i4>5</vt:i4>
      </vt:variant>
      <vt:variant>
        <vt:lpwstr/>
      </vt:variant>
      <vt:variant>
        <vt:lpwstr>__RefHeading__544_1516621224</vt:lpwstr>
      </vt:variant>
      <vt:variant>
        <vt:i4>4063305</vt:i4>
      </vt:variant>
      <vt:variant>
        <vt:i4>41</vt:i4>
      </vt:variant>
      <vt:variant>
        <vt:i4>0</vt:i4>
      </vt:variant>
      <vt:variant>
        <vt:i4>5</vt:i4>
      </vt:variant>
      <vt:variant>
        <vt:lpwstr/>
      </vt:variant>
      <vt:variant>
        <vt:lpwstr>__RefHeading__542_1516621224</vt:lpwstr>
      </vt:variant>
      <vt:variant>
        <vt:i4>4063307</vt:i4>
      </vt:variant>
      <vt:variant>
        <vt:i4>38</vt:i4>
      </vt:variant>
      <vt:variant>
        <vt:i4>0</vt:i4>
      </vt:variant>
      <vt:variant>
        <vt:i4>5</vt:i4>
      </vt:variant>
      <vt:variant>
        <vt:lpwstr/>
      </vt:variant>
      <vt:variant>
        <vt:lpwstr>__RefHeading__540_1516621224</vt:lpwstr>
      </vt:variant>
      <vt:variant>
        <vt:i4>3735619</vt:i4>
      </vt:variant>
      <vt:variant>
        <vt:i4>35</vt:i4>
      </vt:variant>
      <vt:variant>
        <vt:i4>0</vt:i4>
      </vt:variant>
      <vt:variant>
        <vt:i4>5</vt:i4>
      </vt:variant>
      <vt:variant>
        <vt:lpwstr/>
      </vt:variant>
      <vt:variant>
        <vt:lpwstr>__RefHeading__538_1516621224</vt:lpwstr>
      </vt:variant>
      <vt:variant>
        <vt:i4>3735629</vt:i4>
      </vt:variant>
      <vt:variant>
        <vt:i4>32</vt:i4>
      </vt:variant>
      <vt:variant>
        <vt:i4>0</vt:i4>
      </vt:variant>
      <vt:variant>
        <vt:i4>5</vt:i4>
      </vt:variant>
      <vt:variant>
        <vt:lpwstr/>
      </vt:variant>
      <vt:variant>
        <vt:lpwstr>__RefHeading__536_1516621224</vt:lpwstr>
      </vt:variant>
      <vt:variant>
        <vt:i4>3735631</vt:i4>
      </vt:variant>
      <vt:variant>
        <vt:i4>29</vt:i4>
      </vt:variant>
      <vt:variant>
        <vt:i4>0</vt:i4>
      </vt:variant>
      <vt:variant>
        <vt:i4>5</vt:i4>
      </vt:variant>
      <vt:variant>
        <vt:lpwstr/>
      </vt:variant>
      <vt:variant>
        <vt:lpwstr>__RefHeading__534_1516621224</vt:lpwstr>
      </vt:variant>
      <vt:variant>
        <vt:i4>3735625</vt:i4>
      </vt:variant>
      <vt:variant>
        <vt:i4>26</vt:i4>
      </vt:variant>
      <vt:variant>
        <vt:i4>0</vt:i4>
      </vt:variant>
      <vt:variant>
        <vt:i4>5</vt:i4>
      </vt:variant>
      <vt:variant>
        <vt:lpwstr/>
      </vt:variant>
      <vt:variant>
        <vt:lpwstr>__RefHeading__532_1516621224</vt:lpwstr>
      </vt:variant>
      <vt:variant>
        <vt:i4>3735627</vt:i4>
      </vt:variant>
      <vt:variant>
        <vt:i4>23</vt:i4>
      </vt:variant>
      <vt:variant>
        <vt:i4>0</vt:i4>
      </vt:variant>
      <vt:variant>
        <vt:i4>5</vt:i4>
      </vt:variant>
      <vt:variant>
        <vt:lpwstr/>
      </vt:variant>
      <vt:variant>
        <vt:lpwstr>__RefHeading__530_1516621224</vt:lpwstr>
      </vt:variant>
      <vt:variant>
        <vt:i4>3670083</vt:i4>
      </vt:variant>
      <vt:variant>
        <vt:i4>20</vt:i4>
      </vt:variant>
      <vt:variant>
        <vt:i4>0</vt:i4>
      </vt:variant>
      <vt:variant>
        <vt:i4>5</vt:i4>
      </vt:variant>
      <vt:variant>
        <vt:lpwstr/>
      </vt:variant>
      <vt:variant>
        <vt:lpwstr>__RefHeading__528_1516621224</vt:lpwstr>
      </vt:variant>
      <vt:variant>
        <vt:i4>3670093</vt:i4>
      </vt:variant>
      <vt:variant>
        <vt:i4>17</vt:i4>
      </vt:variant>
      <vt:variant>
        <vt:i4>0</vt:i4>
      </vt:variant>
      <vt:variant>
        <vt:i4>5</vt:i4>
      </vt:variant>
      <vt:variant>
        <vt:lpwstr/>
      </vt:variant>
      <vt:variant>
        <vt:lpwstr>__RefHeading__526_1516621224</vt:lpwstr>
      </vt:variant>
      <vt:variant>
        <vt:i4>3670095</vt:i4>
      </vt:variant>
      <vt:variant>
        <vt:i4>14</vt:i4>
      </vt:variant>
      <vt:variant>
        <vt:i4>0</vt:i4>
      </vt:variant>
      <vt:variant>
        <vt:i4>5</vt:i4>
      </vt:variant>
      <vt:variant>
        <vt:lpwstr/>
      </vt:variant>
      <vt:variant>
        <vt:lpwstr>__RefHeading__524_1516621224</vt:lpwstr>
      </vt:variant>
      <vt:variant>
        <vt:i4>3670089</vt:i4>
      </vt:variant>
      <vt:variant>
        <vt:i4>11</vt:i4>
      </vt:variant>
      <vt:variant>
        <vt:i4>0</vt:i4>
      </vt:variant>
      <vt:variant>
        <vt:i4>5</vt:i4>
      </vt:variant>
      <vt:variant>
        <vt:lpwstr/>
      </vt:variant>
      <vt:variant>
        <vt:lpwstr>__RefHeading__522_1516621224</vt:lpwstr>
      </vt:variant>
      <vt:variant>
        <vt:i4>3670091</vt:i4>
      </vt:variant>
      <vt:variant>
        <vt:i4>8</vt:i4>
      </vt:variant>
      <vt:variant>
        <vt:i4>0</vt:i4>
      </vt:variant>
      <vt:variant>
        <vt:i4>5</vt:i4>
      </vt:variant>
      <vt:variant>
        <vt:lpwstr/>
      </vt:variant>
      <vt:variant>
        <vt:lpwstr>__RefHeading__520_1516621224</vt:lpwstr>
      </vt:variant>
      <vt:variant>
        <vt:i4>3866691</vt:i4>
      </vt:variant>
      <vt:variant>
        <vt:i4>5</vt:i4>
      </vt:variant>
      <vt:variant>
        <vt:i4>0</vt:i4>
      </vt:variant>
      <vt:variant>
        <vt:i4>5</vt:i4>
      </vt:variant>
      <vt:variant>
        <vt:lpwstr/>
      </vt:variant>
      <vt:variant>
        <vt:lpwstr>__RefHeading__518_1516621224</vt:lpwstr>
      </vt:variant>
      <vt:variant>
        <vt:i4>3866701</vt:i4>
      </vt:variant>
      <vt:variant>
        <vt:i4>2</vt:i4>
      </vt:variant>
      <vt:variant>
        <vt:i4>0</vt:i4>
      </vt:variant>
      <vt:variant>
        <vt:i4>5</vt:i4>
      </vt:variant>
      <vt:variant>
        <vt:lpwstr/>
      </vt:variant>
      <vt:variant>
        <vt:lpwstr>__RefHeading__516_1516621224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база</dc:creator>
  <cp:keywords/>
  <cp:lastModifiedBy>vladislav</cp:lastModifiedBy>
  <cp:revision>56</cp:revision>
  <cp:lastPrinted>2008-09-01T15:33:00Z</cp:lastPrinted>
  <dcterms:created xsi:type="dcterms:W3CDTF">2023-03-08T10:49:00Z</dcterms:created>
  <dcterms:modified xsi:type="dcterms:W3CDTF">2023-04-04T17:54:00Z</dcterms:modified>
</cp:coreProperties>
</file>